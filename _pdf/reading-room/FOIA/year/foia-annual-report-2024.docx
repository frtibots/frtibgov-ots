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40C8B" w14:textId="35B7B844" w:rsidR="006662CF" w:rsidRPr="006662CF" w:rsidRDefault="00DC382E" w:rsidP="006662CF">
      <w:pPr>
        <w:spacing w:after="160" w:line="214" w:lineRule="auto"/>
        <w:jc w:val="center"/>
        <w:rPr>
          <w:rFonts w:ascii="Calibri" w:eastAsia="Calibri" w:hAnsi="Calibri" w:cs="Calibri"/>
          <w:b/>
          <w:bCs/>
          <w:color w:val="000000"/>
          <w:sz w:val="28"/>
          <w:szCs w:val="28"/>
        </w:rPr>
      </w:pPr>
      <w:r>
        <w:rPr>
          <w:rFonts w:ascii="Calibri" w:eastAsia="Calibri" w:hAnsi="Calibri" w:cs="Calibri"/>
          <w:b/>
          <w:bCs/>
          <w:color w:val="000000"/>
          <w:sz w:val="28"/>
          <w:szCs w:val="28"/>
        </w:rPr>
        <w:t xml:space="preserve"> </w:t>
      </w:r>
      <w:r w:rsidR="006662CF" w:rsidRPr="006662CF">
        <w:rPr>
          <w:rFonts w:ascii="Calibri" w:eastAsia="Calibri" w:hAnsi="Calibri" w:cs="Calibri"/>
          <w:b/>
          <w:bCs/>
          <w:color w:val="000000"/>
          <w:sz w:val="28"/>
          <w:szCs w:val="28"/>
        </w:rPr>
        <w:t>FY 2024 ANNUAL FOIA REPORT</w:t>
      </w:r>
    </w:p>
    <w:p w14:paraId="0F7716BA" w14:textId="24718B78" w:rsidR="00D0381A" w:rsidRPr="00D0381A" w:rsidRDefault="00D0381A" w:rsidP="00D0381A">
      <w:pPr>
        <w:spacing w:after="160" w:line="214" w:lineRule="auto"/>
        <w:jc w:val="center"/>
        <w:rPr>
          <w:rFonts w:ascii="Calibri" w:eastAsia="Calibri" w:hAnsi="Calibri" w:cs="Calibri"/>
          <w:b/>
          <w:bCs/>
          <w:color w:val="000000"/>
          <w:sz w:val="24"/>
          <w:szCs w:val="24"/>
        </w:rPr>
      </w:pPr>
      <w:r w:rsidRPr="00D0381A">
        <w:rPr>
          <w:rFonts w:ascii="Calibri" w:eastAsia="Calibri" w:hAnsi="Calibri" w:cs="Calibri"/>
          <w:b/>
          <w:bCs/>
          <w:color w:val="000000"/>
          <w:sz w:val="24"/>
          <w:szCs w:val="24"/>
        </w:rPr>
        <w:t>Federal Retirement Thrift Investment Board (FRTIB)</w:t>
      </w:r>
    </w:p>
    <w:p w14:paraId="3ABD9913" w14:textId="59FE1568" w:rsidR="00D0381A" w:rsidRDefault="00D0381A" w:rsidP="00D0381A">
      <w:pPr>
        <w:spacing w:after="160" w:line="214" w:lineRule="auto"/>
        <w:rPr>
          <w:rFonts w:ascii="Calibri" w:eastAsia="Calibri" w:hAnsi="Calibri" w:cs="Calibri"/>
          <w:color w:val="000000"/>
        </w:rPr>
      </w:pPr>
    </w:p>
    <w:p w14:paraId="07F46001" w14:textId="3735F1DE" w:rsidR="00D0381A" w:rsidRPr="00D0381A" w:rsidRDefault="00D0381A" w:rsidP="00D0381A">
      <w:pPr>
        <w:spacing w:after="160" w:line="214" w:lineRule="auto"/>
        <w:rPr>
          <w:rFonts w:ascii="Calibri" w:eastAsia="Calibri" w:hAnsi="Calibri" w:cs="Calibri"/>
          <w:color w:val="000000"/>
        </w:rPr>
      </w:pPr>
      <w:r w:rsidRPr="00D0381A">
        <w:rPr>
          <w:rFonts w:ascii="Calibri" w:eastAsia="Calibri" w:hAnsi="Calibri" w:cs="Calibri"/>
          <w:color w:val="000000"/>
        </w:rPr>
        <w:t>I.</w:t>
      </w:r>
      <w:r>
        <w:rPr>
          <w:rFonts w:ascii="Calibri" w:eastAsia="Calibri" w:hAnsi="Calibri" w:cs="Calibri"/>
          <w:color w:val="000000"/>
        </w:rPr>
        <w:t xml:space="preserve"> </w:t>
      </w:r>
      <w:r w:rsidR="00C21788">
        <w:rPr>
          <w:rFonts w:ascii="Calibri" w:eastAsia="Calibri" w:hAnsi="Calibri" w:cs="Calibri"/>
          <w:color w:val="000000"/>
        </w:rPr>
        <w:t xml:space="preserve">For </w:t>
      </w:r>
      <w:r w:rsidR="00DC382E">
        <w:rPr>
          <w:rFonts w:ascii="Calibri" w:eastAsia="Calibri" w:hAnsi="Calibri" w:cs="Calibri"/>
          <w:color w:val="000000"/>
        </w:rPr>
        <w:t xml:space="preserve">questions on </w:t>
      </w:r>
      <w:r w:rsidR="00C21788">
        <w:rPr>
          <w:rFonts w:ascii="Calibri" w:eastAsia="Calibri" w:hAnsi="Calibri" w:cs="Calibri"/>
          <w:color w:val="000000"/>
        </w:rPr>
        <w:t>this report</w:t>
      </w:r>
      <w:r w:rsidR="00DC382E">
        <w:rPr>
          <w:rFonts w:ascii="Calibri" w:eastAsia="Calibri" w:hAnsi="Calibri" w:cs="Calibri"/>
          <w:color w:val="000000"/>
        </w:rPr>
        <w:t xml:space="preserve"> contact</w:t>
      </w:r>
      <w:r w:rsidRPr="00D0381A">
        <w:rPr>
          <w:rFonts w:ascii="Calibri" w:eastAsia="Calibri" w:hAnsi="Calibri" w:cs="Calibri"/>
          <w:color w:val="000000"/>
        </w:rPr>
        <w:t xml:space="preserve">: </w:t>
      </w:r>
    </w:p>
    <w:p w14:paraId="4F8A3B9E" w14:textId="77777777" w:rsidR="00D0381A" w:rsidRPr="00DC382E" w:rsidRDefault="00D0381A" w:rsidP="00E84803">
      <w:pPr>
        <w:spacing w:after="0" w:line="214" w:lineRule="auto"/>
        <w:rPr>
          <w:rFonts w:ascii="Calibri" w:eastAsia="Calibri" w:hAnsi="Calibri" w:cs="Calibri"/>
          <w:color w:val="000000"/>
        </w:rPr>
      </w:pPr>
      <w:r w:rsidRPr="00DC382E">
        <w:rPr>
          <w:rFonts w:ascii="Calibri" w:eastAsia="Calibri" w:hAnsi="Calibri" w:cs="Calibri"/>
          <w:color w:val="000000"/>
        </w:rPr>
        <w:t>Amanda Haas</w:t>
      </w:r>
    </w:p>
    <w:p w14:paraId="31AE6B7E" w14:textId="77777777" w:rsidR="00D0381A" w:rsidRDefault="00D0381A" w:rsidP="00E84803">
      <w:pPr>
        <w:spacing w:after="0" w:line="214" w:lineRule="auto"/>
        <w:rPr>
          <w:rFonts w:ascii="Calibri" w:eastAsia="Calibri" w:hAnsi="Calibri" w:cs="Calibri"/>
          <w:color w:val="000000"/>
        </w:rPr>
      </w:pPr>
      <w:r w:rsidRPr="00D0381A">
        <w:rPr>
          <w:rFonts w:ascii="Calibri" w:eastAsia="Calibri" w:hAnsi="Calibri" w:cs="Calibri"/>
          <w:color w:val="000000"/>
        </w:rPr>
        <w:t>FOIA Officer</w:t>
      </w:r>
    </w:p>
    <w:p w14:paraId="3E979EA4" w14:textId="12436762" w:rsidR="00D0381A" w:rsidRDefault="00D0381A" w:rsidP="00E84803">
      <w:pPr>
        <w:spacing w:after="0" w:line="214" w:lineRule="auto"/>
        <w:rPr>
          <w:rFonts w:ascii="Calibri" w:eastAsia="Calibri" w:hAnsi="Calibri" w:cs="Calibri"/>
          <w:color w:val="000000"/>
        </w:rPr>
      </w:pPr>
      <w:r>
        <w:rPr>
          <w:rFonts w:ascii="Calibri" w:eastAsia="Calibri" w:hAnsi="Calibri" w:cs="Calibri"/>
          <w:color w:val="000000"/>
        </w:rPr>
        <w:t>77 K Street, N</w:t>
      </w:r>
      <w:r w:rsidR="00593242">
        <w:rPr>
          <w:rFonts w:ascii="Calibri" w:eastAsia="Calibri" w:hAnsi="Calibri" w:cs="Calibri"/>
          <w:color w:val="000000"/>
        </w:rPr>
        <w:t>E</w:t>
      </w:r>
    </w:p>
    <w:p w14:paraId="32A8ACC9" w14:textId="77777777" w:rsidR="00D0381A" w:rsidRDefault="00D0381A" w:rsidP="00E84803">
      <w:pPr>
        <w:spacing w:after="0" w:line="214" w:lineRule="auto"/>
        <w:rPr>
          <w:rFonts w:ascii="Calibri" w:eastAsia="Calibri" w:hAnsi="Calibri" w:cs="Calibri"/>
          <w:color w:val="000000"/>
        </w:rPr>
      </w:pPr>
      <w:r>
        <w:rPr>
          <w:rFonts w:ascii="Calibri" w:eastAsia="Calibri" w:hAnsi="Calibri" w:cs="Calibri"/>
          <w:color w:val="000000"/>
        </w:rPr>
        <w:t>Washington, DC 20005</w:t>
      </w:r>
    </w:p>
    <w:p w14:paraId="7B839369" w14:textId="77777777" w:rsidR="00D0381A" w:rsidRDefault="00D0381A" w:rsidP="00E84803">
      <w:pPr>
        <w:spacing w:after="0" w:line="214" w:lineRule="auto"/>
        <w:rPr>
          <w:rFonts w:ascii="Calibri" w:eastAsia="Calibri" w:hAnsi="Calibri" w:cs="Calibri"/>
          <w:color w:val="000000"/>
        </w:rPr>
      </w:pPr>
      <w:r w:rsidRPr="00D0381A">
        <w:rPr>
          <w:rFonts w:ascii="Calibri" w:eastAsia="Calibri" w:hAnsi="Calibri" w:cs="Calibri"/>
          <w:color w:val="000000"/>
        </w:rPr>
        <w:t>202-942-1660</w:t>
      </w:r>
    </w:p>
    <w:p w14:paraId="05EBD735" w14:textId="77777777" w:rsidR="00E84803" w:rsidRDefault="00E84803" w:rsidP="00E84803">
      <w:pPr>
        <w:spacing w:after="0" w:line="214" w:lineRule="auto"/>
        <w:rPr>
          <w:rFonts w:ascii="Calibri" w:eastAsia="Calibri" w:hAnsi="Calibri" w:cs="Calibri"/>
          <w:color w:val="000000"/>
        </w:rPr>
      </w:pPr>
    </w:p>
    <w:p w14:paraId="17FE645F" w14:textId="43ABC2BA" w:rsidR="00D0381A" w:rsidRDefault="00D0381A">
      <w:pPr>
        <w:spacing w:after="160" w:line="214" w:lineRule="auto"/>
        <w:rPr>
          <w:rFonts w:ascii="Calibri" w:eastAsia="Calibri" w:hAnsi="Calibri" w:cs="Calibri"/>
          <w:color w:val="000000"/>
        </w:rPr>
      </w:pPr>
      <w:hyperlink r:id="rId11" w:history="1">
        <w:r w:rsidRPr="006D1D35">
          <w:rPr>
            <w:rStyle w:val="Hyperlink"/>
            <w:rFonts w:ascii="Calibri" w:eastAsia="Calibri" w:hAnsi="Calibri" w:cs="Calibri"/>
          </w:rPr>
          <w:t>https://www.frtib.gov/foia/</w:t>
        </w:r>
      </w:hyperlink>
    </w:p>
    <w:p w14:paraId="7413C06B" w14:textId="62B8BE91" w:rsidR="00D0381A" w:rsidRPr="00D0381A" w:rsidRDefault="00D0381A" w:rsidP="00D0381A">
      <w:pPr>
        <w:spacing w:after="160" w:line="214" w:lineRule="auto"/>
        <w:rPr>
          <w:rFonts w:ascii="Calibri" w:eastAsia="Calibri" w:hAnsi="Calibri" w:cs="Calibri"/>
          <w:color w:val="000000"/>
        </w:rPr>
      </w:pPr>
      <w:r>
        <w:rPr>
          <w:rFonts w:ascii="Calibri" w:eastAsia="Calibri" w:hAnsi="Calibri" w:cs="Calibri"/>
          <w:color w:val="000000"/>
        </w:rPr>
        <w:t xml:space="preserve">II. </w:t>
      </w:r>
      <w:r w:rsidRPr="00D0381A">
        <w:rPr>
          <w:rFonts w:ascii="Calibri" w:eastAsia="Calibri" w:hAnsi="Calibri" w:cs="Calibri"/>
          <w:color w:val="000000"/>
        </w:rPr>
        <w:t>How to make a FOIA request:</w:t>
      </w:r>
    </w:p>
    <w:p w14:paraId="7094F150" w14:textId="2AECF82F" w:rsidR="00D0381A" w:rsidRPr="00593242" w:rsidRDefault="00D0381A" w:rsidP="00593242">
      <w:pPr>
        <w:pStyle w:val="ListParagraph"/>
        <w:numPr>
          <w:ilvl w:val="0"/>
          <w:numId w:val="23"/>
        </w:numPr>
        <w:spacing w:after="160" w:line="214" w:lineRule="auto"/>
        <w:rPr>
          <w:rFonts w:ascii="Calibri" w:eastAsia="Calibri" w:hAnsi="Calibri" w:cs="Calibri"/>
          <w:color w:val="000000"/>
        </w:rPr>
      </w:pPr>
      <w:r w:rsidRPr="00593242">
        <w:rPr>
          <w:rFonts w:ascii="Calibri" w:eastAsia="Calibri" w:hAnsi="Calibri" w:cs="Calibri"/>
          <w:color w:val="000000"/>
        </w:rPr>
        <w:t>In writing addressed to FOIA Officer, Federal Retirement Thrift Investment Board, 77 K Street NE, Suite 1000, Washington, DC 20002. The words ‘‘FOIA Request’’ must be clearly marked on both the letter and the envelope.</w:t>
      </w:r>
    </w:p>
    <w:p w14:paraId="4E0AF8E7" w14:textId="77777777" w:rsidR="00D0381A" w:rsidRPr="00593242" w:rsidRDefault="00D0381A" w:rsidP="00593242">
      <w:pPr>
        <w:pStyle w:val="ListParagraph"/>
        <w:numPr>
          <w:ilvl w:val="0"/>
          <w:numId w:val="23"/>
        </w:numPr>
        <w:spacing w:after="160" w:line="214" w:lineRule="auto"/>
        <w:rPr>
          <w:rFonts w:ascii="Calibri" w:eastAsia="Calibri" w:hAnsi="Calibri" w:cs="Calibri"/>
          <w:color w:val="000000"/>
        </w:rPr>
      </w:pPr>
      <w:r w:rsidRPr="00593242">
        <w:rPr>
          <w:rFonts w:ascii="Calibri" w:eastAsia="Calibri" w:hAnsi="Calibri" w:cs="Calibri"/>
          <w:color w:val="000000"/>
        </w:rPr>
        <w:t xml:space="preserve">By electronic mail to </w:t>
      </w:r>
      <w:hyperlink r:id="rId12" w:history="1">
        <w:r w:rsidRPr="00593242">
          <w:rPr>
            <w:rStyle w:val="Hyperlink"/>
            <w:rFonts w:ascii="Calibri" w:eastAsia="Calibri" w:hAnsi="Calibri" w:cs="Calibri"/>
          </w:rPr>
          <w:t xml:space="preserve">FOIAREQUEST@frtib.gov. </w:t>
        </w:r>
      </w:hyperlink>
    </w:p>
    <w:p w14:paraId="6DF50096" w14:textId="77777777" w:rsidR="00D0381A" w:rsidRPr="00593242" w:rsidRDefault="00D0381A" w:rsidP="00593242">
      <w:pPr>
        <w:pStyle w:val="ListParagraph"/>
        <w:numPr>
          <w:ilvl w:val="0"/>
          <w:numId w:val="23"/>
        </w:numPr>
        <w:spacing w:after="160" w:line="214" w:lineRule="auto"/>
        <w:rPr>
          <w:rFonts w:ascii="Calibri" w:eastAsia="Calibri" w:hAnsi="Calibri" w:cs="Calibri"/>
          <w:color w:val="000000"/>
        </w:rPr>
      </w:pPr>
      <w:r w:rsidRPr="00593242">
        <w:rPr>
          <w:rFonts w:ascii="Calibri" w:eastAsia="Calibri" w:hAnsi="Calibri" w:cs="Calibri"/>
          <w:color w:val="000000"/>
        </w:rPr>
        <w:t xml:space="preserve">Online, through the National FOIA Portal at </w:t>
      </w:r>
      <w:hyperlink r:id="rId13" w:history="1">
        <w:r w:rsidRPr="00593242">
          <w:rPr>
            <w:rStyle w:val="Hyperlink"/>
            <w:rFonts w:ascii="Calibri" w:eastAsia="Calibri" w:hAnsi="Calibri" w:cs="Calibri"/>
          </w:rPr>
          <w:t>https://www.foia.gov</w:t>
        </w:r>
      </w:hyperlink>
      <w:r w:rsidRPr="00593242">
        <w:rPr>
          <w:rFonts w:ascii="Calibri" w:eastAsia="Calibri" w:hAnsi="Calibri" w:cs="Calibri"/>
          <w:color w:val="000000"/>
        </w:rPr>
        <w:t xml:space="preserve">.  </w:t>
      </w:r>
    </w:p>
    <w:p w14:paraId="265EA601" w14:textId="4D8AE29D" w:rsidR="00593242" w:rsidRDefault="00593242">
      <w:pPr>
        <w:spacing w:after="160" w:line="214" w:lineRule="auto"/>
        <w:rPr>
          <w:rFonts w:ascii="Calibri" w:eastAsia="Calibri" w:hAnsi="Calibri" w:cs="Calibri"/>
          <w:color w:val="000000"/>
        </w:rPr>
      </w:pPr>
      <w:hyperlink r:id="rId14" w:history="1">
        <w:r w:rsidRPr="006D1D35">
          <w:rPr>
            <w:rStyle w:val="Hyperlink"/>
            <w:rFonts w:ascii="Calibri" w:eastAsia="Calibri" w:hAnsi="Calibri" w:cs="Calibri"/>
          </w:rPr>
          <w:t>https://www.ecfr.gov/current/title-5/chapter-VI/part-1631</w:t>
        </w:r>
      </w:hyperlink>
    </w:p>
    <w:p w14:paraId="56C99B83" w14:textId="77777777" w:rsidR="006662CF" w:rsidRDefault="00D0381A" w:rsidP="006662CF">
      <w:pPr>
        <w:spacing w:after="160" w:line="214" w:lineRule="auto"/>
        <w:rPr>
          <w:rFonts w:ascii="Calibri" w:eastAsia="Calibri" w:hAnsi="Calibri" w:cs="Calibri"/>
          <w:color w:val="000000"/>
        </w:rPr>
      </w:pPr>
      <w:r w:rsidRPr="00D0381A">
        <w:rPr>
          <w:rFonts w:ascii="Calibri" w:eastAsia="Calibri" w:hAnsi="Calibri" w:cs="Calibri"/>
          <w:color w:val="000000"/>
        </w:rPr>
        <w:t>III: Definitions,</w:t>
      </w:r>
      <w:r w:rsidR="00EF4911">
        <w:rPr>
          <w:rFonts w:ascii="Calibri" w:eastAsia="Calibri" w:hAnsi="Calibri" w:cs="Calibri"/>
          <w:color w:val="000000"/>
        </w:rPr>
        <w:t xml:space="preserve"> </w:t>
      </w:r>
      <w:r w:rsidRPr="00D0381A">
        <w:rPr>
          <w:rFonts w:ascii="Calibri" w:eastAsia="Calibri" w:hAnsi="Calibri" w:cs="Calibri"/>
          <w:color w:val="000000"/>
        </w:rPr>
        <w:t>Exemptions</w:t>
      </w:r>
      <w:r w:rsidR="00EF4911">
        <w:rPr>
          <w:rFonts w:ascii="Calibri" w:eastAsia="Calibri" w:hAnsi="Calibri" w:cs="Calibri"/>
          <w:color w:val="000000"/>
        </w:rPr>
        <w:t>, Acronyms</w:t>
      </w:r>
      <w:r w:rsidR="00C21788">
        <w:rPr>
          <w:rFonts w:ascii="Calibri" w:eastAsia="Calibri" w:hAnsi="Calibri" w:cs="Calibri"/>
          <w:color w:val="000000"/>
        </w:rPr>
        <w:t>:</w:t>
      </w:r>
    </w:p>
    <w:p w14:paraId="30DFEA0C" w14:textId="0184980B" w:rsidR="00EF4911" w:rsidRPr="00EF4911" w:rsidRDefault="00EF4911" w:rsidP="006662CF">
      <w:pPr>
        <w:spacing w:after="160" w:line="214" w:lineRule="auto"/>
        <w:jc w:val="center"/>
        <w:rPr>
          <w:rFonts w:ascii="Calibri" w:eastAsia="Calibri" w:hAnsi="Calibri" w:cs="Calibri"/>
          <w:color w:val="000000"/>
          <w:u w:val="single"/>
        </w:rPr>
      </w:pPr>
      <w:r w:rsidRPr="00EF4911">
        <w:rPr>
          <w:rFonts w:ascii="Calibri" w:eastAsia="Calibri" w:hAnsi="Calibri" w:cs="Calibri"/>
          <w:color w:val="000000"/>
          <w:u w:val="single"/>
        </w:rPr>
        <w:t>Definitions</w:t>
      </w:r>
    </w:p>
    <w:p w14:paraId="554F94F8"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Administrative Appeal</w:t>
      </w:r>
      <w:r w:rsidRPr="00C21788">
        <w:rPr>
          <w:rFonts w:ascii="Calibri" w:eastAsia="Calibri" w:hAnsi="Calibri" w:cs="Calibri"/>
          <w:color w:val="000000"/>
        </w:rPr>
        <w:t xml:space="preserve"> – a request to a federal agency asking that it review at a higher administrative level a FOIA determination made by the agency at the initial request level. </w:t>
      </w:r>
    </w:p>
    <w:p w14:paraId="1150B154"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Average Number</w:t>
      </w:r>
      <w:r w:rsidRPr="00C21788">
        <w:rPr>
          <w:rFonts w:ascii="Calibri" w:eastAsia="Calibri" w:hAnsi="Calibri" w:cs="Calibri"/>
          <w:color w:val="000000"/>
        </w:rPr>
        <w:t xml:space="preserve"> – the number obtained by dividing the sum of a group of numbers by the quantity of numbers in the group. For example, of 3, 7, and 14, the average number is 8. </w:t>
      </w:r>
    </w:p>
    <w:p w14:paraId="44F9EFCA" w14:textId="342D7283"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Backlog</w:t>
      </w:r>
      <w:r w:rsidRPr="00C21788">
        <w:rPr>
          <w:rFonts w:ascii="Calibri" w:eastAsia="Calibri" w:hAnsi="Calibri" w:cs="Calibri"/>
          <w:color w:val="000000"/>
        </w:rPr>
        <w:t xml:space="preserve"> – the number of requests or administrative appeals that are pending at an agency at the end of the fiscal year that are beyond the statutory </w:t>
      </w:r>
      <w:proofErr w:type="gramStart"/>
      <w:r w:rsidR="006662CF" w:rsidRPr="00C21788">
        <w:rPr>
          <w:rFonts w:ascii="Calibri" w:eastAsia="Calibri" w:hAnsi="Calibri" w:cs="Calibri"/>
          <w:color w:val="000000"/>
        </w:rPr>
        <w:t>time period</w:t>
      </w:r>
      <w:proofErr w:type="gramEnd"/>
      <w:r w:rsidRPr="00C21788">
        <w:rPr>
          <w:rFonts w:ascii="Calibri" w:eastAsia="Calibri" w:hAnsi="Calibri" w:cs="Calibri"/>
          <w:color w:val="000000"/>
        </w:rPr>
        <w:t xml:space="preserve"> for a response. </w:t>
      </w:r>
    </w:p>
    <w:p w14:paraId="667E46C6"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Component</w:t>
      </w:r>
      <w:r w:rsidRPr="00C21788">
        <w:rPr>
          <w:rFonts w:ascii="Calibri" w:eastAsia="Calibri" w:hAnsi="Calibri" w:cs="Calibri"/>
          <w:color w:val="000000"/>
        </w:rPr>
        <w:t xml:space="preserve"> –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the agency overall and for each principal component of the agency.</w:t>
      </w:r>
    </w:p>
    <w:p w14:paraId="5F0A8D46"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lastRenderedPageBreak/>
        <w:t>Consultation</w:t>
      </w:r>
      <w:r w:rsidRPr="00C21788">
        <w:rPr>
          <w:rFonts w:ascii="Calibri" w:eastAsia="Calibri" w:hAnsi="Calibri" w:cs="Calibri"/>
          <w:color w:val="000000"/>
        </w:rPr>
        <w:t xml:space="preserve"> – the procedure whereby the agency responding to a FOIA request first forwards a record to another agency or component within the same agency for its review because that other agency has an interest in the document. Once the agency in receipt of the consultation finishes its review of the record, it responds back to the agency or component within the same agency that forwarded it. That agency, in turn, will then respond to the FOIA requester.</w:t>
      </w:r>
    </w:p>
    <w:p w14:paraId="73DDEAB8"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Exemption 3 Statute</w:t>
      </w:r>
      <w:r w:rsidRPr="00C21788">
        <w:rPr>
          <w:rFonts w:ascii="Calibri" w:eastAsia="Calibri" w:hAnsi="Calibri" w:cs="Calibri"/>
          <w:color w:val="000000"/>
        </w:rPr>
        <w:t xml:space="preserve"> – a federal statute that exempts information from disclosure and which the agency relies on to withhold information under subsection (b)(3) of the FOIA.</w:t>
      </w:r>
    </w:p>
    <w:p w14:paraId="3CDEB716"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FOIA Request</w:t>
      </w:r>
      <w:r w:rsidRPr="00C21788">
        <w:rPr>
          <w:rFonts w:ascii="Calibri" w:eastAsia="Calibri" w:hAnsi="Calibri" w:cs="Calibri"/>
          <w:color w:val="000000"/>
        </w:rPr>
        <w:t xml:space="preserve"> – a FOIA request is generally a request to a federal agency for access to records concerning another person (i.e., a "</w:t>
      </w:r>
      <w:proofErr w:type="spellStart"/>
      <w:r w:rsidRPr="00C21788">
        <w:rPr>
          <w:rFonts w:ascii="Calibri" w:eastAsia="Calibri" w:hAnsi="Calibri" w:cs="Calibri"/>
          <w:color w:val="000000"/>
        </w:rPr>
        <w:t>thirdparty</w:t>
      </w:r>
      <w:proofErr w:type="spellEnd"/>
      <w:r w:rsidRPr="00C21788">
        <w:rPr>
          <w:rFonts w:ascii="Calibri" w:eastAsia="Calibri" w:hAnsi="Calibri" w:cs="Calibri"/>
          <w:color w:val="000000"/>
        </w:rPr>
        <w:t>" request), or concerning an organization, or a particular topic of interest. FOIA requests also include requests made by requesters seeking records concerning themselves (i.e., "first-party" requests) when those requesters are not subject to the Privacy Act, such as non</w:t>
      </w:r>
      <w:r>
        <w:rPr>
          <w:rFonts w:ascii="Calibri" w:eastAsia="Calibri" w:hAnsi="Calibri" w:cs="Calibri"/>
          <w:color w:val="000000"/>
        </w:rPr>
        <w:t>-</w:t>
      </w:r>
      <w:r w:rsidRPr="00C21788">
        <w:rPr>
          <w:rFonts w:ascii="Calibri" w:eastAsia="Calibri" w:hAnsi="Calibri" w:cs="Calibri"/>
          <w:color w:val="000000"/>
        </w:rPr>
        <w:t xml:space="preserve">U.S. citizens. Moreover, because all first-party requesters should be afforded the benefit of both the access provisions of the FOIA as well as those of the Privacy Act, FOIA requests also include any first-party requests where an agency determines that it must search beyond its Privacy Act "systems of 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 </w:t>
      </w:r>
    </w:p>
    <w:p w14:paraId="1EFE8458"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Full Grant</w:t>
      </w:r>
      <w:r w:rsidRPr="00C21788">
        <w:rPr>
          <w:rFonts w:ascii="Calibri" w:eastAsia="Calibri" w:hAnsi="Calibri" w:cs="Calibri"/>
          <w:color w:val="000000"/>
        </w:rPr>
        <w:t xml:space="preserve"> – an agency decision to disclose all records in full in response to a FOIA request.</w:t>
      </w:r>
    </w:p>
    <w:p w14:paraId="3E83A706"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C21788">
        <w:rPr>
          <w:rFonts w:ascii="Calibri" w:eastAsia="Calibri" w:hAnsi="Calibri" w:cs="Calibri"/>
          <w:color w:val="000000"/>
        </w:rPr>
        <w:t>Full Denial – an agency decision not to release any records in response to a FOIA request because the records are exempt in their entireties under one or more of the FOIA exemptions, or because of a procedural reason, such as when no records could be located.</w:t>
      </w:r>
    </w:p>
    <w:p w14:paraId="0276D1D2" w14:textId="77777777"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Median Number</w:t>
      </w:r>
      <w:r w:rsidRPr="00C21788">
        <w:rPr>
          <w:rFonts w:ascii="Calibri" w:eastAsia="Calibri" w:hAnsi="Calibri" w:cs="Calibri"/>
          <w:color w:val="000000"/>
        </w:rPr>
        <w:t xml:space="preserve"> – the middle, not average, number. For example, of 3, 7, and 14, the median number is 7.</w:t>
      </w:r>
    </w:p>
    <w:p w14:paraId="3AD2EAD5" w14:textId="718578B0" w:rsidR="00C21788"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Multi-Track Processing</w:t>
      </w:r>
      <w:r w:rsidRPr="00C21788">
        <w:rPr>
          <w:rFonts w:ascii="Calibri" w:eastAsia="Calibri" w:hAnsi="Calibri" w:cs="Calibri"/>
          <w:color w:val="000000"/>
        </w:rPr>
        <w:t xml:space="preserve"> –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 in/first out basis. Expedited Processing – an agency will process a FOIA request on an expedited basis when a requester satisfies the requirements for expedited processing as set forth in the statute and in agency regulations. Simple Request – a FOIA request that an agency using multi-track processing places in its fastest (non</w:t>
      </w:r>
      <w:r>
        <w:rPr>
          <w:rFonts w:ascii="Calibri" w:eastAsia="Calibri" w:hAnsi="Calibri" w:cs="Calibri"/>
          <w:color w:val="000000"/>
        </w:rPr>
        <w:t>-</w:t>
      </w:r>
      <w:r w:rsidRPr="00C21788">
        <w:rPr>
          <w:rFonts w:ascii="Calibri" w:eastAsia="Calibri" w:hAnsi="Calibri" w:cs="Calibri"/>
          <w:color w:val="000000"/>
        </w:rPr>
        <w:t>expedited) track based on the low volume and/or simplicity of the records requested. Complex Request – a FOIA request that an agency using multi-track processing places in a slower track based on the high volume and/or complexity of the records requested.</w:t>
      </w:r>
    </w:p>
    <w:p w14:paraId="757C8967" w14:textId="77777777"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Partial Grant/Partial Denial</w:t>
      </w:r>
      <w:r w:rsidRPr="00C21788">
        <w:rPr>
          <w:rFonts w:ascii="Calibri" w:eastAsia="Calibri" w:hAnsi="Calibri" w:cs="Calibri"/>
          <w:color w:val="000000"/>
        </w:rPr>
        <w:t xml:space="preserve"> – in response to a FOIA request, an agency decision to disclose portions of the records and to withhold other portions that are exempt under the FOIA, or to otherwise deny a portion of the request for a procedural reason.</w:t>
      </w:r>
    </w:p>
    <w:p w14:paraId="03890DEA" w14:textId="77777777"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Pending Request or Pending Administrative Appeal</w:t>
      </w:r>
      <w:r w:rsidRPr="00C21788">
        <w:rPr>
          <w:rFonts w:ascii="Calibri" w:eastAsia="Calibri" w:hAnsi="Calibri" w:cs="Calibri"/>
          <w:color w:val="000000"/>
        </w:rPr>
        <w:t xml:space="preserve"> – a request or administrative appeal for which an agency has not taken final action in all respects. </w:t>
      </w:r>
    </w:p>
    <w:p w14:paraId="747860C3" w14:textId="77777777"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Perfected Request</w:t>
      </w:r>
      <w:r w:rsidRPr="00C21788">
        <w:rPr>
          <w:rFonts w:ascii="Calibri" w:eastAsia="Calibri" w:hAnsi="Calibri" w:cs="Calibri"/>
          <w:color w:val="000000"/>
        </w:rPr>
        <w:t xml:space="preserve"> – a request for records which reasonably describes such records and is made in accordance with published rules stating the time, place, fees (if any) and procedures to be followed.</w:t>
      </w:r>
    </w:p>
    <w:p w14:paraId="3BCF7453" w14:textId="492505EF"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Processed Request or Processed Administrative Appeal</w:t>
      </w:r>
      <w:r w:rsidRPr="00C21788">
        <w:rPr>
          <w:rFonts w:ascii="Calibri" w:eastAsia="Calibri" w:hAnsi="Calibri" w:cs="Calibri"/>
          <w:color w:val="000000"/>
        </w:rPr>
        <w:t xml:space="preserve"> – a request or administrative appeal for which an agency has taken final action in all respects. </w:t>
      </w:r>
    </w:p>
    <w:p w14:paraId="3583DB64" w14:textId="77777777"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t>Range in Number of Days</w:t>
      </w:r>
      <w:r w:rsidRPr="00C21788">
        <w:rPr>
          <w:rFonts w:ascii="Calibri" w:eastAsia="Calibri" w:hAnsi="Calibri" w:cs="Calibri"/>
          <w:color w:val="000000"/>
        </w:rPr>
        <w:t xml:space="preserve"> – the lowest and highest number of days to process requests or administrative appeals.</w:t>
      </w:r>
    </w:p>
    <w:p w14:paraId="00CAE5E6" w14:textId="77777777" w:rsidR="00EF4911" w:rsidRDefault="00C21788" w:rsidP="00C21788">
      <w:pPr>
        <w:pStyle w:val="ListParagraph"/>
        <w:numPr>
          <w:ilvl w:val="0"/>
          <w:numId w:val="24"/>
        </w:numPr>
        <w:spacing w:after="160" w:line="214" w:lineRule="auto"/>
        <w:rPr>
          <w:rFonts w:ascii="Calibri" w:eastAsia="Calibri" w:hAnsi="Calibri" w:cs="Calibri"/>
          <w:color w:val="000000"/>
        </w:rPr>
      </w:pPr>
      <w:r w:rsidRPr="00EF4911">
        <w:rPr>
          <w:rFonts w:ascii="Calibri" w:eastAsia="Calibri" w:hAnsi="Calibri" w:cs="Calibri"/>
          <w:b/>
          <w:bCs/>
          <w:color w:val="000000"/>
        </w:rPr>
        <w:lastRenderedPageBreak/>
        <w:t>Time Limits</w:t>
      </w:r>
      <w:r w:rsidRPr="00C21788">
        <w:rPr>
          <w:rFonts w:ascii="Calibri" w:eastAsia="Calibri" w:hAnsi="Calibri" w:cs="Calibri"/>
          <w:color w:val="000000"/>
        </w:rPr>
        <w:t xml:space="preserve"> – the </w:t>
      </w:r>
      <w:proofErr w:type="gramStart"/>
      <w:r w:rsidRPr="00C21788">
        <w:rPr>
          <w:rFonts w:ascii="Calibri" w:eastAsia="Calibri" w:hAnsi="Calibri" w:cs="Calibri"/>
          <w:color w:val="000000"/>
        </w:rPr>
        <w:t>time period</w:t>
      </w:r>
      <w:proofErr w:type="gramEnd"/>
      <w:r w:rsidRPr="00C21788">
        <w:rPr>
          <w:rFonts w:ascii="Calibri" w:eastAsia="Calibri" w:hAnsi="Calibri" w:cs="Calibri"/>
          <w:color w:val="000000"/>
        </w:rPr>
        <w:t xml:space="preserve"> in the statute for an agency to respond to a FOIA request (ordinarily twenty working days from receipt of a perfected FOIA request).</w:t>
      </w:r>
    </w:p>
    <w:p w14:paraId="097330CE" w14:textId="7B7C6955" w:rsidR="00EF4911" w:rsidRDefault="00EF4911" w:rsidP="00EF4911">
      <w:pPr>
        <w:spacing w:after="160" w:line="214" w:lineRule="auto"/>
        <w:jc w:val="center"/>
        <w:rPr>
          <w:rFonts w:ascii="Calibri" w:eastAsia="Calibri" w:hAnsi="Calibri" w:cs="Calibri"/>
          <w:color w:val="000000"/>
          <w:u w:val="single"/>
        </w:rPr>
      </w:pPr>
      <w:r w:rsidRPr="00EF4911">
        <w:rPr>
          <w:rFonts w:ascii="Calibri" w:eastAsia="Calibri" w:hAnsi="Calibri" w:cs="Calibri"/>
          <w:color w:val="000000"/>
          <w:u w:val="single"/>
        </w:rPr>
        <w:t>FOIA Exemptions</w:t>
      </w:r>
    </w:p>
    <w:p w14:paraId="444B0D80" w14:textId="77777777" w:rsidR="00EF4911" w:rsidRDefault="00C21788" w:rsidP="00EF4911">
      <w:pPr>
        <w:pStyle w:val="ListParagraph"/>
        <w:numPr>
          <w:ilvl w:val="0"/>
          <w:numId w:val="25"/>
        </w:numPr>
        <w:spacing w:after="160" w:line="214" w:lineRule="auto"/>
        <w:rPr>
          <w:rFonts w:ascii="Calibri" w:eastAsia="Calibri" w:hAnsi="Calibri" w:cs="Calibri"/>
          <w:color w:val="000000"/>
        </w:rPr>
      </w:pPr>
      <w:r w:rsidRPr="00EF4911">
        <w:rPr>
          <w:rFonts w:ascii="Calibri" w:eastAsia="Calibri" w:hAnsi="Calibri" w:cs="Calibri"/>
          <w:b/>
          <w:bCs/>
          <w:color w:val="000000"/>
        </w:rPr>
        <w:t>Exemption 1</w:t>
      </w:r>
      <w:r w:rsidRPr="00EF4911">
        <w:rPr>
          <w:rFonts w:ascii="Calibri" w:eastAsia="Calibri" w:hAnsi="Calibri" w:cs="Calibri"/>
          <w:color w:val="000000"/>
        </w:rPr>
        <w:t>: classified national defense and foreign relations information</w:t>
      </w:r>
    </w:p>
    <w:p w14:paraId="4FEE5876" w14:textId="77777777" w:rsidR="00EF4911" w:rsidRDefault="00C21788" w:rsidP="00EF4911">
      <w:pPr>
        <w:pStyle w:val="ListParagraph"/>
        <w:numPr>
          <w:ilvl w:val="0"/>
          <w:numId w:val="25"/>
        </w:numPr>
        <w:spacing w:after="160" w:line="214" w:lineRule="auto"/>
        <w:rPr>
          <w:rFonts w:ascii="Calibri" w:eastAsia="Calibri" w:hAnsi="Calibri" w:cs="Calibri"/>
          <w:color w:val="000000"/>
        </w:rPr>
      </w:pPr>
      <w:r w:rsidRPr="00EF4911">
        <w:rPr>
          <w:rFonts w:ascii="Calibri" w:eastAsia="Calibri" w:hAnsi="Calibri" w:cs="Calibri"/>
          <w:b/>
          <w:bCs/>
          <w:color w:val="000000"/>
        </w:rPr>
        <w:t>Exemption 2</w:t>
      </w:r>
      <w:r w:rsidRPr="00EF4911">
        <w:rPr>
          <w:rFonts w:ascii="Calibri" w:eastAsia="Calibri" w:hAnsi="Calibri" w:cs="Calibri"/>
          <w:color w:val="000000"/>
        </w:rPr>
        <w:t>: information that is related solely to the internal personnel rules and practices of an agency</w:t>
      </w:r>
    </w:p>
    <w:p w14:paraId="21D11DC7"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F4911">
        <w:rPr>
          <w:rFonts w:ascii="Calibri" w:eastAsia="Calibri" w:hAnsi="Calibri" w:cs="Calibri"/>
          <w:b/>
          <w:bCs/>
          <w:color w:val="000000"/>
        </w:rPr>
        <w:t>Exemption 3</w:t>
      </w:r>
      <w:r w:rsidRPr="00EF4911">
        <w:rPr>
          <w:rFonts w:ascii="Calibri" w:eastAsia="Calibri" w:hAnsi="Calibri" w:cs="Calibri"/>
          <w:color w:val="000000"/>
        </w:rPr>
        <w:t>: information that is prohibited from disclosure by another federal law</w:t>
      </w:r>
    </w:p>
    <w:p w14:paraId="689F7506"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F4911">
        <w:rPr>
          <w:rFonts w:ascii="Calibri" w:eastAsia="Calibri" w:hAnsi="Calibri" w:cs="Calibri"/>
          <w:b/>
          <w:bCs/>
          <w:color w:val="000000"/>
        </w:rPr>
        <w:t>Exemption 4</w:t>
      </w:r>
      <w:r w:rsidRPr="00EF4911">
        <w:rPr>
          <w:rFonts w:ascii="Calibri" w:eastAsia="Calibri" w:hAnsi="Calibri" w:cs="Calibri"/>
          <w:color w:val="000000"/>
        </w:rPr>
        <w:t>: trade secrets and other confidential business information</w:t>
      </w:r>
    </w:p>
    <w:p w14:paraId="244B210A"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84803">
        <w:rPr>
          <w:rFonts w:ascii="Calibri" w:eastAsia="Calibri" w:hAnsi="Calibri" w:cs="Calibri"/>
          <w:b/>
          <w:bCs/>
          <w:color w:val="000000"/>
        </w:rPr>
        <w:t>Exemption 5</w:t>
      </w:r>
      <w:r w:rsidRPr="00EF4911">
        <w:rPr>
          <w:rFonts w:ascii="Calibri" w:eastAsia="Calibri" w:hAnsi="Calibri" w:cs="Calibri"/>
          <w:color w:val="000000"/>
        </w:rPr>
        <w:t>: inter-agency or intra-agency communications that are protected by legal privileges</w:t>
      </w:r>
    </w:p>
    <w:p w14:paraId="22314DD2"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84803">
        <w:rPr>
          <w:rFonts w:ascii="Calibri" w:eastAsia="Calibri" w:hAnsi="Calibri" w:cs="Calibri"/>
          <w:b/>
          <w:bCs/>
          <w:color w:val="000000"/>
        </w:rPr>
        <w:t>Exemption 6</w:t>
      </w:r>
      <w:r w:rsidRPr="00EF4911">
        <w:rPr>
          <w:rFonts w:ascii="Calibri" w:eastAsia="Calibri" w:hAnsi="Calibri" w:cs="Calibri"/>
          <w:color w:val="000000"/>
        </w:rPr>
        <w:t>: information involving matters of personal privacy</w:t>
      </w:r>
    </w:p>
    <w:p w14:paraId="2B0B5046"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84803">
        <w:rPr>
          <w:rFonts w:ascii="Calibri" w:eastAsia="Calibri" w:hAnsi="Calibri" w:cs="Calibri"/>
          <w:b/>
          <w:bCs/>
          <w:color w:val="000000"/>
        </w:rPr>
        <w:t>Exemption 7</w:t>
      </w:r>
      <w:r w:rsidRPr="00EF4911">
        <w:rPr>
          <w:rFonts w:ascii="Calibri" w:eastAsia="Calibri" w:hAnsi="Calibri" w:cs="Calibri"/>
          <w:color w:val="000000"/>
        </w:rPr>
        <w:t>: records or information compiled for law enforcement purposes, to the extent that the production of those records (A) could reasonably be expected to interfere with enforcement proceedings, (B) would deprive a person of a right to a fair trial or an impartial adjudication, (C) could reasonably be expected to constitute an unwarranted invasion of personal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w:t>
      </w:r>
    </w:p>
    <w:p w14:paraId="759C3229" w14:textId="77777777" w:rsidR="00EF4911" w:rsidRDefault="00C21788" w:rsidP="00A0562B">
      <w:pPr>
        <w:pStyle w:val="ListParagraph"/>
        <w:numPr>
          <w:ilvl w:val="0"/>
          <w:numId w:val="25"/>
        </w:numPr>
        <w:spacing w:after="160" w:line="214" w:lineRule="auto"/>
        <w:rPr>
          <w:rFonts w:ascii="Calibri" w:eastAsia="Calibri" w:hAnsi="Calibri" w:cs="Calibri"/>
          <w:color w:val="000000"/>
        </w:rPr>
      </w:pPr>
      <w:r w:rsidRPr="00E84803">
        <w:rPr>
          <w:rFonts w:ascii="Calibri" w:eastAsia="Calibri" w:hAnsi="Calibri" w:cs="Calibri"/>
          <w:b/>
          <w:bCs/>
          <w:color w:val="000000"/>
        </w:rPr>
        <w:t>Exemption 8</w:t>
      </w:r>
      <w:r w:rsidRPr="00EF4911">
        <w:rPr>
          <w:rFonts w:ascii="Calibri" w:eastAsia="Calibri" w:hAnsi="Calibri" w:cs="Calibri"/>
          <w:color w:val="000000"/>
        </w:rPr>
        <w:t>: information relating to the supervision of financial institutions</w:t>
      </w:r>
    </w:p>
    <w:p w14:paraId="26C20104" w14:textId="192D3021" w:rsidR="00C21788" w:rsidRDefault="00C21788" w:rsidP="00A0562B">
      <w:pPr>
        <w:pStyle w:val="ListParagraph"/>
        <w:numPr>
          <w:ilvl w:val="0"/>
          <w:numId w:val="25"/>
        </w:numPr>
        <w:spacing w:after="160" w:line="214" w:lineRule="auto"/>
        <w:rPr>
          <w:rFonts w:ascii="Calibri" w:eastAsia="Calibri" w:hAnsi="Calibri" w:cs="Calibri"/>
          <w:color w:val="000000"/>
        </w:rPr>
      </w:pPr>
      <w:r w:rsidRPr="00E84803">
        <w:rPr>
          <w:rFonts w:ascii="Calibri" w:eastAsia="Calibri" w:hAnsi="Calibri" w:cs="Calibri"/>
          <w:b/>
          <w:bCs/>
          <w:color w:val="000000"/>
        </w:rPr>
        <w:t>Exemption 9</w:t>
      </w:r>
      <w:r w:rsidRPr="00EF4911">
        <w:rPr>
          <w:rFonts w:ascii="Calibri" w:eastAsia="Calibri" w:hAnsi="Calibri" w:cs="Calibri"/>
          <w:color w:val="000000"/>
        </w:rPr>
        <w:t>: geological information on well</w:t>
      </w:r>
    </w:p>
    <w:p w14:paraId="3FA032B9" w14:textId="77777777" w:rsidR="00E84803" w:rsidRPr="00EF4911" w:rsidRDefault="00E84803" w:rsidP="00E84803">
      <w:pPr>
        <w:pStyle w:val="ListParagraph"/>
        <w:spacing w:after="160" w:line="214" w:lineRule="auto"/>
        <w:rPr>
          <w:rFonts w:ascii="Calibri" w:eastAsia="Calibri" w:hAnsi="Calibri" w:cs="Calibri"/>
          <w:color w:val="000000"/>
        </w:rPr>
      </w:pPr>
    </w:p>
    <w:tbl>
      <w:tblPr>
        <w:tblStyle w:val="TableGridPHPDOCX"/>
        <w:tblW w:w="8550"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2423"/>
        <w:gridCol w:w="6127"/>
      </w:tblGrid>
      <w:tr w:rsidR="003D39F3" w14:paraId="2811D8E3" w14:textId="77777777" w:rsidTr="00E84803">
        <w:tc>
          <w:tcPr>
            <w:tcW w:w="242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3123D88" w14:textId="77777777" w:rsidR="003D39F3" w:rsidRDefault="006662CF">
            <w:pPr>
              <w:spacing w:after="160" w:line="214" w:lineRule="auto"/>
              <w:jc w:val="center"/>
              <w:textAlignment w:val="center"/>
            </w:pPr>
            <w:r>
              <w:rPr>
                <w:rFonts w:ascii="Calibri" w:eastAsia="Calibri" w:hAnsi="Calibri" w:cs="Calibri"/>
                <w:color w:val="000000"/>
                <w:position w:val="-3"/>
              </w:rPr>
              <w:t>Component Abbreviation</w:t>
            </w:r>
          </w:p>
        </w:tc>
        <w:tc>
          <w:tcPr>
            <w:tcW w:w="612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CF62E5" w14:textId="77777777" w:rsidR="003D39F3" w:rsidRDefault="006662CF">
            <w:pPr>
              <w:spacing w:after="160" w:line="214" w:lineRule="auto"/>
              <w:jc w:val="center"/>
              <w:textAlignment w:val="center"/>
            </w:pPr>
            <w:r>
              <w:rPr>
                <w:rFonts w:ascii="Calibri" w:eastAsia="Calibri" w:hAnsi="Calibri" w:cs="Calibri"/>
                <w:color w:val="000000"/>
                <w:position w:val="-3"/>
              </w:rPr>
              <w:t>Component Name</w:t>
            </w:r>
          </w:p>
        </w:tc>
      </w:tr>
      <w:tr w:rsidR="003D39F3" w14:paraId="300B5A7E"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FBA534E"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A1AC52E" w14:textId="77777777" w:rsidR="003D39F3" w:rsidRDefault="006662CF">
            <w:pPr>
              <w:spacing w:after="160" w:line="214" w:lineRule="auto"/>
              <w:textAlignment w:val="bottom"/>
            </w:pPr>
            <w:r>
              <w:rPr>
                <w:rFonts w:ascii="Calibri" w:eastAsia="Calibri" w:hAnsi="Calibri" w:cs="Calibri"/>
                <w:color w:val="000000"/>
              </w:rPr>
              <w:t>Federal Retirement Thrift Investment Board</w:t>
            </w:r>
          </w:p>
        </w:tc>
      </w:tr>
    </w:tbl>
    <w:p w14:paraId="3E9B5303" w14:textId="77777777" w:rsidR="003D39F3" w:rsidRDefault="003D39F3"/>
    <w:p w14:paraId="6925970B" w14:textId="77777777" w:rsidR="00E84803" w:rsidRDefault="00E84803">
      <w:pPr>
        <w:spacing w:after="160" w:line="214" w:lineRule="auto"/>
        <w:rPr>
          <w:rFonts w:ascii="Calibri" w:eastAsia="Calibri" w:hAnsi="Calibri" w:cs="Calibri"/>
          <w:color w:val="000000"/>
        </w:rPr>
      </w:pPr>
    </w:p>
    <w:p w14:paraId="0EAB5105" w14:textId="77777777" w:rsidR="00E84803" w:rsidRDefault="00E84803">
      <w:pPr>
        <w:spacing w:after="160" w:line="214" w:lineRule="auto"/>
        <w:rPr>
          <w:rFonts w:ascii="Calibri" w:eastAsia="Calibri" w:hAnsi="Calibri" w:cs="Calibri"/>
          <w:color w:val="000000"/>
        </w:rPr>
      </w:pPr>
    </w:p>
    <w:p w14:paraId="5E4AD8AC" w14:textId="77777777" w:rsidR="00E84803" w:rsidRDefault="00E84803">
      <w:pPr>
        <w:spacing w:after="160" w:line="214" w:lineRule="auto"/>
        <w:rPr>
          <w:rFonts w:ascii="Calibri" w:eastAsia="Calibri" w:hAnsi="Calibri" w:cs="Calibri"/>
          <w:color w:val="000000"/>
        </w:rPr>
      </w:pPr>
    </w:p>
    <w:p w14:paraId="290E17F1" w14:textId="77777777" w:rsidR="00E84803" w:rsidRDefault="00E84803">
      <w:pPr>
        <w:spacing w:after="160" w:line="214" w:lineRule="auto"/>
        <w:rPr>
          <w:rFonts w:ascii="Calibri" w:eastAsia="Calibri" w:hAnsi="Calibri" w:cs="Calibri"/>
          <w:color w:val="000000"/>
        </w:rPr>
      </w:pPr>
    </w:p>
    <w:p w14:paraId="0BB4A259" w14:textId="77777777" w:rsidR="00E84803" w:rsidRDefault="00E84803">
      <w:pPr>
        <w:spacing w:after="160" w:line="214" w:lineRule="auto"/>
        <w:rPr>
          <w:rFonts w:ascii="Calibri" w:eastAsia="Calibri" w:hAnsi="Calibri" w:cs="Calibri"/>
          <w:color w:val="000000"/>
        </w:rPr>
      </w:pPr>
    </w:p>
    <w:p w14:paraId="3EBCE755" w14:textId="77777777" w:rsidR="00E84803" w:rsidRDefault="00E84803">
      <w:pPr>
        <w:spacing w:after="160" w:line="214" w:lineRule="auto"/>
        <w:rPr>
          <w:rFonts w:ascii="Calibri" w:eastAsia="Calibri" w:hAnsi="Calibri" w:cs="Calibri"/>
          <w:color w:val="000000"/>
        </w:rPr>
      </w:pPr>
    </w:p>
    <w:p w14:paraId="67CC7F9E" w14:textId="2BC4FA23" w:rsidR="003D39F3" w:rsidRDefault="006662CF">
      <w:pPr>
        <w:spacing w:after="160" w:line="214" w:lineRule="auto"/>
      </w:pPr>
      <w:r>
        <w:rPr>
          <w:rFonts w:ascii="Calibri" w:eastAsia="Calibri" w:hAnsi="Calibri" w:cs="Calibri"/>
          <w:color w:val="000000"/>
        </w:rPr>
        <w:lastRenderedPageBreak/>
        <w:t>IV. Exemption 3 Statutes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382"/>
        <w:gridCol w:w="1691"/>
        <w:gridCol w:w="1982"/>
        <w:gridCol w:w="1271"/>
        <w:gridCol w:w="1271"/>
        <w:gridCol w:w="953"/>
      </w:tblGrid>
      <w:tr w:rsidR="003D39F3" w14:paraId="480F41C0" w14:textId="77777777">
        <w:tc>
          <w:tcPr>
            <w:tcW w:w="202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B48AEF6" w14:textId="77777777" w:rsidR="003D39F3" w:rsidRDefault="006662CF">
            <w:pPr>
              <w:spacing w:after="160" w:line="214" w:lineRule="auto"/>
              <w:jc w:val="center"/>
              <w:textAlignment w:val="center"/>
            </w:pPr>
            <w:r>
              <w:rPr>
                <w:rFonts w:ascii="Calibri" w:eastAsia="Calibri" w:hAnsi="Calibri" w:cs="Calibri"/>
                <w:color w:val="000000"/>
                <w:position w:val="-3"/>
              </w:rPr>
              <w:t>Statute</w:t>
            </w:r>
          </w:p>
        </w:tc>
        <w:tc>
          <w:tcPr>
            <w:tcW w:w="241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E6CCFB0" w14:textId="77777777" w:rsidR="003D39F3" w:rsidRDefault="006662CF">
            <w:pPr>
              <w:spacing w:after="160" w:line="214" w:lineRule="auto"/>
              <w:jc w:val="center"/>
              <w:textAlignment w:val="center"/>
            </w:pPr>
            <w:r>
              <w:rPr>
                <w:rFonts w:ascii="Calibri" w:eastAsia="Calibri" w:hAnsi="Calibri" w:cs="Calibri"/>
                <w:color w:val="000000"/>
                <w:position w:val="-3"/>
              </w:rPr>
              <w:t>Type of Information</w:t>
            </w:r>
            <w:r>
              <w:rPr>
                <w:rFonts w:ascii="Calibri" w:eastAsia="Calibri" w:hAnsi="Calibri" w:cs="Calibri"/>
                <w:color w:val="000000"/>
                <w:position w:val="-3"/>
              </w:rPr>
              <w:br/>
              <w:t>Withheld</w:t>
            </w:r>
          </w:p>
        </w:tc>
        <w:tc>
          <w:tcPr>
            <w:tcW w:w="241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F684EE1" w14:textId="77777777" w:rsidR="003D39F3" w:rsidRDefault="006662CF">
            <w:pPr>
              <w:spacing w:after="160" w:line="214" w:lineRule="auto"/>
              <w:jc w:val="center"/>
              <w:textAlignment w:val="center"/>
            </w:pPr>
            <w:r>
              <w:rPr>
                <w:rFonts w:ascii="Calibri" w:eastAsia="Calibri" w:hAnsi="Calibri" w:cs="Calibri"/>
                <w:color w:val="000000"/>
                <w:position w:val="-3"/>
              </w:rPr>
              <w:t>Case Citation</w:t>
            </w:r>
          </w:p>
        </w:tc>
        <w:tc>
          <w:tcPr>
            <w:tcW w:w="10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FA6F390"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0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2DAD5BE" w14:textId="77777777" w:rsidR="003D39F3" w:rsidRDefault="006662CF">
            <w:pPr>
              <w:spacing w:after="160" w:line="214" w:lineRule="auto"/>
              <w:jc w:val="center"/>
              <w:textAlignment w:val="center"/>
            </w:pPr>
            <w:r>
              <w:rPr>
                <w:rFonts w:ascii="Calibri" w:eastAsia="Calibri" w:hAnsi="Calibri" w:cs="Calibri"/>
                <w:color w:val="000000"/>
                <w:position w:val="-3"/>
              </w:rPr>
              <w:t>Number of Times</w:t>
            </w:r>
            <w:r>
              <w:rPr>
                <w:rFonts w:ascii="Calibri" w:eastAsia="Calibri" w:hAnsi="Calibri" w:cs="Calibri"/>
                <w:color w:val="000000"/>
                <w:position w:val="-3"/>
              </w:rPr>
              <w:br/>
              <w:t>Relied upon</w:t>
            </w:r>
            <w:r>
              <w:rPr>
                <w:rFonts w:ascii="Calibri" w:eastAsia="Calibri" w:hAnsi="Calibri" w:cs="Calibri"/>
                <w:color w:val="000000"/>
                <w:position w:val="-3"/>
              </w:rPr>
              <w:br/>
              <w:t>by Agency / Component</w:t>
            </w:r>
          </w:p>
        </w:tc>
        <w:tc>
          <w:tcPr>
            <w:tcW w:w="10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46D2BB" w14:textId="77777777" w:rsidR="003D39F3" w:rsidRDefault="006662CF">
            <w:pPr>
              <w:spacing w:after="160" w:line="214" w:lineRule="auto"/>
              <w:jc w:val="center"/>
              <w:textAlignment w:val="center"/>
            </w:pPr>
            <w:r>
              <w:rPr>
                <w:rFonts w:ascii="Calibri" w:eastAsia="Calibri" w:hAnsi="Calibri" w:cs="Calibri"/>
                <w:color w:val="000000"/>
                <w:position w:val="-3"/>
              </w:rPr>
              <w:t>Total Number of</w:t>
            </w:r>
            <w:r>
              <w:rPr>
                <w:rFonts w:ascii="Calibri" w:eastAsia="Calibri" w:hAnsi="Calibri" w:cs="Calibri"/>
                <w:color w:val="000000"/>
                <w:position w:val="-3"/>
              </w:rPr>
              <w:br/>
              <w:t>Times Relied upon</w:t>
            </w:r>
            <w:r>
              <w:rPr>
                <w:rFonts w:ascii="Calibri" w:eastAsia="Calibri" w:hAnsi="Calibri" w:cs="Calibri"/>
                <w:color w:val="000000"/>
                <w:position w:val="-3"/>
              </w:rPr>
              <w:br/>
              <w:t>by Agency Overall</w:t>
            </w:r>
          </w:p>
        </w:tc>
      </w:tr>
      <w:tr w:rsidR="003D39F3" w14:paraId="4BF15CEF"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0C5A3939" w14:textId="77777777" w:rsidR="003D39F3" w:rsidRDefault="006662CF">
            <w:pPr>
              <w:spacing w:after="160" w:line="214" w:lineRule="auto"/>
              <w:textAlignment w:val="top"/>
            </w:pPr>
            <w:r>
              <w:rPr>
                <w:rFonts w:ascii="Calibri" w:eastAsia="Calibri" w:hAnsi="Calibri" w:cs="Calibri"/>
                <w:color w:val="000000"/>
              </w:rPr>
              <w:t>41 U.S.C. § 2102 (amending 41 U.S.C. § 423(a)(1))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7C51E458" w14:textId="77777777" w:rsidR="003D39F3" w:rsidRDefault="006662CF">
            <w:pPr>
              <w:spacing w:after="160" w:line="214" w:lineRule="auto"/>
              <w:textAlignment w:val="top"/>
            </w:pPr>
            <w:r>
              <w:rPr>
                <w:rFonts w:ascii="Calibri" w:eastAsia="Calibri" w:hAnsi="Calibri" w:cs="Calibri"/>
                <w:color w:val="000000"/>
              </w:rPr>
              <w:t>Contractor bid or proposal information: including source selection information</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6CB1FD5A" w14:textId="77777777" w:rsidR="003D39F3" w:rsidRDefault="006662CF">
            <w:pPr>
              <w:spacing w:after="160" w:line="214" w:lineRule="auto"/>
              <w:textAlignment w:val="top"/>
            </w:pPr>
            <w:r>
              <w:rPr>
                <w:rFonts w:ascii="Calibri" w:eastAsia="Calibri" w:hAnsi="Calibri" w:cs="Calibri"/>
                <w:color w:val="000000"/>
              </w:rPr>
              <w:t xml:space="preserve">Legal &amp; Safety Emp. </w:t>
            </w:r>
            <w:proofErr w:type="spellStart"/>
            <w:r>
              <w:rPr>
                <w:rFonts w:ascii="Calibri" w:eastAsia="Calibri" w:hAnsi="Calibri" w:cs="Calibri"/>
                <w:color w:val="000000"/>
              </w:rPr>
              <w:t>Rsch</w:t>
            </w:r>
            <w:proofErr w:type="spellEnd"/>
            <w:r>
              <w:rPr>
                <w:rFonts w:ascii="Calibri" w:eastAsia="Calibri" w:hAnsi="Calibri" w:cs="Calibri"/>
                <w:color w:val="000000"/>
              </w:rPr>
              <w:t xml:space="preserve">., Inc. v. U.S. </w:t>
            </w:r>
            <w:proofErr w:type="spellStart"/>
            <w:r>
              <w:rPr>
                <w:rFonts w:ascii="Calibri" w:eastAsia="Calibri" w:hAnsi="Calibri" w:cs="Calibri"/>
                <w:color w:val="000000"/>
              </w:rPr>
              <w:t>Dep’t</w:t>
            </w:r>
            <w:proofErr w:type="spellEnd"/>
            <w:r>
              <w:rPr>
                <w:rFonts w:ascii="Calibri" w:eastAsia="Calibri" w:hAnsi="Calibri" w:cs="Calibri"/>
                <w:color w:val="000000"/>
              </w:rPr>
              <w:t xml:space="preserve"> of the Army, No. Civ. S001748, 2001 WL 34098652, at *3-4 (E.D. Cal. May 4, 2001) (dictum).</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0351496E" w14:textId="77777777" w:rsidR="003D39F3" w:rsidRDefault="006662CF">
            <w:pPr>
              <w:spacing w:after="160" w:line="214" w:lineRule="auto"/>
              <w:textAlignment w:val="top"/>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7AAB72"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D100DE1" w14:textId="77777777" w:rsidR="003D39F3" w:rsidRDefault="006662CF">
            <w:pPr>
              <w:spacing w:after="160" w:line="214" w:lineRule="auto"/>
              <w:jc w:val="right"/>
              <w:textAlignment w:val="center"/>
            </w:pPr>
            <w:r>
              <w:rPr>
                <w:rFonts w:ascii="Calibri" w:eastAsia="Calibri" w:hAnsi="Calibri" w:cs="Calibri"/>
                <w:color w:val="000000"/>
                <w:position w:val="-3"/>
              </w:rPr>
              <w:t>1</w:t>
            </w:r>
          </w:p>
        </w:tc>
      </w:tr>
      <w:tr w:rsidR="003D39F3" w14:paraId="5EBF75DB"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058721C2" w14:textId="77777777" w:rsidR="003D39F3" w:rsidRDefault="006662CF">
            <w:pPr>
              <w:spacing w:after="160" w:line="214" w:lineRule="auto"/>
              <w:textAlignment w:val="top"/>
            </w:pPr>
            <w:r>
              <w:rPr>
                <w:rFonts w:ascii="Calibri" w:eastAsia="Calibri" w:hAnsi="Calibri" w:cs="Calibri"/>
                <w:color w:val="000000"/>
              </w:rPr>
              <w:t>41 U.S.C. § 4702 (formerly at 41 U.S.C. § 253b(m)(1))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2C26B64A" w14:textId="77777777" w:rsidR="003D39F3" w:rsidRDefault="006662CF">
            <w:pPr>
              <w:spacing w:after="160" w:line="214" w:lineRule="auto"/>
              <w:textAlignment w:val="top"/>
            </w:pPr>
            <w:r>
              <w:rPr>
                <w:rFonts w:ascii="Calibri" w:eastAsia="Calibri" w:hAnsi="Calibri" w:cs="Calibri"/>
                <w:color w:val="000000"/>
              </w:rPr>
              <w:t>Contractor proposals that are in the possession or control of an executive agency and that have not been incorporated by reference into contracts</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642C122B" w14:textId="77777777" w:rsidR="003D39F3" w:rsidRDefault="006662CF">
            <w:pPr>
              <w:spacing w:after="160" w:line="214" w:lineRule="auto"/>
              <w:textAlignment w:val="top"/>
            </w:pPr>
            <w:r>
              <w:rPr>
                <w:rFonts w:ascii="Calibri" w:eastAsia="Calibri" w:hAnsi="Calibri" w:cs="Calibri"/>
                <w:color w:val="000000"/>
              </w:rPr>
              <w:t xml:space="preserve">Sinkfield v. HUD, No. 10-885, 2012 U.S. Dist. LEXIS 35233, at *13-15 (S.D. Ohio Mar. 15, 2012); Margolin v. NASA, No. 09- 00421, 2011 WL 1303221, at *6 (D. Nev. Mar. 31, 2011); Hornbostel v. U.S. </w:t>
            </w:r>
            <w:proofErr w:type="spellStart"/>
            <w:r>
              <w:rPr>
                <w:rFonts w:ascii="Calibri" w:eastAsia="Calibri" w:hAnsi="Calibri" w:cs="Calibri"/>
                <w:color w:val="000000"/>
              </w:rPr>
              <w:t>Dep’t</w:t>
            </w:r>
            <w:proofErr w:type="spellEnd"/>
            <w:r>
              <w:rPr>
                <w:rFonts w:ascii="Calibri" w:eastAsia="Calibri" w:hAnsi="Calibri" w:cs="Calibri"/>
                <w:color w:val="000000"/>
              </w:rPr>
              <w:t xml:space="preserve"> of the Interior, 305 F. Supp. 2d 21, 30 (D.D.C. 2003), summary </w:t>
            </w:r>
            <w:r>
              <w:rPr>
                <w:rFonts w:ascii="Calibri" w:eastAsia="Calibri" w:hAnsi="Calibri" w:cs="Calibri"/>
                <w:color w:val="000000"/>
              </w:rPr>
              <w:lastRenderedPageBreak/>
              <w:t>affirmance granted, No. 03-5257, 2004 WL 1900562 (D.C. Cir. Aug. 25, 2004).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09C1DAEF" w14:textId="77777777" w:rsidR="003D39F3" w:rsidRDefault="006662CF">
            <w:pPr>
              <w:spacing w:after="160" w:line="214" w:lineRule="auto"/>
              <w:textAlignment w:val="top"/>
            </w:pPr>
            <w:r>
              <w:rPr>
                <w:rFonts w:ascii="Calibri" w:eastAsia="Calibri" w:hAnsi="Calibri" w:cs="Calibri"/>
                <w:color w:val="000000"/>
              </w:rPr>
              <w:lastRenderedPageBreak/>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CF8B819"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CBB768B" w14:textId="77777777" w:rsidR="003D39F3" w:rsidRDefault="006662CF">
            <w:pPr>
              <w:spacing w:after="160" w:line="214" w:lineRule="auto"/>
              <w:jc w:val="right"/>
              <w:textAlignment w:val="center"/>
            </w:pPr>
            <w:r>
              <w:rPr>
                <w:rFonts w:ascii="Calibri" w:eastAsia="Calibri" w:hAnsi="Calibri" w:cs="Calibri"/>
                <w:color w:val="000000"/>
                <w:position w:val="-3"/>
              </w:rPr>
              <w:t>1</w:t>
            </w:r>
          </w:p>
        </w:tc>
      </w:tr>
    </w:tbl>
    <w:p w14:paraId="721937B6" w14:textId="77777777" w:rsidR="003D39F3" w:rsidRDefault="003D39F3"/>
    <w:p w14:paraId="4C7B2333" w14:textId="77777777" w:rsidR="003D39F3" w:rsidRDefault="006662CF">
      <w:pPr>
        <w:spacing w:after="160" w:line="214" w:lineRule="auto"/>
      </w:pPr>
      <w:r>
        <w:rPr>
          <w:rFonts w:ascii="Calibri" w:eastAsia="Calibri" w:hAnsi="Calibri" w:cs="Calibri"/>
          <w:b/>
          <w:bCs/>
          <w:color w:val="000000"/>
        </w:rPr>
        <w:t>V.A. FOIA REQUESTS -- RECEIVED, PROCESSED AND PENDING FOIA REQUESTS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2206"/>
        <w:gridCol w:w="1586"/>
        <w:gridCol w:w="1586"/>
        <w:gridCol w:w="1586"/>
        <w:gridCol w:w="1586"/>
      </w:tblGrid>
      <w:tr w:rsidR="003D39F3" w14:paraId="12598E12"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B022C87"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3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D72F816" w14:textId="77777777" w:rsidR="003D39F3" w:rsidRDefault="006662CF">
            <w:pPr>
              <w:spacing w:after="160" w:line="214" w:lineRule="auto"/>
              <w:jc w:val="center"/>
              <w:textAlignment w:val="center"/>
            </w:pPr>
            <w:r>
              <w:rPr>
                <w:rFonts w:ascii="Calibri" w:eastAsia="Calibri" w:hAnsi="Calibri" w:cs="Calibri"/>
                <w:color w:val="000000"/>
                <w:position w:val="-3"/>
              </w:rPr>
              <w:t>Number of Requests</w:t>
            </w:r>
            <w:r>
              <w:rPr>
                <w:rFonts w:ascii="Calibri" w:eastAsia="Calibri" w:hAnsi="Calibri" w:cs="Calibri"/>
                <w:color w:val="000000"/>
                <w:position w:val="-3"/>
              </w:rPr>
              <w:br/>
              <w:t>Pending as of Start</w:t>
            </w:r>
            <w:r>
              <w:rPr>
                <w:rFonts w:ascii="Calibri" w:eastAsia="Calibri" w:hAnsi="Calibri" w:cs="Calibri"/>
                <w:color w:val="000000"/>
                <w:position w:val="-3"/>
              </w:rPr>
              <w:br/>
              <w:t>of Fiscal Year</w:t>
            </w:r>
          </w:p>
        </w:tc>
        <w:tc>
          <w:tcPr>
            <w:tcW w:w="13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EA40A95" w14:textId="77777777" w:rsidR="003D39F3" w:rsidRDefault="006662CF">
            <w:pPr>
              <w:spacing w:after="160" w:line="214" w:lineRule="auto"/>
              <w:jc w:val="center"/>
              <w:textAlignment w:val="center"/>
            </w:pPr>
            <w:r>
              <w:rPr>
                <w:rFonts w:ascii="Calibri" w:eastAsia="Calibri" w:hAnsi="Calibri" w:cs="Calibri"/>
                <w:color w:val="000000"/>
                <w:position w:val="-3"/>
              </w:rPr>
              <w:t>Number of</w:t>
            </w:r>
            <w:r>
              <w:rPr>
                <w:rFonts w:ascii="Calibri" w:eastAsia="Calibri" w:hAnsi="Calibri" w:cs="Calibri"/>
                <w:color w:val="000000"/>
                <w:position w:val="-3"/>
              </w:rPr>
              <w:br/>
              <w:t>Requests Received</w:t>
            </w:r>
            <w:r>
              <w:rPr>
                <w:rFonts w:ascii="Calibri" w:eastAsia="Calibri" w:hAnsi="Calibri" w:cs="Calibri"/>
                <w:color w:val="000000"/>
                <w:position w:val="-3"/>
              </w:rPr>
              <w:br/>
              <w:t>in Fiscal Year</w:t>
            </w:r>
          </w:p>
        </w:tc>
        <w:tc>
          <w:tcPr>
            <w:tcW w:w="13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636BE82" w14:textId="77777777" w:rsidR="003D39F3" w:rsidRDefault="006662CF">
            <w:pPr>
              <w:spacing w:after="160" w:line="214" w:lineRule="auto"/>
              <w:jc w:val="center"/>
              <w:textAlignment w:val="center"/>
            </w:pPr>
            <w:r>
              <w:rPr>
                <w:rFonts w:ascii="Calibri" w:eastAsia="Calibri" w:hAnsi="Calibri" w:cs="Calibri"/>
                <w:color w:val="000000"/>
                <w:position w:val="-3"/>
              </w:rPr>
              <w:t>Number of</w:t>
            </w:r>
            <w:r>
              <w:rPr>
                <w:rFonts w:ascii="Calibri" w:eastAsia="Calibri" w:hAnsi="Calibri" w:cs="Calibri"/>
                <w:color w:val="000000"/>
                <w:position w:val="-3"/>
              </w:rPr>
              <w:br/>
              <w:t>Requests Processed</w:t>
            </w:r>
            <w:r>
              <w:rPr>
                <w:rFonts w:ascii="Calibri" w:eastAsia="Calibri" w:hAnsi="Calibri" w:cs="Calibri"/>
                <w:color w:val="000000"/>
                <w:position w:val="-3"/>
              </w:rPr>
              <w:br/>
              <w:t>in Fiscal Year</w:t>
            </w:r>
          </w:p>
        </w:tc>
        <w:tc>
          <w:tcPr>
            <w:tcW w:w="130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D376CE6" w14:textId="77777777" w:rsidR="003D39F3" w:rsidRDefault="006662CF">
            <w:pPr>
              <w:spacing w:after="160" w:line="214" w:lineRule="auto"/>
              <w:jc w:val="center"/>
              <w:textAlignment w:val="center"/>
            </w:pPr>
            <w:r>
              <w:rPr>
                <w:rFonts w:ascii="Calibri" w:eastAsia="Calibri" w:hAnsi="Calibri" w:cs="Calibri"/>
                <w:color w:val="000000"/>
                <w:position w:val="-3"/>
              </w:rPr>
              <w:t>Number of Requests</w:t>
            </w:r>
            <w:r>
              <w:rPr>
                <w:rFonts w:ascii="Calibri" w:eastAsia="Calibri" w:hAnsi="Calibri" w:cs="Calibri"/>
                <w:color w:val="000000"/>
                <w:position w:val="-3"/>
              </w:rPr>
              <w:br/>
              <w:t>Pending as of End</w:t>
            </w:r>
            <w:r>
              <w:rPr>
                <w:rFonts w:ascii="Calibri" w:eastAsia="Calibri" w:hAnsi="Calibri" w:cs="Calibri"/>
                <w:color w:val="000000"/>
                <w:position w:val="-3"/>
              </w:rPr>
              <w:br/>
              <w:t>of Fiscal Year</w:t>
            </w:r>
          </w:p>
        </w:tc>
      </w:tr>
      <w:tr w:rsidR="003D39F3" w14:paraId="7EA7A87F"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0AC0C34"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35CDB31" w14:textId="77777777" w:rsidR="003D39F3" w:rsidRDefault="006662CF">
            <w:pPr>
              <w:spacing w:after="160" w:line="214" w:lineRule="auto"/>
              <w:jc w:val="right"/>
              <w:textAlignment w:val="bottom"/>
            </w:pPr>
            <w:r>
              <w:rPr>
                <w:rFonts w:ascii="Calibri" w:eastAsia="Calibri" w:hAnsi="Calibri" w:cs="Calibri"/>
                <w:color w:val="000000"/>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C51B867" w14:textId="77777777" w:rsidR="003D39F3" w:rsidRDefault="006662CF">
            <w:pPr>
              <w:spacing w:after="160" w:line="214" w:lineRule="auto"/>
              <w:jc w:val="right"/>
              <w:textAlignment w:val="bottom"/>
            </w:pPr>
            <w:r>
              <w:rPr>
                <w:rFonts w:ascii="Calibri" w:eastAsia="Calibri" w:hAnsi="Calibri" w:cs="Calibri"/>
                <w:color w:val="000000"/>
              </w:rPr>
              <w:t>123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1BF37A" w14:textId="77777777" w:rsidR="003D39F3" w:rsidRDefault="006662CF">
            <w:pPr>
              <w:spacing w:after="160" w:line="214" w:lineRule="auto"/>
              <w:jc w:val="right"/>
              <w:textAlignment w:val="bottom"/>
            </w:pPr>
            <w:r>
              <w:rPr>
                <w:rFonts w:ascii="Calibri" w:eastAsia="Calibri" w:hAnsi="Calibri" w:cs="Calibri"/>
                <w:color w:val="000000"/>
              </w:rPr>
              <w:t>116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95861AA" w14:textId="77777777" w:rsidR="003D39F3" w:rsidRDefault="006662CF">
            <w:pPr>
              <w:spacing w:after="160" w:line="214" w:lineRule="auto"/>
              <w:jc w:val="right"/>
              <w:textAlignment w:val="center"/>
            </w:pPr>
            <w:r>
              <w:rPr>
                <w:rFonts w:ascii="Calibri" w:eastAsia="Calibri" w:hAnsi="Calibri" w:cs="Calibri"/>
                <w:color w:val="000000"/>
                <w:position w:val="-3"/>
              </w:rPr>
              <w:t>33</w:t>
            </w:r>
          </w:p>
        </w:tc>
      </w:tr>
      <w:tr w:rsidR="003D39F3" w14:paraId="08BB091A"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0F80601" w14:textId="77777777" w:rsidR="003D39F3" w:rsidRDefault="006662CF">
            <w:pPr>
              <w:spacing w:after="160" w:line="214" w:lineRule="auto"/>
              <w:textAlignment w:val="bottom"/>
            </w:pPr>
            <w:r>
              <w:rPr>
                <w:rFonts w:ascii="Calibri" w:eastAsia="Calibri" w:hAnsi="Calibri" w:cs="Calibri"/>
                <w:color w:val="000000"/>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0AFD33" w14:textId="77777777" w:rsidR="003D39F3" w:rsidRDefault="006662CF">
            <w:pPr>
              <w:spacing w:after="160" w:line="214" w:lineRule="auto"/>
              <w:jc w:val="right"/>
              <w:textAlignment w:val="bottom"/>
            </w:pPr>
            <w:r>
              <w:rPr>
                <w:rFonts w:ascii="Calibri" w:eastAsia="Calibri" w:hAnsi="Calibri" w:cs="Calibri"/>
                <w:color w:val="000000"/>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EA06725" w14:textId="77777777" w:rsidR="003D39F3" w:rsidRDefault="006662CF">
            <w:pPr>
              <w:spacing w:after="160" w:line="214" w:lineRule="auto"/>
              <w:jc w:val="right"/>
              <w:textAlignment w:val="bottom"/>
            </w:pPr>
            <w:r>
              <w:rPr>
                <w:rFonts w:ascii="Calibri" w:eastAsia="Calibri" w:hAnsi="Calibri" w:cs="Calibri"/>
                <w:color w:val="000000"/>
              </w:rPr>
              <w:t>123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AA1BEAC" w14:textId="77777777" w:rsidR="003D39F3" w:rsidRDefault="006662CF">
            <w:pPr>
              <w:spacing w:after="160" w:line="214" w:lineRule="auto"/>
              <w:jc w:val="right"/>
              <w:textAlignment w:val="bottom"/>
            </w:pPr>
            <w:r>
              <w:rPr>
                <w:rFonts w:ascii="Calibri" w:eastAsia="Calibri" w:hAnsi="Calibri" w:cs="Calibri"/>
                <w:color w:val="000000"/>
              </w:rPr>
              <w:t>116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A1CAA39" w14:textId="77777777" w:rsidR="003D39F3" w:rsidRDefault="006662CF">
            <w:pPr>
              <w:spacing w:after="160" w:line="214" w:lineRule="auto"/>
              <w:jc w:val="right"/>
              <w:textAlignment w:val="center"/>
            </w:pPr>
            <w:r>
              <w:rPr>
                <w:rFonts w:ascii="Calibri" w:eastAsia="Calibri" w:hAnsi="Calibri" w:cs="Calibri"/>
                <w:color w:val="000000"/>
                <w:position w:val="-3"/>
              </w:rPr>
              <w:t>33</w:t>
            </w:r>
          </w:p>
        </w:tc>
      </w:tr>
    </w:tbl>
    <w:p w14:paraId="0A58ED5C" w14:textId="77777777" w:rsidR="003D39F3" w:rsidRDefault="003D39F3"/>
    <w:p w14:paraId="10969DC5" w14:textId="77777777" w:rsidR="003D39F3" w:rsidRDefault="006662CF">
      <w:pPr>
        <w:spacing w:after="160" w:line="214" w:lineRule="auto"/>
      </w:pPr>
      <w:proofErr w:type="gramStart"/>
      <w:r>
        <w:rPr>
          <w:rFonts w:ascii="Calibri" w:eastAsia="Calibri" w:hAnsi="Calibri" w:cs="Calibri"/>
          <w:b/>
          <w:bCs/>
          <w:color w:val="000000"/>
        </w:rPr>
        <w:t>V.B.(</w:t>
      </w:r>
      <w:proofErr w:type="gramEnd"/>
      <w:r>
        <w:rPr>
          <w:rFonts w:ascii="Calibri" w:eastAsia="Calibri" w:hAnsi="Calibri" w:cs="Calibri"/>
          <w:b/>
          <w:bCs/>
          <w:color w:val="000000"/>
        </w:rPr>
        <w:t>1). DISPOSITION OF FOIA REQUESTS -- ALL PROCESSED REQUESTS</w:t>
      </w:r>
    </w:p>
    <w:tbl>
      <w:tblPr>
        <w:tblStyle w:val="TableGridPHPDOCX"/>
        <w:tblW w:w="11556"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984"/>
        <w:gridCol w:w="751"/>
        <w:gridCol w:w="751"/>
        <w:gridCol w:w="977"/>
        <w:gridCol w:w="737"/>
        <w:gridCol w:w="984"/>
        <w:gridCol w:w="948"/>
        <w:gridCol w:w="714"/>
        <w:gridCol w:w="960"/>
        <w:gridCol w:w="828"/>
        <w:gridCol w:w="688"/>
        <w:gridCol w:w="834"/>
        <w:gridCol w:w="762"/>
        <w:gridCol w:w="638"/>
      </w:tblGrid>
      <w:tr w:rsidR="003D39F3" w14:paraId="77AE810F" w14:textId="77777777" w:rsidTr="00E84803">
        <w:tc>
          <w:tcPr>
            <w:tcW w:w="984"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8367AFB"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Agency / Component</w:t>
            </w:r>
          </w:p>
        </w:tc>
        <w:tc>
          <w:tcPr>
            <w:tcW w:w="751"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D18BE87"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Number of Full Grants</w:t>
            </w:r>
          </w:p>
        </w:tc>
        <w:tc>
          <w:tcPr>
            <w:tcW w:w="751"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9524EF5"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Number of Partial Grants / Partial Denials</w:t>
            </w:r>
          </w:p>
        </w:tc>
        <w:tc>
          <w:tcPr>
            <w:tcW w:w="977"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ABE80B"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Number of Full Denials Based on Exemptions</w:t>
            </w:r>
          </w:p>
        </w:tc>
        <w:tc>
          <w:tcPr>
            <w:tcW w:w="7455" w:type="dxa"/>
            <w:gridSpan w:val="9"/>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EF1BC12"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Number of Full Denials Based on Reasons Other than Exemptions</w:t>
            </w:r>
          </w:p>
        </w:tc>
        <w:tc>
          <w:tcPr>
            <w:tcW w:w="6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AC8E2B8"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 </w:t>
            </w:r>
          </w:p>
        </w:tc>
      </w:tr>
      <w:tr w:rsidR="003D39F3" w14:paraId="4BC56FC0" w14:textId="77777777" w:rsidTr="00E84803">
        <w:tc>
          <w:tcPr>
            <w:tcW w:w="0" w:type="auto"/>
            <w:vMerge/>
            <w:tcBorders>
              <w:top w:val="inset" w:sz="7" w:space="0" w:color="0F243E"/>
              <w:left w:val="inset" w:sz="7" w:space="0" w:color="auto"/>
              <w:bottom w:val="inset" w:sz="7" w:space="0" w:color="auto"/>
              <w:right w:val="inset" w:sz="7" w:space="0" w:color="auto"/>
            </w:tcBorders>
          </w:tcPr>
          <w:p w14:paraId="7C9A22F1" w14:textId="77777777" w:rsidR="003D39F3" w:rsidRDefault="003D39F3"/>
        </w:tc>
        <w:tc>
          <w:tcPr>
            <w:tcW w:w="0" w:type="auto"/>
            <w:vMerge/>
            <w:tcBorders>
              <w:top w:val="inset" w:sz="7" w:space="0" w:color="0F243E"/>
              <w:left w:val="inset" w:sz="7" w:space="0" w:color="auto"/>
              <w:bottom w:val="inset" w:sz="7" w:space="0" w:color="auto"/>
              <w:right w:val="inset" w:sz="7" w:space="0" w:color="auto"/>
            </w:tcBorders>
          </w:tcPr>
          <w:p w14:paraId="403B798D" w14:textId="77777777" w:rsidR="003D39F3" w:rsidRDefault="003D39F3"/>
        </w:tc>
        <w:tc>
          <w:tcPr>
            <w:tcW w:w="0" w:type="auto"/>
            <w:vMerge/>
            <w:tcBorders>
              <w:top w:val="inset" w:sz="7" w:space="0" w:color="0F243E"/>
              <w:left w:val="inset" w:sz="7" w:space="0" w:color="auto"/>
              <w:bottom w:val="inset" w:sz="7" w:space="0" w:color="auto"/>
              <w:right w:val="inset" w:sz="7" w:space="0" w:color="auto"/>
            </w:tcBorders>
          </w:tcPr>
          <w:p w14:paraId="44B2F5C2" w14:textId="77777777" w:rsidR="003D39F3" w:rsidRDefault="003D39F3"/>
        </w:tc>
        <w:tc>
          <w:tcPr>
            <w:tcW w:w="0" w:type="auto"/>
            <w:vMerge/>
            <w:tcBorders>
              <w:top w:val="inset" w:sz="7" w:space="0" w:color="0F243E"/>
              <w:left w:val="inset" w:sz="7" w:space="0" w:color="auto"/>
              <w:bottom w:val="inset" w:sz="7" w:space="0" w:color="auto"/>
              <w:right w:val="inset" w:sz="7" w:space="0" w:color="auto"/>
            </w:tcBorders>
          </w:tcPr>
          <w:p w14:paraId="208ADDA8" w14:textId="77777777" w:rsidR="003D39F3" w:rsidRDefault="003D39F3"/>
        </w:tc>
        <w:tc>
          <w:tcPr>
            <w:tcW w:w="73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A664921"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No Records</w:t>
            </w:r>
          </w:p>
        </w:tc>
        <w:tc>
          <w:tcPr>
            <w:tcW w:w="9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1103B53"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All Records Referred to Another Component or Agency</w:t>
            </w:r>
          </w:p>
        </w:tc>
        <w:tc>
          <w:tcPr>
            <w:tcW w:w="94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6C0ABCE"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Request Withdrawn</w:t>
            </w:r>
          </w:p>
        </w:tc>
        <w:tc>
          <w:tcPr>
            <w:tcW w:w="71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88BD0B6"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Fee-Related Reason</w:t>
            </w:r>
          </w:p>
        </w:tc>
        <w:tc>
          <w:tcPr>
            <w:tcW w:w="96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6D2858C"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Records not Reasonably Described</w:t>
            </w:r>
          </w:p>
        </w:tc>
        <w:tc>
          <w:tcPr>
            <w:tcW w:w="82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55A24E1"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Improper FOIA Request for Other Reason</w:t>
            </w:r>
          </w:p>
        </w:tc>
        <w:tc>
          <w:tcPr>
            <w:tcW w:w="68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45771F"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Not Agency Record</w:t>
            </w:r>
          </w:p>
        </w:tc>
        <w:tc>
          <w:tcPr>
            <w:tcW w:w="83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9F7C0A0"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Duplicate Request</w:t>
            </w:r>
          </w:p>
        </w:tc>
        <w:tc>
          <w:tcPr>
            <w:tcW w:w="76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0A55DDF"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Other *Explain in Chart Below</w:t>
            </w:r>
          </w:p>
        </w:tc>
        <w:tc>
          <w:tcPr>
            <w:tcW w:w="6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30ED9C6"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TOTAL</w:t>
            </w:r>
          </w:p>
        </w:tc>
      </w:tr>
      <w:tr w:rsidR="003D39F3" w14:paraId="3AB8E6F8"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05CF07D" w14:textId="77777777" w:rsidR="003D39F3" w:rsidRDefault="006662CF">
            <w:pPr>
              <w:spacing w:after="160" w:line="214" w:lineRule="auto"/>
              <w:textAlignment w:val="bottom"/>
            </w:pPr>
            <w:r>
              <w:rPr>
                <w:rFonts w:ascii="Calibri" w:eastAsia="Calibri" w:hAnsi="Calibri" w:cs="Calibri"/>
                <w:color w:val="000000"/>
                <w:sz w:val="16"/>
                <w:szCs w:val="16"/>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882E026" w14:textId="77777777" w:rsidR="003D39F3" w:rsidRDefault="006662CF">
            <w:pPr>
              <w:spacing w:after="160" w:line="214" w:lineRule="auto"/>
              <w:jc w:val="right"/>
              <w:textAlignment w:val="bottom"/>
            </w:pPr>
            <w:r>
              <w:rPr>
                <w:rFonts w:ascii="Calibri" w:eastAsia="Calibri" w:hAnsi="Calibri" w:cs="Calibri"/>
                <w:color w:val="000000"/>
                <w:sz w:val="16"/>
                <w:szCs w:val="16"/>
              </w:rPr>
              <w:t>32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FDDEBA6" w14:textId="77777777" w:rsidR="003D39F3" w:rsidRDefault="006662CF">
            <w:pPr>
              <w:spacing w:after="160" w:line="214" w:lineRule="auto"/>
              <w:jc w:val="right"/>
              <w:textAlignment w:val="bottom"/>
            </w:pPr>
            <w:r>
              <w:rPr>
                <w:rFonts w:ascii="Calibri" w:eastAsia="Calibri" w:hAnsi="Calibri" w:cs="Calibri"/>
                <w:color w:val="000000"/>
                <w:sz w:val="16"/>
                <w:szCs w:val="16"/>
              </w:rPr>
              <w:t>20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FA5EA9D" w14:textId="77777777" w:rsidR="003D39F3" w:rsidRDefault="006662CF">
            <w:pPr>
              <w:spacing w:after="160" w:line="214" w:lineRule="auto"/>
              <w:jc w:val="right"/>
              <w:textAlignment w:val="bottom"/>
            </w:pPr>
            <w:r>
              <w:rPr>
                <w:rFonts w:ascii="Calibri" w:eastAsia="Calibri" w:hAnsi="Calibri" w:cs="Calibri"/>
                <w:color w:val="000000"/>
                <w:sz w:val="16"/>
                <w:szCs w:val="16"/>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B26626D" w14:textId="77777777" w:rsidR="003D39F3" w:rsidRDefault="006662CF">
            <w:pPr>
              <w:spacing w:after="160" w:line="214" w:lineRule="auto"/>
              <w:jc w:val="right"/>
              <w:textAlignment w:val="bottom"/>
            </w:pPr>
            <w:r>
              <w:rPr>
                <w:rFonts w:ascii="Calibri" w:eastAsia="Calibri" w:hAnsi="Calibri" w:cs="Calibri"/>
                <w:color w:val="000000"/>
                <w:sz w:val="16"/>
                <w:szCs w:val="16"/>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A9ABDD2" w14:textId="77777777" w:rsidR="003D39F3" w:rsidRDefault="006662CF">
            <w:pPr>
              <w:spacing w:after="160" w:line="214" w:lineRule="auto"/>
              <w:jc w:val="right"/>
              <w:textAlignment w:val="bottom"/>
            </w:pPr>
            <w:r>
              <w:rPr>
                <w:rFonts w:ascii="Calibri" w:eastAsia="Calibri" w:hAnsi="Calibri" w:cs="Calibri"/>
                <w:color w:val="000000"/>
                <w:sz w:val="16"/>
                <w:szCs w:val="16"/>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D711368" w14:textId="77777777" w:rsidR="003D39F3" w:rsidRDefault="006662CF">
            <w:pPr>
              <w:spacing w:after="160" w:line="214" w:lineRule="auto"/>
              <w:jc w:val="right"/>
              <w:textAlignment w:val="bottom"/>
            </w:pPr>
            <w:r>
              <w:rPr>
                <w:rFonts w:ascii="Calibri" w:eastAsia="Calibri" w:hAnsi="Calibri" w:cs="Calibri"/>
                <w:color w:val="000000"/>
                <w:sz w:val="16"/>
                <w:szCs w:val="16"/>
              </w:rPr>
              <w:t>10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60248D6" w14:textId="77777777" w:rsidR="003D39F3" w:rsidRDefault="006662CF">
            <w:pPr>
              <w:spacing w:after="160" w:line="214" w:lineRule="auto"/>
              <w:jc w:val="right"/>
              <w:textAlignment w:val="bottom"/>
            </w:pPr>
            <w:r>
              <w:rPr>
                <w:rFonts w:ascii="Calibri" w:eastAsia="Calibri" w:hAnsi="Calibri" w:cs="Calibri"/>
                <w:color w:val="000000"/>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0B0FB3A" w14:textId="77777777" w:rsidR="003D39F3" w:rsidRDefault="006662CF">
            <w:pPr>
              <w:spacing w:after="160" w:line="214" w:lineRule="auto"/>
              <w:jc w:val="right"/>
              <w:textAlignment w:val="bottom"/>
            </w:pPr>
            <w:r>
              <w:rPr>
                <w:rFonts w:ascii="Calibri" w:eastAsia="Calibri" w:hAnsi="Calibri" w:cs="Calibri"/>
                <w:color w:val="000000"/>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0A2D6D5" w14:textId="77777777" w:rsidR="003D39F3" w:rsidRDefault="006662CF">
            <w:pPr>
              <w:spacing w:after="160" w:line="214" w:lineRule="auto"/>
              <w:jc w:val="right"/>
              <w:textAlignment w:val="bottom"/>
            </w:pPr>
            <w:r>
              <w:rPr>
                <w:rFonts w:ascii="Calibri" w:eastAsia="Calibri" w:hAnsi="Calibri" w:cs="Calibri"/>
                <w:color w:val="000000"/>
                <w:sz w:val="16"/>
                <w:szCs w:val="16"/>
              </w:rPr>
              <w:t>19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2187F7A" w14:textId="77777777" w:rsidR="003D39F3" w:rsidRDefault="006662CF">
            <w:pPr>
              <w:spacing w:after="160" w:line="214" w:lineRule="auto"/>
              <w:jc w:val="right"/>
              <w:textAlignment w:val="bottom"/>
            </w:pPr>
            <w:r>
              <w:rPr>
                <w:rFonts w:ascii="Calibri" w:eastAsia="Calibri" w:hAnsi="Calibri" w:cs="Calibri"/>
                <w:color w:val="000000"/>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0DF137B" w14:textId="77777777" w:rsidR="003D39F3" w:rsidRDefault="006662CF">
            <w:pPr>
              <w:spacing w:after="160" w:line="214" w:lineRule="auto"/>
              <w:jc w:val="right"/>
              <w:textAlignment w:val="bottom"/>
            </w:pPr>
            <w:r>
              <w:rPr>
                <w:rFonts w:ascii="Calibri" w:eastAsia="Calibri" w:hAnsi="Calibri" w:cs="Calibri"/>
                <w:color w:val="000000"/>
                <w:sz w:val="16"/>
                <w:szCs w:val="16"/>
              </w:rPr>
              <w:t>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FB3D50" w14:textId="77777777" w:rsidR="003D39F3" w:rsidRDefault="006662CF">
            <w:pPr>
              <w:spacing w:after="160" w:line="214" w:lineRule="auto"/>
              <w:jc w:val="right"/>
              <w:textAlignment w:val="bottom"/>
            </w:pPr>
            <w:r>
              <w:rPr>
                <w:rFonts w:ascii="Calibri" w:eastAsia="Calibri" w:hAnsi="Calibri" w:cs="Calibri"/>
                <w:color w:val="000000"/>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6BE18D"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116</w:t>
            </w:r>
          </w:p>
        </w:tc>
      </w:tr>
      <w:tr w:rsidR="003D39F3" w14:paraId="5C3725FF" w14:textId="77777777" w:rsidTr="00E84803">
        <w:tc>
          <w:tcPr>
            <w:tcW w:w="9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817E99" w14:textId="77777777" w:rsidR="003D39F3" w:rsidRDefault="006662CF">
            <w:pPr>
              <w:spacing w:after="160" w:line="214" w:lineRule="auto"/>
              <w:jc w:val="center"/>
              <w:textAlignment w:val="center"/>
            </w:pPr>
            <w:r>
              <w:rPr>
                <w:rFonts w:ascii="Calibri" w:eastAsia="Calibri" w:hAnsi="Calibri" w:cs="Calibri"/>
                <w:color w:val="000000"/>
                <w:position w:val="-2"/>
                <w:sz w:val="16"/>
                <w:szCs w:val="16"/>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CE2B0DD"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32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FA7DCBC"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20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CBF8F5"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1A8E9F"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EDE2568"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B4DD0BC"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10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34DA0DB"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209BE4"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2096BBA"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19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766648"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F3EBC56"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4CC1A78"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201E4D" w14:textId="77777777" w:rsidR="003D39F3" w:rsidRDefault="006662CF">
            <w:pPr>
              <w:spacing w:after="160" w:line="214" w:lineRule="auto"/>
              <w:jc w:val="right"/>
              <w:textAlignment w:val="center"/>
            </w:pPr>
            <w:r>
              <w:rPr>
                <w:rFonts w:ascii="Calibri" w:eastAsia="Calibri" w:hAnsi="Calibri" w:cs="Calibri"/>
                <w:color w:val="000000"/>
                <w:position w:val="-2"/>
                <w:sz w:val="16"/>
                <w:szCs w:val="16"/>
              </w:rPr>
              <w:t>116</w:t>
            </w:r>
          </w:p>
        </w:tc>
      </w:tr>
    </w:tbl>
    <w:p w14:paraId="4AB9800D"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42DE6BBE" w14:textId="77777777">
        <w:tc>
          <w:tcPr>
            <w:tcW w:w="8550" w:type="dxa"/>
            <w:tcMar>
              <w:top w:w="0" w:type="auto"/>
              <w:left w:w="0" w:type="auto"/>
              <w:bottom w:w="0" w:type="auto"/>
              <w:right w:w="0" w:type="auto"/>
            </w:tcMar>
            <w:vAlign w:val="bottom"/>
          </w:tcPr>
          <w:p w14:paraId="49725973" w14:textId="77777777" w:rsidR="003D39F3" w:rsidRDefault="003D39F3">
            <w:pPr>
              <w:spacing w:after="160" w:line="214" w:lineRule="auto"/>
              <w:textAlignment w:val="bottom"/>
            </w:pPr>
          </w:p>
        </w:tc>
      </w:tr>
    </w:tbl>
    <w:p w14:paraId="69D81F21" w14:textId="77777777" w:rsidR="003D39F3" w:rsidRDefault="006662CF">
      <w:pPr>
        <w:spacing w:after="160" w:line="214" w:lineRule="auto"/>
      </w:pPr>
      <w:proofErr w:type="gramStart"/>
      <w:r>
        <w:rPr>
          <w:rFonts w:ascii="Calibri" w:eastAsia="Calibri" w:hAnsi="Calibri" w:cs="Calibri"/>
          <w:b/>
          <w:bCs/>
          <w:color w:val="000000"/>
        </w:rPr>
        <w:lastRenderedPageBreak/>
        <w:t>V.B.(</w:t>
      </w:r>
      <w:proofErr w:type="gramEnd"/>
      <w:r>
        <w:rPr>
          <w:rFonts w:ascii="Calibri" w:eastAsia="Calibri" w:hAnsi="Calibri" w:cs="Calibri"/>
          <w:b/>
          <w:bCs/>
          <w:color w:val="000000"/>
        </w:rPr>
        <w:t>2). DISPOSITION OF FOIA REQUESTS -- "OTHER" REASONS FOR "FULL DENIALS BASED ON REASONS OTHER THAN EXEMPTIONS"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9"/>
        <w:gridCol w:w="4564"/>
        <w:gridCol w:w="1157"/>
        <w:gridCol w:w="1020"/>
      </w:tblGrid>
      <w:tr w:rsidR="003D39F3" w14:paraId="7C00D036" w14:textId="77777777" w:rsidTr="00E84803">
        <w:tc>
          <w:tcPr>
            <w:tcW w:w="175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18373B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460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AFB8A3A" w14:textId="77777777" w:rsidR="003D39F3" w:rsidRDefault="006662CF">
            <w:pPr>
              <w:spacing w:after="160" w:line="214" w:lineRule="auto"/>
              <w:jc w:val="center"/>
              <w:textAlignment w:val="center"/>
            </w:pPr>
            <w:r>
              <w:rPr>
                <w:rFonts w:ascii="Calibri" w:eastAsia="Calibri" w:hAnsi="Calibri" w:cs="Calibri"/>
                <w:color w:val="000000"/>
                <w:position w:val="-3"/>
              </w:rPr>
              <w:t xml:space="preserve">Description of "Other" Reasons for Denials from Chart </w:t>
            </w:r>
            <w:proofErr w:type="gramStart"/>
            <w:r>
              <w:rPr>
                <w:rFonts w:ascii="Calibri" w:eastAsia="Calibri" w:hAnsi="Calibri" w:cs="Calibri"/>
                <w:color w:val="000000"/>
                <w:position w:val="-3"/>
              </w:rPr>
              <w:t>B(</w:t>
            </w:r>
            <w:proofErr w:type="gramEnd"/>
            <w:r>
              <w:rPr>
                <w:rFonts w:ascii="Calibri" w:eastAsia="Calibri" w:hAnsi="Calibri" w:cs="Calibri"/>
                <w:color w:val="000000"/>
                <w:position w:val="-3"/>
              </w:rPr>
              <w:t>1)</w:t>
            </w:r>
          </w:p>
        </w:tc>
        <w:tc>
          <w:tcPr>
            <w:tcW w:w="116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EF29CDF" w14:textId="77777777" w:rsidR="003D39F3" w:rsidRDefault="006662CF">
            <w:pPr>
              <w:spacing w:after="160" w:line="214" w:lineRule="auto"/>
              <w:jc w:val="center"/>
              <w:textAlignment w:val="center"/>
            </w:pPr>
            <w:r>
              <w:rPr>
                <w:rFonts w:ascii="Calibri" w:eastAsia="Calibri" w:hAnsi="Calibri" w:cs="Calibri"/>
                <w:color w:val="000000"/>
                <w:position w:val="-3"/>
              </w:rPr>
              <w:t>Number of Times "Other" Reason Was Relied Upon</w:t>
            </w:r>
          </w:p>
        </w:tc>
        <w:tc>
          <w:tcPr>
            <w:tcW w:w="102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C7913FD"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6786DD8B"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464098D5" w14:textId="77777777" w:rsidR="003D39F3" w:rsidRDefault="006662CF">
            <w:pPr>
              <w:spacing w:after="160" w:line="214" w:lineRule="auto"/>
              <w:textAlignment w:val="top"/>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340EE7" w14:textId="77777777" w:rsidR="003D39F3" w:rsidRDefault="006662CF">
            <w:pPr>
              <w:spacing w:after="160" w:line="214" w:lineRule="auto"/>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2C807E"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D4A540A"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49801CEE"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BEE1C80"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C82FC5" w14:textId="77777777" w:rsidR="003D39F3" w:rsidRDefault="006662CF">
            <w:pPr>
              <w:spacing w:after="160" w:line="214" w:lineRule="auto"/>
              <w:textAlignment w:val="center"/>
            </w:pPr>
            <w:r>
              <w:rPr>
                <w:rFonts w:ascii="Calibri" w:eastAsia="Calibri" w:hAnsi="Calibri" w:cs="Calibri"/>
                <w:color w:val="000000"/>
                <w:position w:val="-3"/>
              </w:rPr>
              <w:t> </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2DD672A" w14:textId="77777777" w:rsidR="003D39F3" w:rsidRDefault="006662CF">
            <w:pPr>
              <w:spacing w:after="160" w:line="214" w:lineRule="auto"/>
              <w:textAlignment w:val="center"/>
            </w:pPr>
            <w:r>
              <w:rPr>
                <w:rFonts w:ascii="Calibri" w:eastAsia="Calibri" w:hAnsi="Calibri" w:cs="Calibri"/>
                <w:color w:val="000000"/>
                <w:position w:val="-3"/>
              </w:rPr>
              <w:t> </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2CBA4DA"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52E2B937"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13280B53" w14:textId="77777777">
        <w:tc>
          <w:tcPr>
            <w:tcW w:w="8550" w:type="dxa"/>
            <w:tcMar>
              <w:top w:w="0" w:type="auto"/>
              <w:left w:w="0" w:type="auto"/>
              <w:bottom w:w="0" w:type="auto"/>
              <w:right w:w="0" w:type="auto"/>
            </w:tcMar>
            <w:vAlign w:val="bottom"/>
          </w:tcPr>
          <w:p w14:paraId="5EE85C41" w14:textId="77777777" w:rsidR="003D39F3" w:rsidRDefault="003D39F3">
            <w:pPr>
              <w:spacing w:after="160" w:line="214" w:lineRule="auto"/>
              <w:textAlignment w:val="bottom"/>
            </w:pPr>
          </w:p>
        </w:tc>
      </w:tr>
    </w:tbl>
    <w:p w14:paraId="02471D3D" w14:textId="77777777" w:rsidR="003D39F3" w:rsidRDefault="006662CF">
      <w:pPr>
        <w:spacing w:after="160" w:line="214" w:lineRule="auto"/>
      </w:pPr>
      <w:proofErr w:type="gramStart"/>
      <w:r>
        <w:rPr>
          <w:rFonts w:ascii="Calibri" w:eastAsia="Calibri" w:hAnsi="Calibri" w:cs="Calibri"/>
          <w:b/>
          <w:bCs/>
          <w:color w:val="000000"/>
        </w:rPr>
        <w:t>V.B.(</w:t>
      </w:r>
      <w:proofErr w:type="gramEnd"/>
      <w:r>
        <w:rPr>
          <w:rFonts w:ascii="Calibri" w:eastAsia="Calibri" w:hAnsi="Calibri" w:cs="Calibri"/>
          <w:b/>
          <w:bCs/>
          <w:color w:val="000000"/>
        </w:rPr>
        <w:t>3). DISPOSITION OF FOIA REQUESTS -- NUMBER OF TIMES EXEMPTIONS APPLIED</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2"/>
        <w:gridCol w:w="475"/>
        <w:gridCol w:w="475"/>
        <w:gridCol w:w="475"/>
        <w:gridCol w:w="475"/>
        <w:gridCol w:w="475"/>
        <w:gridCol w:w="475"/>
        <w:gridCol w:w="589"/>
        <w:gridCol w:w="581"/>
        <w:gridCol w:w="579"/>
        <w:gridCol w:w="597"/>
        <w:gridCol w:w="569"/>
        <w:gridCol w:w="563"/>
        <w:gridCol w:w="475"/>
        <w:gridCol w:w="475"/>
      </w:tblGrid>
      <w:tr w:rsidR="003D39F3" w14:paraId="6F7E5EA3" w14:textId="77777777" w:rsidTr="00E84803">
        <w:tc>
          <w:tcPr>
            <w:tcW w:w="127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B90D229"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DB3927" w14:textId="77777777" w:rsidR="003D39F3" w:rsidRDefault="006662CF">
            <w:pPr>
              <w:spacing w:after="160" w:line="214" w:lineRule="auto"/>
              <w:jc w:val="center"/>
              <w:textAlignment w:val="center"/>
            </w:pPr>
            <w:r>
              <w:rPr>
                <w:rFonts w:ascii="Calibri" w:eastAsia="Calibri" w:hAnsi="Calibri" w:cs="Calibri"/>
                <w:color w:val="000000"/>
                <w:position w:val="-3"/>
              </w:rPr>
              <w:t>Ex. 1</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E2C40DD" w14:textId="77777777" w:rsidR="003D39F3" w:rsidRDefault="006662CF">
            <w:pPr>
              <w:spacing w:after="160" w:line="214" w:lineRule="auto"/>
              <w:jc w:val="center"/>
              <w:textAlignment w:val="center"/>
            </w:pPr>
            <w:r>
              <w:rPr>
                <w:rFonts w:ascii="Calibri" w:eastAsia="Calibri" w:hAnsi="Calibri" w:cs="Calibri"/>
                <w:color w:val="000000"/>
                <w:position w:val="-3"/>
              </w:rPr>
              <w:t>Ex. 2</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2C16B3B" w14:textId="77777777" w:rsidR="003D39F3" w:rsidRDefault="006662CF">
            <w:pPr>
              <w:spacing w:after="160" w:line="214" w:lineRule="auto"/>
              <w:jc w:val="center"/>
              <w:textAlignment w:val="center"/>
            </w:pPr>
            <w:r>
              <w:rPr>
                <w:rFonts w:ascii="Calibri" w:eastAsia="Calibri" w:hAnsi="Calibri" w:cs="Calibri"/>
                <w:color w:val="000000"/>
                <w:position w:val="-3"/>
              </w:rPr>
              <w:t>Ex. 3</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13B5D2C" w14:textId="77777777" w:rsidR="003D39F3" w:rsidRDefault="006662CF">
            <w:pPr>
              <w:spacing w:after="160" w:line="214" w:lineRule="auto"/>
              <w:jc w:val="center"/>
              <w:textAlignment w:val="center"/>
            </w:pPr>
            <w:r>
              <w:rPr>
                <w:rFonts w:ascii="Calibri" w:eastAsia="Calibri" w:hAnsi="Calibri" w:cs="Calibri"/>
                <w:color w:val="000000"/>
                <w:position w:val="-3"/>
              </w:rPr>
              <w:t>Ex. 4</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D72374D" w14:textId="77777777" w:rsidR="003D39F3" w:rsidRDefault="006662CF">
            <w:pPr>
              <w:spacing w:after="160" w:line="214" w:lineRule="auto"/>
              <w:jc w:val="center"/>
              <w:textAlignment w:val="center"/>
            </w:pPr>
            <w:r>
              <w:rPr>
                <w:rFonts w:ascii="Calibri" w:eastAsia="Calibri" w:hAnsi="Calibri" w:cs="Calibri"/>
                <w:color w:val="000000"/>
                <w:position w:val="-3"/>
              </w:rPr>
              <w:t>Ex. 5</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1C07F68" w14:textId="77777777" w:rsidR="003D39F3" w:rsidRDefault="006662CF">
            <w:pPr>
              <w:spacing w:after="160" w:line="214" w:lineRule="auto"/>
              <w:jc w:val="center"/>
              <w:textAlignment w:val="center"/>
            </w:pPr>
            <w:r>
              <w:rPr>
                <w:rFonts w:ascii="Calibri" w:eastAsia="Calibri" w:hAnsi="Calibri" w:cs="Calibri"/>
                <w:color w:val="000000"/>
                <w:position w:val="-3"/>
              </w:rPr>
              <w:t>Ex. 6</w:t>
            </w:r>
          </w:p>
        </w:tc>
        <w:tc>
          <w:tcPr>
            <w:tcW w:w="58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E48B20" w14:textId="77777777" w:rsidR="003D39F3" w:rsidRDefault="006662CF">
            <w:pPr>
              <w:spacing w:after="160" w:line="214" w:lineRule="auto"/>
              <w:jc w:val="center"/>
              <w:textAlignment w:val="center"/>
            </w:pPr>
            <w:r>
              <w:rPr>
                <w:rFonts w:ascii="Calibri" w:eastAsia="Calibri" w:hAnsi="Calibri" w:cs="Calibri"/>
                <w:color w:val="000000"/>
                <w:position w:val="-3"/>
              </w:rPr>
              <w:t>Ex. 7(A)</w:t>
            </w:r>
          </w:p>
        </w:tc>
        <w:tc>
          <w:tcPr>
            <w:tcW w:w="58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ABA3C5E" w14:textId="77777777" w:rsidR="003D39F3" w:rsidRDefault="006662CF">
            <w:pPr>
              <w:spacing w:after="160" w:line="214" w:lineRule="auto"/>
              <w:jc w:val="center"/>
              <w:textAlignment w:val="center"/>
            </w:pPr>
            <w:r>
              <w:rPr>
                <w:rFonts w:ascii="Calibri" w:eastAsia="Calibri" w:hAnsi="Calibri" w:cs="Calibri"/>
                <w:color w:val="000000"/>
                <w:position w:val="-3"/>
              </w:rPr>
              <w:t>Ex. 7(B)</w:t>
            </w:r>
          </w:p>
        </w:tc>
        <w:tc>
          <w:tcPr>
            <w:tcW w:w="57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5AAB1A6" w14:textId="77777777" w:rsidR="003D39F3" w:rsidRDefault="006662CF">
            <w:pPr>
              <w:spacing w:after="160" w:line="214" w:lineRule="auto"/>
              <w:jc w:val="center"/>
              <w:textAlignment w:val="center"/>
            </w:pPr>
            <w:r>
              <w:rPr>
                <w:rFonts w:ascii="Calibri" w:eastAsia="Calibri" w:hAnsi="Calibri" w:cs="Calibri"/>
                <w:color w:val="000000"/>
                <w:position w:val="-3"/>
              </w:rPr>
              <w:t>Ex. 7(C)</w:t>
            </w:r>
          </w:p>
        </w:tc>
        <w:tc>
          <w:tcPr>
            <w:tcW w:w="59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6DFC6E" w14:textId="77777777" w:rsidR="003D39F3" w:rsidRDefault="006662CF">
            <w:pPr>
              <w:spacing w:after="160" w:line="214" w:lineRule="auto"/>
              <w:jc w:val="center"/>
              <w:textAlignment w:val="center"/>
            </w:pPr>
            <w:r>
              <w:rPr>
                <w:rFonts w:ascii="Calibri" w:eastAsia="Calibri" w:hAnsi="Calibri" w:cs="Calibri"/>
                <w:color w:val="000000"/>
                <w:position w:val="-3"/>
              </w:rPr>
              <w:t>Ex. 7(D)</w:t>
            </w:r>
          </w:p>
        </w:tc>
        <w:tc>
          <w:tcPr>
            <w:tcW w:w="56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679DA9C" w14:textId="77777777" w:rsidR="003D39F3" w:rsidRDefault="006662CF">
            <w:pPr>
              <w:spacing w:after="160" w:line="214" w:lineRule="auto"/>
              <w:jc w:val="center"/>
              <w:textAlignment w:val="center"/>
            </w:pPr>
            <w:r>
              <w:rPr>
                <w:rFonts w:ascii="Calibri" w:eastAsia="Calibri" w:hAnsi="Calibri" w:cs="Calibri"/>
                <w:color w:val="000000"/>
                <w:position w:val="-3"/>
              </w:rPr>
              <w:t>Ex. 7(E)</w:t>
            </w:r>
          </w:p>
        </w:tc>
        <w:tc>
          <w:tcPr>
            <w:tcW w:w="56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BC45390" w14:textId="77777777" w:rsidR="003D39F3" w:rsidRDefault="006662CF">
            <w:pPr>
              <w:spacing w:after="160" w:line="214" w:lineRule="auto"/>
              <w:jc w:val="center"/>
              <w:textAlignment w:val="center"/>
            </w:pPr>
            <w:r>
              <w:rPr>
                <w:rFonts w:ascii="Calibri" w:eastAsia="Calibri" w:hAnsi="Calibri" w:cs="Calibri"/>
                <w:color w:val="000000"/>
                <w:position w:val="-3"/>
              </w:rPr>
              <w:t>Ex. 7(F)</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C67A54" w14:textId="77777777" w:rsidR="003D39F3" w:rsidRDefault="006662CF">
            <w:pPr>
              <w:spacing w:after="160" w:line="214" w:lineRule="auto"/>
              <w:jc w:val="center"/>
              <w:textAlignment w:val="center"/>
            </w:pPr>
            <w:r>
              <w:rPr>
                <w:rFonts w:ascii="Calibri" w:eastAsia="Calibri" w:hAnsi="Calibri" w:cs="Calibri"/>
                <w:color w:val="000000"/>
                <w:position w:val="-3"/>
              </w:rPr>
              <w:t>Ex. 8</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4FB923" w14:textId="77777777" w:rsidR="003D39F3" w:rsidRDefault="006662CF">
            <w:pPr>
              <w:spacing w:after="160" w:line="214" w:lineRule="auto"/>
              <w:jc w:val="center"/>
              <w:textAlignment w:val="center"/>
            </w:pPr>
            <w:r>
              <w:rPr>
                <w:rFonts w:ascii="Calibri" w:eastAsia="Calibri" w:hAnsi="Calibri" w:cs="Calibri"/>
                <w:color w:val="000000"/>
                <w:position w:val="-3"/>
              </w:rPr>
              <w:t>Ex. 9</w:t>
            </w:r>
          </w:p>
        </w:tc>
      </w:tr>
      <w:tr w:rsidR="003D39F3" w14:paraId="62E46E3F"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E0174C5"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E9969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442DD59"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3265B2"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C740049" w14:textId="77777777" w:rsidR="003D39F3" w:rsidRDefault="006662CF">
            <w:pPr>
              <w:spacing w:after="160" w:line="214" w:lineRule="auto"/>
              <w:jc w:val="right"/>
              <w:textAlignment w:val="bottom"/>
            </w:pPr>
            <w:r>
              <w:rPr>
                <w:rFonts w:ascii="Calibri" w:eastAsia="Calibri" w:hAnsi="Calibri" w:cs="Calibri"/>
                <w:color w:val="000000"/>
              </w:rPr>
              <w:t>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3BA0DA" w14:textId="77777777" w:rsidR="003D39F3" w:rsidRDefault="006662CF">
            <w:pPr>
              <w:spacing w:after="160" w:line="214" w:lineRule="auto"/>
              <w:jc w:val="right"/>
              <w:textAlignment w:val="bottom"/>
            </w:pPr>
            <w:r>
              <w:rPr>
                <w:rFonts w:ascii="Calibri" w:eastAsia="Calibri" w:hAnsi="Calibri" w:cs="Calibri"/>
                <w:color w:val="000000"/>
              </w:rPr>
              <w:t>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F9684BD" w14:textId="77777777" w:rsidR="003D39F3" w:rsidRDefault="006662CF">
            <w:pPr>
              <w:spacing w:after="160" w:line="214" w:lineRule="auto"/>
              <w:jc w:val="right"/>
              <w:textAlignment w:val="bottom"/>
            </w:pPr>
            <w:r>
              <w:rPr>
                <w:rFonts w:ascii="Calibri" w:eastAsia="Calibri" w:hAnsi="Calibri" w:cs="Calibri"/>
                <w:color w:val="000000"/>
              </w:rPr>
              <w:t>18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C6F33A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11E7F23"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A00555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9D65BC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F8B6FC1"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34B1B2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5C768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D3D4747"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1C63E252"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0663FAD"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A5B30E"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D2E67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DF6C65" w14:textId="77777777" w:rsidR="003D39F3" w:rsidRDefault="006662CF">
            <w:pPr>
              <w:spacing w:after="160" w:line="214" w:lineRule="auto"/>
              <w:jc w:val="right"/>
              <w:textAlignment w:val="center"/>
            </w:pPr>
            <w:r>
              <w:rPr>
                <w:rFonts w:ascii="Calibri" w:eastAsia="Calibri" w:hAnsi="Calibri" w:cs="Calibri"/>
                <w:color w:val="000000"/>
                <w:position w:val="-3"/>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4E3589" w14:textId="77777777" w:rsidR="003D39F3" w:rsidRDefault="006662CF">
            <w:pPr>
              <w:spacing w:after="160" w:line="214" w:lineRule="auto"/>
              <w:jc w:val="right"/>
              <w:textAlignment w:val="center"/>
            </w:pPr>
            <w:r>
              <w:rPr>
                <w:rFonts w:ascii="Calibri" w:eastAsia="Calibri" w:hAnsi="Calibri" w:cs="Calibri"/>
                <w:color w:val="000000"/>
                <w:position w:val="-3"/>
              </w:rPr>
              <w:t>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6689040" w14:textId="77777777" w:rsidR="003D39F3" w:rsidRDefault="006662CF">
            <w:pPr>
              <w:spacing w:after="160" w:line="214" w:lineRule="auto"/>
              <w:jc w:val="right"/>
              <w:textAlignment w:val="center"/>
            </w:pPr>
            <w:r>
              <w:rPr>
                <w:rFonts w:ascii="Calibri" w:eastAsia="Calibri" w:hAnsi="Calibri" w:cs="Calibri"/>
                <w:color w:val="000000"/>
                <w:position w:val="-3"/>
              </w:rPr>
              <w:t>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472CC08" w14:textId="77777777" w:rsidR="003D39F3" w:rsidRDefault="006662CF">
            <w:pPr>
              <w:spacing w:after="160" w:line="214" w:lineRule="auto"/>
              <w:jc w:val="right"/>
              <w:textAlignment w:val="center"/>
            </w:pPr>
            <w:r>
              <w:rPr>
                <w:rFonts w:ascii="Calibri" w:eastAsia="Calibri" w:hAnsi="Calibri" w:cs="Calibri"/>
                <w:color w:val="000000"/>
                <w:position w:val="-3"/>
              </w:rPr>
              <w:t>18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30A0E26"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3CD86F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EBFB6A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BCF075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059C3A4"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EB32A0A"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A60BC1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C1BAA60"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3EEE152B"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25FA7054" w14:textId="77777777">
        <w:tc>
          <w:tcPr>
            <w:tcW w:w="8550" w:type="dxa"/>
            <w:tcMar>
              <w:top w:w="0" w:type="auto"/>
              <w:left w:w="0" w:type="auto"/>
              <w:bottom w:w="0" w:type="auto"/>
              <w:right w:w="0" w:type="auto"/>
            </w:tcMar>
            <w:vAlign w:val="bottom"/>
          </w:tcPr>
          <w:p w14:paraId="4EAEE0FF" w14:textId="77777777" w:rsidR="003D39F3" w:rsidRDefault="003D39F3">
            <w:pPr>
              <w:spacing w:after="160" w:line="214" w:lineRule="auto"/>
              <w:textAlignment w:val="bottom"/>
            </w:pPr>
          </w:p>
        </w:tc>
      </w:tr>
    </w:tbl>
    <w:p w14:paraId="65CA489E" w14:textId="77777777" w:rsidR="00E84803" w:rsidRDefault="00E84803">
      <w:pPr>
        <w:spacing w:after="160" w:line="214" w:lineRule="auto"/>
        <w:rPr>
          <w:rFonts w:ascii="Calibri" w:eastAsia="Calibri" w:hAnsi="Calibri" w:cs="Calibri"/>
          <w:b/>
          <w:bCs/>
          <w:color w:val="000000"/>
        </w:rPr>
      </w:pPr>
    </w:p>
    <w:p w14:paraId="62E314D7" w14:textId="77777777" w:rsidR="00E84803" w:rsidRDefault="00E84803">
      <w:pPr>
        <w:spacing w:after="160" w:line="214" w:lineRule="auto"/>
        <w:rPr>
          <w:rFonts w:ascii="Calibri" w:eastAsia="Calibri" w:hAnsi="Calibri" w:cs="Calibri"/>
          <w:b/>
          <w:bCs/>
          <w:color w:val="000000"/>
        </w:rPr>
      </w:pPr>
    </w:p>
    <w:p w14:paraId="65C5414D" w14:textId="77777777" w:rsidR="00E84803" w:rsidRDefault="00E84803">
      <w:pPr>
        <w:spacing w:after="160" w:line="214" w:lineRule="auto"/>
        <w:rPr>
          <w:rFonts w:ascii="Calibri" w:eastAsia="Calibri" w:hAnsi="Calibri" w:cs="Calibri"/>
          <w:b/>
          <w:bCs/>
          <w:color w:val="000000"/>
        </w:rPr>
      </w:pPr>
    </w:p>
    <w:p w14:paraId="13B40A41" w14:textId="3CA374D1" w:rsidR="003D39F3" w:rsidRDefault="006662CF">
      <w:pPr>
        <w:spacing w:after="160" w:line="214" w:lineRule="auto"/>
      </w:pPr>
      <w:r>
        <w:rPr>
          <w:rFonts w:ascii="Calibri" w:eastAsia="Calibri" w:hAnsi="Calibri" w:cs="Calibri"/>
          <w:b/>
          <w:bCs/>
          <w:color w:val="000000"/>
        </w:rPr>
        <w:lastRenderedPageBreak/>
        <w:t>VI.A. ADMINISTRATIVE APPEALS OF INITIAL DETERMINATIONS OF FOIA REQUESTS -- RECEIVED, PROCESSED, AND PENDING ADMINISTRATIVE APPEALS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10"/>
        <w:gridCol w:w="1710"/>
        <w:gridCol w:w="1710"/>
        <w:gridCol w:w="1710"/>
        <w:gridCol w:w="1710"/>
      </w:tblGrid>
      <w:tr w:rsidR="003D39F3" w14:paraId="5C64544B"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1E61D94"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0989B7" w14:textId="77777777" w:rsidR="003D39F3" w:rsidRDefault="006662CF">
            <w:pPr>
              <w:spacing w:after="160" w:line="214" w:lineRule="auto"/>
              <w:jc w:val="center"/>
              <w:textAlignment w:val="center"/>
            </w:pPr>
            <w:r>
              <w:rPr>
                <w:rFonts w:ascii="Calibri" w:eastAsia="Calibri" w:hAnsi="Calibri" w:cs="Calibri"/>
                <w:color w:val="000000"/>
                <w:position w:val="-3"/>
              </w:rPr>
              <w:t>Number of Appeals</w:t>
            </w:r>
            <w:r>
              <w:rPr>
                <w:rFonts w:ascii="Calibri" w:eastAsia="Calibri" w:hAnsi="Calibri" w:cs="Calibri"/>
                <w:color w:val="000000"/>
                <w:position w:val="-3"/>
              </w:rPr>
              <w:br/>
              <w:t>Pending as of Start</w:t>
            </w:r>
            <w:r>
              <w:rPr>
                <w:rFonts w:ascii="Calibri" w:eastAsia="Calibri" w:hAnsi="Calibri" w:cs="Calibri"/>
                <w:color w:val="000000"/>
                <w:position w:val="-3"/>
              </w:rPr>
              <w:br/>
              <w:t>of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CF4E7E1" w14:textId="77777777" w:rsidR="003D39F3" w:rsidRDefault="006662CF">
            <w:pPr>
              <w:spacing w:after="160" w:line="214" w:lineRule="auto"/>
              <w:jc w:val="center"/>
              <w:textAlignment w:val="center"/>
            </w:pPr>
            <w:r>
              <w:rPr>
                <w:rFonts w:ascii="Calibri" w:eastAsia="Calibri" w:hAnsi="Calibri" w:cs="Calibri"/>
                <w:color w:val="000000"/>
                <w:position w:val="-3"/>
              </w:rPr>
              <w:t>Number of</w:t>
            </w:r>
            <w:r>
              <w:rPr>
                <w:rFonts w:ascii="Calibri" w:eastAsia="Calibri" w:hAnsi="Calibri" w:cs="Calibri"/>
                <w:color w:val="000000"/>
                <w:position w:val="-3"/>
              </w:rPr>
              <w:br/>
              <w:t>Appeals Received</w:t>
            </w:r>
            <w:r>
              <w:rPr>
                <w:rFonts w:ascii="Calibri" w:eastAsia="Calibri" w:hAnsi="Calibri" w:cs="Calibri"/>
                <w:color w:val="000000"/>
                <w:position w:val="-3"/>
              </w:rPr>
              <w:br/>
              <w:t>in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7077A1" w14:textId="77777777" w:rsidR="003D39F3" w:rsidRDefault="006662CF">
            <w:pPr>
              <w:spacing w:after="160" w:line="214" w:lineRule="auto"/>
              <w:jc w:val="center"/>
              <w:textAlignment w:val="center"/>
            </w:pPr>
            <w:r>
              <w:rPr>
                <w:rFonts w:ascii="Calibri" w:eastAsia="Calibri" w:hAnsi="Calibri" w:cs="Calibri"/>
                <w:color w:val="000000"/>
                <w:position w:val="-3"/>
              </w:rPr>
              <w:t>Number of</w:t>
            </w:r>
            <w:r>
              <w:rPr>
                <w:rFonts w:ascii="Calibri" w:eastAsia="Calibri" w:hAnsi="Calibri" w:cs="Calibri"/>
                <w:color w:val="000000"/>
                <w:position w:val="-3"/>
              </w:rPr>
              <w:br/>
              <w:t>Appeals Processed</w:t>
            </w:r>
            <w:r>
              <w:rPr>
                <w:rFonts w:ascii="Calibri" w:eastAsia="Calibri" w:hAnsi="Calibri" w:cs="Calibri"/>
                <w:color w:val="000000"/>
                <w:position w:val="-3"/>
              </w:rPr>
              <w:br/>
              <w:t>in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7AA53F8" w14:textId="77777777" w:rsidR="003D39F3" w:rsidRDefault="006662CF">
            <w:pPr>
              <w:spacing w:after="160" w:line="214" w:lineRule="auto"/>
              <w:jc w:val="center"/>
              <w:textAlignment w:val="center"/>
            </w:pPr>
            <w:r>
              <w:rPr>
                <w:rFonts w:ascii="Calibri" w:eastAsia="Calibri" w:hAnsi="Calibri" w:cs="Calibri"/>
                <w:color w:val="000000"/>
                <w:position w:val="-3"/>
              </w:rPr>
              <w:t>Number of Appeals</w:t>
            </w:r>
            <w:r>
              <w:rPr>
                <w:rFonts w:ascii="Calibri" w:eastAsia="Calibri" w:hAnsi="Calibri" w:cs="Calibri"/>
                <w:color w:val="000000"/>
                <w:position w:val="-3"/>
              </w:rPr>
              <w:br/>
              <w:t>Pending as of End</w:t>
            </w:r>
            <w:r>
              <w:rPr>
                <w:rFonts w:ascii="Calibri" w:eastAsia="Calibri" w:hAnsi="Calibri" w:cs="Calibri"/>
                <w:color w:val="000000"/>
                <w:position w:val="-3"/>
              </w:rPr>
              <w:br/>
              <w:t>of Fiscal Year</w:t>
            </w:r>
          </w:p>
        </w:tc>
      </w:tr>
      <w:tr w:rsidR="003D39F3" w14:paraId="03CD01C2"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0029D30"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F54E90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77D2417"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6DE38B5"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63253FD"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30998AA2"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C911DE"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BF59CD"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E4D388"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E93DBE0"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967078D"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0D683D99"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42487648" w14:textId="77777777">
        <w:tc>
          <w:tcPr>
            <w:tcW w:w="8550" w:type="dxa"/>
            <w:tcMar>
              <w:top w:w="0" w:type="auto"/>
              <w:left w:w="0" w:type="auto"/>
              <w:bottom w:w="0" w:type="auto"/>
              <w:right w:w="0" w:type="auto"/>
            </w:tcMar>
            <w:vAlign w:val="bottom"/>
          </w:tcPr>
          <w:p w14:paraId="730FDAC4" w14:textId="77777777" w:rsidR="003D39F3" w:rsidRDefault="003D39F3">
            <w:pPr>
              <w:spacing w:after="160" w:line="214" w:lineRule="auto"/>
              <w:textAlignment w:val="bottom"/>
            </w:pPr>
          </w:p>
        </w:tc>
      </w:tr>
    </w:tbl>
    <w:p w14:paraId="70EE8357" w14:textId="77777777" w:rsidR="003D39F3" w:rsidRDefault="006662CF">
      <w:pPr>
        <w:spacing w:after="160" w:line="214" w:lineRule="auto"/>
      </w:pPr>
      <w:r>
        <w:rPr>
          <w:rFonts w:ascii="Calibri" w:eastAsia="Calibri" w:hAnsi="Calibri" w:cs="Calibri"/>
          <w:b/>
          <w:bCs/>
          <w:color w:val="000000"/>
        </w:rPr>
        <w:t>VI.B. DISPOSITION OF ADMINISTRATIVE APPEALS -- ALL PROCESSED APPEALS</w:t>
      </w:r>
    </w:p>
    <w:tbl>
      <w:tblPr>
        <w:tblStyle w:val="TableGridPHPDOCX"/>
        <w:tblW w:w="985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570"/>
        <w:gridCol w:w="1486"/>
        <w:gridCol w:w="2093"/>
        <w:gridCol w:w="2093"/>
        <w:gridCol w:w="1470"/>
        <w:gridCol w:w="1143"/>
      </w:tblGrid>
      <w:tr w:rsidR="003D39F3" w14:paraId="7AE8D627" w14:textId="77777777" w:rsidTr="00E84803">
        <w:tc>
          <w:tcPr>
            <w:tcW w:w="157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46531F"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48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4EFA13B" w14:textId="77777777" w:rsidR="003D39F3" w:rsidRDefault="006662CF">
            <w:pPr>
              <w:spacing w:after="160" w:line="214" w:lineRule="auto"/>
              <w:jc w:val="center"/>
              <w:textAlignment w:val="center"/>
            </w:pPr>
            <w:r>
              <w:rPr>
                <w:rFonts w:ascii="Calibri" w:eastAsia="Calibri" w:hAnsi="Calibri" w:cs="Calibri"/>
                <w:color w:val="000000"/>
                <w:position w:val="-3"/>
              </w:rPr>
              <w:t>Number Affirmed on Appeal</w:t>
            </w:r>
          </w:p>
        </w:tc>
        <w:tc>
          <w:tcPr>
            <w:tcW w:w="209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8092D85" w14:textId="77777777" w:rsidR="003D39F3" w:rsidRDefault="006662CF">
            <w:pPr>
              <w:spacing w:after="160" w:line="214" w:lineRule="auto"/>
              <w:jc w:val="center"/>
              <w:textAlignment w:val="center"/>
            </w:pPr>
            <w:r>
              <w:rPr>
                <w:rFonts w:ascii="Calibri" w:eastAsia="Calibri" w:hAnsi="Calibri" w:cs="Calibri"/>
                <w:color w:val="000000"/>
                <w:position w:val="-3"/>
              </w:rPr>
              <w:t>Number Partially Affirmed &amp; Partially Reversed/Remanded on Appeal</w:t>
            </w:r>
          </w:p>
        </w:tc>
        <w:tc>
          <w:tcPr>
            <w:tcW w:w="209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244665" w14:textId="77777777" w:rsidR="003D39F3" w:rsidRDefault="006662CF">
            <w:pPr>
              <w:spacing w:after="160" w:line="214" w:lineRule="auto"/>
              <w:jc w:val="center"/>
              <w:textAlignment w:val="center"/>
            </w:pPr>
            <w:r>
              <w:rPr>
                <w:rFonts w:ascii="Calibri" w:eastAsia="Calibri" w:hAnsi="Calibri" w:cs="Calibri"/>
                <w:color w:val="000000"/>
                <w:position w:val="-3"/>
              </w:rPr>
              <w:t>Number Completely Reversed/Remanded on Appeal</w:t>
            </w:r>
          </w:p>
        </w:tc>
        <w:tc>
          <w:tcPr>
            <w:tcW w:w="147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1AD6CED" w14:textId="77777777" w:rsidR="003D39F3" w:rsidRDefault="006662CF">
            <w:pPr>
              <w:spacing w:after="160" w:line="214" w:lineRule="auto"/>
              <w:jc w:val="center"/>
              <w:textAlignment w:val="center"/>
            </w:pPr>
            <w:r>
              <w:rPr>
                <w:rFonts w:ascii="Calibri" w:eastAsia="Calibri" w:hAnsi="Calibri" w:cs="Calibri"/>
                <w:color w:val="000000"/>
                <w:position w:val="-3"/>
              </w:rPr>
              <w:t>Number of Appeals Closed for Other Reasons</w:t>
            </w:r>
          </w:p>
        </w:tc>
        <w:tc>
          <w:tcPr>
            <w:tcW w:w="11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538B0F0"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145DA84C"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16C96BF"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DDFEB89"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25BD1E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90F47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EFF801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AE23D7D" w14:textId="77777777" w:rsidR="003D39F3" w:rsidRDefault="006662CF">
            <w:pPr>
              <w:spacing w:after="160" w:line="214" w:lineRule="auto"/>
              <w:jc w:val="right"/>
              <w:textAlignment w:val="center"/>
            </w:pPr>
            <w:r>
              <w:rPr>
                <w:rFonts w:ascii="Calibri" w:eastAsia="Calibri" w:hAnsi="Calibri" w:cs="Calibri"/>
                <w:color w:val="000000"/>
                <w:position w:val="-3"/>
              </w:rPr>
              <w:t>1</w:t>
            </w:r>
          </w:p>
        </w:tc>
      </w:tr>
      <w:tr w:rsidR="003D39F3" w14:paraId="6C1D6A66" w14:textId="77777777" w:rsidTr="00E84803">
        <w:tc>
          <w:tcPr>
            <w:tcW w:w="157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80E34D0"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40CFB2A"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10C2772"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51E1D5"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25182AB"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C0EBAB4" w14:textId="77777777" w:rsidR="003D39F3" w:rsidRDefault="006662CF">
            <w:pPr>
              <w:spacing w:after="160" w:line="214" w:lineRule="auto"/>
              <w:jc w:val="right"/>
              <w:textAlignment w:val="center"/>
            </w:pPr>
            <w:r>
              <w:rPr>
                <w:rFonts w:ascii="Calibri" w:eastAsia="Calibri" w:hAnsi="Calibri" w:cs="Calibri"/>
                <w:color w:val="000000"/>
                <w:position w:val="-3"/>
              </w:rPr>
              <w:t>1</w:t>
            </w:r>
          </w:p>
        </w:tc>
      </w:tr>
    </w:tbl>
    <w:p w14:paraId="3F87B12F"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010BCB9E" w14:textId="77777777">
        <w:tc>
          <w:tcPr>
            <w:tcW w:w="8550" w:type="dxa"/>
            <w:tcMar>
              <w:top w:w="0" w:type="auto"/>
              <w:left w:w="0" w:type="auto"/>
              <w:bottom w:w="0" w:type="auto"/>
              <w:right w:w="0" w:type="auto"/>
            </w:tcMar>
            <w:vAlign w:val="bottom"/>
          </w:tcPr>
          <w:p w14:paraId="53A521BA" w14:textId="77777777" w:rsidR="003D39F3" w:rsidRDefault="003D39F3">
            <w:pPr>
              <w:spacing w:after="160" w:line="214" w:lineRule="auto"/>
              <w:textAlignment w:val="bottom"/>
            </w:pPr>
          </w:p>
        </w:tc>
      </w:tr>
    </w:tbl>
    <w:p w14:paraId="1DCA0CDE" w14:textId="77777777" w:rsidR="00E84803" w:rsidRDefault="00E84803">
      <w:pPr>
        <w:spacing w:after="160" w:line="214" w:lineRule="auto"/>
        <w:rPr>
          <w:rFonts w:ascii="Calibri" w:eastAsia="Calibri" w:hAnsi="Calibri" w:cs="Calibri"/>
          <w:b/>
          <w:bCs/>
          <w:color w:val="000000"/>
        </w:rPr>
      </w:pPr>
    </w:p>
    <w:p w14:paraId="54BFEB7F" w14:textId="77777777" w:rsidR="00E84803" w:rsidRDefault="00E84803">
      <w:pPr>
        <w:spacing w:after="160" w:line="214" w:lineRule="auto"/>
        <w:rPr>
          <w:rFonts w:ascii="Calibri" w:eastAsia="Calibri" w:hAnsi="Calibri" w:cs="Calibri"/>
          <w:b/>
          <w:bCs/>
          <w:color w:val="000000"/>
        </w:rPr>
      </w:pPr>
    </w:p>
    <w:p w14:paraId="431BF451" w14:textId="77777777" w:rsidR="00E84803" w:rsidRDefault="00E84803">
      <w:pPr>
        <w:spacing w:after="160" w:line="214" w:lineRule="auto"/>
        <w:rPr>
          <w:rFonts w:ascii="Calibri" w:eastAsia="Calibri" w:hAnsi="Calibri" w:cs="Calibri"/>
          <w:b/>
          <w:bCs/>
          <w:color w:val="000000"/>
        </w:rPr>
      </w:pPr>
    </w:p>
    <w:p w14:paraId="3C8F2738" w14:textId="61BA4CAA" w:rsidR="003D39F3" w:rsidRDefault="006662CF">
      <w:pPr>
        <w:spacing w:after="160" w:line="214" w:lineRule="auto"/>
      </w:pPr>
      <w:r>
        <w:rPr>
          <w:rFonts w:ascii="Calibri" w:eastAsia="Calibri" w:hAnsi="Calibri" w:cs="Calibri"/>
          <w:b/>
          <w:bCs/>
          <w:color w:val="000000"/>
        </w:rPr>
        <w:lastRenderedPageBreak/>
        <w:t>VI.C.(1). REASONS FOR DENIAL ON APPEAL -- NUMBER OF TIMES EXEMPTIONS APPLIED</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2"/>
        <w:gridCol w:w="475"/>
        <w:gridCol w:w="475"/>
        <w:gridCol w:w="475"/>
        <w:gridCol w:w="475"/>
        <w:gridCol w:w="475"/>
        <w:gridCol w:w="475"/>
        <w:gridCol w:w="589"/>
        <w:gridCol w:w="581"/>
        <w:gridCol w:w="579"/>
        <w:gridCol w:w="597"/>
        <w:gridCol w:w="569"/>
        <w:gridCol w:w="563"/>
        <w:gridCol w:w="475"/>
        <w:gridCol w:w="475"/>
      </w:tblGrid>
      <w:tr w:rsidR="003D39F3" w14:paraId="1DB84D86" w14:textId="77777777" w:rsidTr="00E84803">
        <w:tc>
          <w:tcPr>
            <w:tcW w:w="127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BD1887F"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6E5B0F" w14:textId="77777777" w:rsidR="003D39F3" w:rsidRDefault="006662CF">
            <w:pPr>
              <w:spacing w:after="160" w:line="214" w:lineRule="auto"/>
              <w:jc w:val="center"/>
              <w:textAlignment w:val="center"/>
            </w:pPr>
            <w:r>
              <w:rPr>
                <w:rFonts w:ascii="Calibri" w:eastAsia="Calibri" w:hAnsi="Calibri" w:cs="Calibri"/>
                <w:color w:val="000000"/>
                <w:position w:val="-3"/>
              </w:rPr>
              <w:t>Ex. 1</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4A83016" w14:textId="77777777" w:rsidR="003D39F3" w:rsidRDefault="006662CF">
            <w:pPr>
              <w:spacing w:after="160" w:line="214" w:lineRule="auto"/>
              <w:jc w:val="center"/>
              <w:textAlignment w:val="center"/>
            </w:pPr>
            <w:r>
              <w:rPr>
                <w:rFonts w:ascii="Calibri" w:eastAsia="Calibri" w:hAnsi="Calibri" w:cs="Calibri"/>
                <w:color w:val="000000"/>
                <w:position w:val="-3"/>
              </w:rPr>
              <w:t>Ex. 2</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49631B" w14:textId="77777777" w:rsidR="003D39F3" w:rsidRDefault="006662CF">
            <w:pPr>
              <w:spacing w:after="160" w:line="214" w:lineRule="auto"/>
              <w:jc w:val="center"/>
              <w:textAlignment w:val="center"/>
            </w:pPr>
            <w:r>
              <w:rPr>
                <w:rFonts w:ascii="Calibri" w:eastAsia="Calibri" w:hAnsi="Calibri" w:cs="Calibri"/>
                <w:color w:val="000000"/>
                <w:position w:val="-3"/>
              </w:rPr>
              <w:t>Ex. 3</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16BD59A" w14:textId="77777777" w:rsidR="003D39F3" w:rsidRDefault="006662CF">
            <w:pPr>
              <w:spacing w:after="160" w:line="214" w:lineRule="auto"/>
              <w:jc w:val="center"/>
              <w:textAlignment w:val="center"/>
            </w:pPr>
            <w:r>
              <w:rPr>
                <w:rFonts w:ascii="Calibri" w:eastAsia="Calibri" w:hAnsi="Calibri" w:cs="Calibri"/>
                <w:color w:val="000000"/>
                <w:position w:val="-3"/>
              </w:rPr>
              <w:t>Ex. 4</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EE6A22" w14:textId="77777777" w:rsidR="003D39F3" w:rsidRDefault="006662CF">
            <w:pPr>
              <w:spacing w:after="160" w:line="214" w:lineRule="auto"/>
              <w:jc w:val="center"/>
              <w:textAlignment w:val="center"/>
            </w:pPr>
            <w:r>
              <w:rPr>
                <w:rFonts w:ascii="Calibri" w:eastAsia="Calibri" w:hAnsi="Calibri" w:cs="Calibri"/>
                <w:color w:val="000000"/>
                <w:position w:val="-3"/>
              </w:rPr>
              <w:t>Ex. 5</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6A777C" w14:textId="77777777" w:rsidR="003D39F3" w:rsidRDefault="006662CF">
            <w:pPr>
              <w:spacing w:after="160" w:line="214" w:lineRule="auto"/>
              <w:jc w:val="center"/>
              <w:textAlignment w:val="center"/>
            </w:pPr>
            <w:r>
              <w:rPr>
                <w:rFonts w:ascii="Calibri" w:eastAsia="Calibri" w:hAnsi="Calibri" w:cs="Calibri"/>
                <w:color w:val="000000"/>
                <w:position w:val="-3"/>
              </w:rPr>
              <w:t>Ex. 6</w:t>
            </w:r>
          </w:p>
        </w:tc>
        <w:tc>
          <w:tcPr>
            <w:tcW w:w="58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076C7C8" w14:textId="77777777" w:rsidR="003D39F3" w:rsidRDefault="006662CF">
            <w:pPr>
              <w:spacing w:after="160" w:line="214" w:lineRule="auto"/>
              <w:jc w:val="center"/>
              <w:textAlignment w:val="center"/>
            </w:pPr>
            <w:r>
              <w:rPr>
                <w:rFonts w:ascii="Calibri" w:eastAsia="Calibri" w:hAnsi="Calibri" w:cs="Calibri"/>
                <w:color w:val="000000"/>
                <w:position w:val="-3"/>
              </w:rPr>
              <w:t>Ex. 7(A)</w:t>
            </w:r>
          </w:p>
        </w:tc>
        <w:tc>
          <w:tcPr>
            <w:tcW w:w="58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7DB278A" w14:textId="77777777" w:rsidR="003D39F3" w:rsidRDefault="006662CF">
            <w:pPr>
              <w:spacing w:after="160" w:line="214" w:lineRule="auto"/>
              <w:jc w:val="center"/>
              <w:textAlignment w:val="center"/>
            </w:pPr>
            <w:r>
              <w:rPr>
                <w:rFonts w:ascii="Calibri" w:eastAsia="Calibri" w:hAnsi="Calibri" w:cs="Calibri"/>
                <w:color w:val="000000"/>
                <w:position w:val="-3"/>
              </w:rPr>
              <w:t>Ex. 7(B)</w:t>
            </w:r>
          </w:p>
        </w:tc>
        <w:tc>
          <w:tcPr>
            <w:tcW w:w="57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88917B" w14:textId="77777777" w:rsidR="003D39F3" w:rsidRDefault="006662CF">
            <w:pPr>
              <w:spacing w:after="160" w:line="214" w:lineRule="auto"/>
              <w:jc w:val="center"/>
              <w:textAlignment w:val="center"/>
            </w:pPr>
            <w:r>
              <w:rPr>
                <w:rFonts w:ascii="Calibri" w:eastAsia="Calibri" w:hAnsi="Calibri" w:cs="Calibri"/>
                <w:color w:val="000000"/>
                <w:position w:val="-3"/>
              </w:rPr>
              <w:t>Ex. 7(C)</w:t>
            </w:r>
          </w:p>
        </w:tc>
        <w:tc>
          <w:tcPr>
            <w:tcW w:w="59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B41E5F1" w14:textId="77777777" w:rsidR="003D39F3" w:rsidRDefault="006662CF">
            <w:pPr>
              <w:spacing w:after="160" w:line="214" w:lineRule="auto"/>
              <w:jc w:val="center"/>
              <w:textAlignment w:val="center"/>
            </w:pPr>
            <w:r>
              <w:rPr>
                <w:rFonts w:ascii="Calibri" w:eastAsia="Calibri" w:hAnsi="Calibri" w:cs="Calibri"/>
                <w:color w:val="000000"/>
                <w:position w:val="-3"/>
              </w:rPr>
              <w:t>Ex. 7(D)</w:t>
            </w:r>
          </w:p>
        </w:tc>
        <w:tc>
          <w:tcPr>
            <w:tcW w:w="56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1F0240" w14:textId="77777777" w:rsidR="003D39F3" w:rsidRDefault="006662CF">
            <w:pPr>
              <w:spacing w:after="160" w:line="214" w:lineRule="auto"/>
              <w:jc w:val="center"/>
              <w:textAlignment w:val="center"/>
            </w:pPr>
            <w:r>
              <w:rPr>
                <w:rFonts w:ascii="Calibri" w:eastAsia="Calibri" w:hAnsi="Calibri" w:cs="Calibri"/>
                <w:color w:val="000000"/>
                <w:position w:val="-3"/>
              </w:rPr>
              <w:t>Ex. 7(E)</w:t>
            </w:r>
          </w:p>
        </w:tc>
        <w:tc>
          <w:tcPr>
            <w:tcW w:w="56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2A637D4" w14:textId="77777777" w:rsidR="003D39F3" w:rsidRDefault="006662CF">
            <w:pPr>
              <w:spacing w:after="160" w:line="214" w:lineRule="auto"/>
              <w:jc w:val="center"/>
              <w:textAlignment w:val="center"/>
            </w:pPr>
            <w:r>
              <w:rPr>
                <w:rFonts w:ascii="Calibri" w:eastAsia="Calibri" w:hAnsi="Calibri" w:cs="Calibri"/>
                <w:color w:val="000000"/>
                <w:position w:val="-3"/>
              </w:rPr>
              <w:t>Ex. 7(F)</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DB88D0A" w14:textId="77777777" w:rsidR="003D39F3" w:rsidRDefault="006662CF">
            <w:pPr>
              <w:spacing w:after="160" w:line="214" w:lineRule="auto"/>
              <w:jc w:val="center"/>
              <w:textAlignment w:val="center"/>
            </w:pPr>
            <w:r>
              <w:rPr>
                <w:rFonts w:ascii="Calibri" w:eastAsia="Calibri" w:hAnsi="Calibri" w:cs="Calibri"/>
                <w:color w:val="000000"/>
                <w:position w:val="-3"/>
              </w:rPr>
              <w:t>Ex. 8</w:t>
            </w:r>
          </w:p>
        </w:tc>
        <w:tc>
          <w:tcPr>
            <w:tcW w:w="4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C07AE59" w14:textId="77777777" w:rsidR="003D39F3" w:rsidRDefault="006662CF">
            <w:pPr>
              <w:spacing w:after="160" w:line="214" w:lineRule="auto"/>
              <w:jc w:val="center"/>
              <w:textAlignment w:val="center"/>
            </w:pPr>
            <w:r>
              <w:rPr>
                <w:rFonts w:ascii="Calibri" w:eastAsia="Calibri" w:hAnsi="Calibri" w:cs="Calibri"/>
                <w:color w:val="000000"/>
                <w:position w:val="-3"/>
              </w:rPr>
              <w:t>Ex. 9</w:t>
            </w:r>
          </w:p>
        </w:tc>
      </w:tr>
      <w:tr w:rsidR="003D39F3" w14:paraId="4EC13582"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282C234"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D612B6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3CA87C1"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BC6A439"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E96DF8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D09CFB9"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C72E75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F20D29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3C8FB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36393D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E2C5A5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692289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02B63F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BA80A5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A0E013"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3BA94AC5" w14:textId="77777777" w:rsidTr="00E84803">
        <w:tc>
          <w:tcPr>
            <w:tcW w:w="127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2E98C3"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7A7573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C8D14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811B93C"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FBF2DC"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A0C760"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90D857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6C60D0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6EECDD7"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25B741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9817F07"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F3263A"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60E747C"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39784BA"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6CB9895"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68A63BB5"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56583FD7" w14:textId="77777777">
        <w:tc>
          <w:tcPr>
            <w:tcW w:w="8550" w:type="dxa"/>
            <w:tcMar>
              <w:top w:w="0" w:type="auto"/>
              <w:left w:w="0" w:type="auto"/>
              <w:bottom w:w="0" w:type="auto"/>
              <w:right w:w="0" w:type="auto"/>
            </w:tcMar>
            <w:vAlign w:val="bottom"/>
          </w:tcPr>
          <w:p w14:paraId="4C4D8E48" w14:textId="77777777" w:rsidR="003D39F3" w:rsidRDefault="003D39F3">
            <w:pPr>
              <w:spacing w:after="160" w:line="214" w:lineRule="auto"/>
              <w:textAlignment w:val="bottom"/>
            </w:pPr>
          </w:p>
        </w:tc>
      </w:tr>
    </w:tbl>
    <w:p w14:paraId="1295F339" w14:textId="77777777" w:rsidR="003D39F3" w:rsidRDefault="006662CF">
      <w:pPr>
        <w:spacing w:after="160" w:line="214" w:lineRule="auto"/>
      </w:pPr>
      <w:r>
        <w:rPr>
          <w:rFonts w:ascii="Calibri" w:eastAsia="Calibri" w:hAnsi="Calibri" w:cs="Calibri"/>
          <w:b/>
          <w:bCs/>
          <w:color w:val="000000"/>
        </w:rPr>
        <w:t>VI.C.(2). REASONS FOR DENIAL ON APPEAL -- REASONS OTHER THAN EXEMPTIONS</w:t>
      </w:r>
    </w:p>
    <w:tbl>
      <w:tblPr>
        <w:tblStyle w:val="TableGridPHPDOCX"/>
        <w:tblW w:w="12736"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33"/>
        <w:gridCol w:w="1000"/>
        <w:gridCol w:w="1223"/>
        <w:gridCol w:w="900"/>
        <w:gridCol w:w="1239"/>
        <w:gridCol w:w="1058"/>
        <w:gridCol w:w="865"/>
        <w:gridCol w:w="1066"/>
        <w:gridCol w:w="1048"/>
        <w:gridCol w:w="1167"/>
        <w:gridCol w:w="966"/>
      </w:tblGrid>
      <w:tr w:rsidR="003D39F3" w14:paraId="553F5627"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5A30566"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93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12DFAA" w14:textId="77777777" w:rsidR="003D39F3" w:rsidRDefault="006662CF">
            <w:pPr>
              <w:spacing w:after="160" w:line="214" w:lineRule="auto"/>
              <w:jc w:val="center"/>
              <w:textAlignment w:val="center"/>
            </w:pPr>
            <w:r>
              <w:rPr>
                <w:rFonts w:ascii="Calibri" w:eastAsia="Calibri" w:hAnsi="Calibri" w:cs="Calibri"/>
                <w:color w:val="000000"/>
                <w:position w:val="-3"/>
              </w:rPr>
              <w:t>No Records</w:t>
            </w:r>
          </w:p>
        </w:tc>
        <w:tc>
          <w:tcPr>
            <w:tcW w:w="100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11B4CC8" w14:textId="77777777" w:rsidR="003D39F3" w:rsidRDefault="006662CF">
            <w:pPr>
              <w:spacing w:after="160" w:line="214" w:lineRule="auto"/>
              <w:jc w:val="center"/>
              <w:textAlignment w:val="center"/>
            </w:pPr>
            <w:r>
              <w:rPr>
                <w:rFonts w:ascii="Calibri" w:eastAsia="Calibri" w:hAnsi="Calibri" w:cs="Calibri"/>
                <w:color w:val="000000"/>
                <w:position w:val="-3"/>
              </w:rPr>
              <w:t>Records Referred at Initial Request Level</w:t>
            </w:r>
          </w:p>
        </w:tc>
        <w:tc>
          <w:tcPr>
            <w:tcW w:w="122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F5D6E33" w14:textId="77777777" w:rsidR="003D39F3" w:rsidRDefault="006662CF">
            <w:pPr>
              <w:spacing w:after="160" w:line="214" w:lineRule="auto"/>
              <w:jc w:val="center"/>
              <w:textAlignment w:val="center"/>
            </w:pPr>
            <w:r>
              <w:rPr>
                <w:rFonts w:ascii="Calibri" w:eastAsia="Calibri" w:hAnsi="Calibri" w:cs="Calibri"/>
                <w:color w:val="000000"/>
                <w:position w:val="-3"/>
              </w:rPr>
              <w:t>Request Withdrawn</w:t>
            </w:r>
          </w:p>
        </w:tc>
        <w:tc>
          <w:tcPr>
            <w:tcW w:w="90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E595053" w14:textId="77777777" w:rsidR="003D39F3" w:rsidRDefault="006662CF">
            <w:pPr>
              <w:spacing w:after="160" w:line="214" w:lineRule="auto"/>
              <w:jc w:val="center"/>
              <w:textAlignment w:val="center"/>
            </w:pPr>
            <w:r>
              <w:rPr>
                <w:rFonts w:ascii="Calibri" w:eastAsia="Calibri" w:hAnsi="Calibri" w:cs="Calibri"/>
                <w:color w:val="000000"/>
                <w:position w:val="-3"/>
              </w:rPr>
              <w:t>Fee-Related Reason</w:t>
            </w:r>
          </w:p>
        </w:tc>
        <w:tc>
          <w:tcPr>
            <w:tcW w:w="123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36B6A07" w14:textId="77777777" w:rsidR="003D39F3" w:rsidRDefault="006662CF">
            <w:pPr>
              <w:spacing w:after="160" w:line="214" w:lineRule="auto"/>
              <w:jc w:val="center"/>
              <w:textAlignment w:val="center"/>
            </w:pPr>
            <w:r>
              <w:rPr>
                <w:rFonts w:ascii="Calibri" w:eastAsia="Calibri" w:hAnsi="Calibri" w:cs="Calibri"/>
                <w:color w:val="000000"/>
                <w:position w:val="-3"/>
              </w:rPr>
              <w:t>Records not Reasonably Described</w:t>
            </w:r>
          </w:p>
        </w:tc>
        <w:tc>
          <w:tcPr>
            <w:tcW w:w="105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CF5B44" w14:textId="77777777" w:rsidR="003D39F3" w:rsidRDefault="006662CF">
            <w:pPr>
              <w:spacing w:after="160" w:line="214" w:lineRule="auto"/>
              <w:jc w:val="center"/>
              <w:textAlignment w:val="center"/>
            </w:pPr>
            <w:r>
              <w:rPr>
                <w:rFonts w:ascii="Calibri" w:eastAsia="Calibri" w:hAnsi="Calibri" w:cs="Calibri"/>
                <w:color w:val="000000"/>
                <w:position w:val="-3"/>
              </w:rPr>
              <w:t>Improper Request for Other Reasons</w:t>
            </w:r>
          </w:p>
        </w:tc>
        <w:tc>
          <w:tcPr>
            <w:tcW w:w="86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FED3FE8" w14:textId="77777777" w:rsidR="003D39F3" w:rsidRDefault="006662CF">
            <w:pPr>
              <w:spacing w:after="160" w:line="214" w:lineRule="auto"/>
              <w:jc w:val="center"/>
              <w:textAlignment w:val="center"/>
            </w:pPr>
            <w:r>
              <w:rPr>
                <w:rFonts w:ascii="Calibri" w:eastAsia="Calibri" w:hAnsi="Calibri" w:cs="Calibri"/>
                <w:color w:val="000000"/>
                <w:position w:val="-3"/>
              </w:rPr>
              <w:t>Not Agency Record</w:t>
            </w:r>
          </w:p>
        </w:tc>
        <w:tc>
          <w:tcPr>
            <w:tcW w:w="106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BB97907" w14:textId="77777777" w:rsidR="003D39F3" w:rsidRDefault="006662CF">
            <w:pPr>
              <w:spacing w:after="160" w:line="214" w:lineRule="auto"/>
              <w:jc w:val="center"/>
              <w:textAlignment w:val="center"/>
            </w:pPr>
            <w:r>
              <w:rPr>
                <w:rFonts w:ascii="Calibri" w:eastAsia="Calibri" w:hAnsi="Calibri" w:cs="Calibri"/>
                <w:color w:val="000000"/>
                <w:position w:val="-3"/>
              </w:rPr>
              <w:t>Duplicate Request or Appeal</w:t>
            </w:r>
          </w:p>
        </w:tc>
        <w:tc>
          <w:tcPr>
            <w:tcW w:w="104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564E1E6" w14:textId="77777777" w:rsidR="003D39F3" w:rsidRDefault="006662CF">
            <w:pPr>
              <w:spacing w:after="160" w:line="214" w:lineRule="auto"/>
              <w:jc w:val="center"/>
              <w:textAlignment w:val="center"/>
            </w:pPr>
            <w:r>
              <w:rPr>
                <w:rFonts w:ascii="Calibri" w:eastAsia="Calibri" w:hAnsi="Calibri" w:cs="Calibri"/>
                <w:color w:val="000000"/>
                <w:position w:val="-3"/>
              </w:rPr>
              <w:t>Request in Litigation</w:t>
            </w:r>
          </w:p>
        </w:tc>
        <w:tc>
          <w:tcPr>
            <w:tcW w:w="116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A3B2506" w14:textId="77777777" w:rsidR="003D39F3" w:rsidRDefault="006662CF">
            <w:pPr>
              <w:spacing w:after="160" w:line="214" w:lineRule="auto"/>
              <w:jc w:val="center"/>
              <w:textAlignment w:val="center"/>
            </w:pPr>
            <w:r>
              <w:rPr>
                <w:rFonts w:ascii="Calibri" w:eastAsia="Calibri" w:hAnsi="Calibri" w:cs="Calibri"/>
                <w:color w:val="000000"/>
                <w:position w:val="-3"/>
              </w:rPr>
              <w:t>Appeal Based Solely on Denial of Request for Expedited Processing</w:t>
            </w:r>
          </w:p>
        </w:tc>
        <w:tc>
          <w:tcPr>
            <w:tcW w:w="96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08234E" w14:textId="77777777" w:rsidR="003D39F3" w:rsidRDefault="006662CF">
            <w:pPr>
              <w:spacing w:after="160" w:line="214" w:lineRule="auto"/>
              <w:jc w:val="center"/>
              <w:textAlignment w:val="center"/>
            </w:pPr>
            <w:r>
              <w:rPr>
                <w:rFonts w:ascii="Calibri" w:eastAsia="Calibri" w:hAnsi="Calibri" w:cs="Calibri"/>
                <w:color w:val="000000"/>
                <w:position w:val="-3"/>
              </w:rPr>
              <w:t>Other *Explain in chart below</w:t>
            </w:r>
          </w:p>
        </w:tc>
      </w:tr>
      <w:tr w:rsidR="003D39F3" w14:paraId="2BEF427D"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9D908CE"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633C39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AE3625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0400EA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47DEF5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E54711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88362E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377540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3DF44E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763C40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9637C5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A6A405"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46A62D62"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D673D4"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2264B42"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221E225"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ED5DA4"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2E2FE7"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F063CB"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C314966"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9D9A20D"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D2A97F3"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6142D34"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F16FB4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FB1E4DF"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7027D16E"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3631DF7E" w14:textId="77777777">
        <w:tc>
          <w:tcPr>
            <w:tcW w:w="8550" w:type="dxa"/>
            <w:tcMar>
              <w:top w:w="0" w:type="auto"/>
              <w:left w:w="0" w:type="auto"/>
              <w:bottom w:w="0" w:type="auto"/>
              <w:right w:w="0" w:type="auto"/>
            </w:tcMar>
            <w:vAlign w:val="bottom"/>
          </w:tcPr>
          <w:p w14:paraId="429A5814" w14:textId="77777777" w:rsidR="003D39F3" w:rsidRDefault="003D39F3">
            <w:pPr>
              <w:spacing w:after="160" w:line="214" w:lineRule="auto"/>
              <w:textAlignment w:val="bottom"/>
            </w:pPr>
          </w:p>
        </w:tc>
      </w:tr>
    </w:tbl>
    <w:p w14:paraId="5171C311" w14:textId="77777777" w:rsidR="00E84803" w:rsidRDefault="00E84803">
      <w:pPr>
        <w:spacing w:after="160" w:line="214" w:lineRule="auto"/>
        <w:rPr>
          <w:rFonts w:ascii="Calibri" w:eastAsia="Calibri" w:hAnsi="Calibri" w:cs="Calibri"/>
          <w:b/>
          <w:bCs/>
          <w:color w:val="000000"/>
        </w:rPr>
      </w:pPr>
    </w:p>
    <w:p w14:paraId="0A22B01E" w14:textId="77777777" w:rsidR="00E84803" w:rsidRDefault="00E84803">
      <w:pPr>
        <w:spacing w:after="160" w:line="214" w:lineRule="auto"/>
        <w:rPr>
          <w:rFonts w:ascii="Calibri" w:eastAsia="Calibri" w:hAnsi="Calibri" w:cs="Calibri"/>
          <w:b/>
          <w:bCs/>
          <w:color w:val="000000"/>
        </w:rPr>
      </w:pPr>
    </w:p>
    <w:p w14:paraId="60BE79DA" w14:textId="77777777" w:rsidR="00E84803" w:rsidRDefault="00E84803">
      <w:pPr>
        <w:spacing w:after="160" w:line="214" w:lineRule="auto"/>
        <w:rPr>
          <w:rFonts w:ascii="Calibri" w:eastAsia="Calibri" w:hAnsi="Calibri" w:cs="Calibri"/>
          <w:b/>
          <w:bCs/>
          <w:color w:val="000000"/>
        </w:rPr>
      </w:pPr>
    </w:p>
    <w:p w14:paraId="3257B1A7" w14:textId="6FCB2E5C" w:rsidR="003D39F3" w:rsidRDefault="006662CF">
      <w:pPr>
        <w:spacing w:after="160" w:line="214" w:lineRule="auto"/>
      </w:pPr>
      <w:r>
        <w:rPr>
          <w:rFonts w:ascii="Calibri" w:eastAsia="Calibri" w:hAnsi="Calibri" w:cs="Calibri"/>
          <w:b/>
          <w:bCs/>
          <w:color w:val="000000"/>
        </w:rPr>
        <w:lastRenderedPageBreak/>
        <w:t>VI.C.(3). REASONS FOR DENIAL ON APPEAL -- "OTHER" REASONS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8"/>
        <w:gridCol w:w="4474"/>
        <w:gridCol w:w="1255"/>
        <w:gridCol w:w="1013"/>
      </w:tblGrid>
      <w:tr w:rsidR="003D39F3" w14:paraId="57CF5ADB" w14:textId="77777777" w:rsidTr="00E84803">
        <w:tc>
          <w:tcPr>
            <w:tcW w:w="174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700900E"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452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BA36997" w14:textId="77777777" w:rsidR="003D39F3" w:rsidRDefault="006662CF">
            <w:pPr>
              <w:spacing w:after="160" w:line="214" w:lineRule="auto"/>
              <w:jc w:val="center"/>
              <w:textAlignment w:val="center"/>
            </w:pPr>
            <w:r>
              <w:rPr>
                <w:rFonts w:ascii="Calibri" w:eastAsia="Calibri" w:hAnsi="Calibri" w:cs="Calibri"/>
                <w:color w:val="000000"/>
                <w:position w:val="-3"/>
              </w:rPr>
              <w:t xml:space="preserve">Description of "Other" Reasons for Denial on Appeal from Chart </w:t>
            </w:r>
            <w:proofErr w:type="gramStart"/>
            <w:r>
              <w:rPr>
                <w:rFonts w:ascii="Calibri" w:eastAsia="Calibri" w:hAnsi="Calibri" w:cs="Calibri"/>
                <w:color w:val="000000"/>
                <w:position w:val="-3"/>
              </w:rPr>
              <w:t>C(</w:t>
            </w:r>
            <w:proofErr w:type="gramEnd"/>
            <w:r>
              <w:rPr>
                <w:rFonts w:ascii="Calibri" w:eastAsia="Calibri" w:hAnsi="Calibri" w:cs="Calibri"/>
                <w:color w:val="000000"/>
                <w:position w:val="-3"/>
              </w:rPr>
              <w:t>2)</w:t>
            </w:r>
          </w:p>
        </w:tc>
        <w:tc>
          <w:tcPr>
            <w:tcW w:w="126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7168D09" w14:textId="77777777" w:rsidR="003D39F3" w:rsidRDefault="006662CF">
            <w:pPr>
              <w:spacing w:after="160" w:line="214" w:lineRule="auto"/>
              <w:jc w:val="center"/>
              <w:textAlignment w:val="center"/>
            </w:pPr>
            <w:r>
              <w:rPr>
                <w:rFonts w:ascii="Calibri" w:eastAsia="Calibri" w:hAnsi="Calibri" w:cs="Calibri"/>
                <w:color w:val="000000"/>
                <w:position w:val="-3"/>
              </w:rPr>
              <w:t>Number of Times "Other" Reason Was Relied Upon</w:t>
            </w:r>
          </w:p>
        </w:tc>
        <w:tc>
          <w:tcPr>
            <w:tcW w:w="101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72D8189"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22D6E307"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tcPr>
          <w:p w14:paraId="48DD6796" w14:textId="77777777" w:rsidR="003D39F3" w:rsidRDefault="006662CF">
            <w:pPr>
              <w:spacing w:after="160" w:line="214" w:lineRule="auto"/>
              <w:textAlignment w:val="top"/>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0DBD223" w14:textId="77777777" w:rsidR="003D39F3" w:rsidRDefault="006662CF">
            <w:pPr>
              <w:spacing w:after="160" w:line="214" w:lineRule="auto"/>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C19711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7145A3F"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7F64E04A"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8D0499A"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9A46C6A" w14:textId="77777777" w:rsidR="003D39F3" w:rsidRDefault="006662CF">
            <w:pPr>
              <w:spacing w:after="160" w:line="214" w:lineRule="auto"/>
              <w:textAlignment w:val="center"/>
            </w:pPr>
            <w:r>
              <w:rPr>
                <w:rFonts w:ascii="Calibri" w:eastAsia="Calibri" w:hAnsi="Calibri" w:cs="Calibri"/>
                <w:color w:val="000000"/>
                <w:position w:val="-3"/>
              </w:rPr>
              <w:t> </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3E005B0" w14:textId="77777777" w:rsidR="003D39F3" w:rsidRDefault="006662CF">
            <w:pPr>
              <w:spacing w:after="160" w:line="214" w:lineRule="auto"/>
              <w:textAlignment w:val="center"/>
            </w:pPr>
            <w:r>
              <w:rPr>
                <w:rFonts w:ascii="Calibri" w:eastAsia="Calibri" w:hAnsi="Calibri" w:cs="Calibri"/>
                <w:color w:val="000000"/>
                <w:position w:val="-3"/>
              </w:rPr>
              <w:t> </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46E8FD"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5BFD616E"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7AB4807C" w14:textId="77777777">
        <w:tc>
          <w:tcPr>
            <w:tcW w:w="8550" w:type="dxa"/>
            <w:tcMar>
              <w:top w:w="0" w:type="auto"/>
              <w:left w:w="0" w:type="auto"/>
              <w:bottom w:w="0" w:type="auto"/>
              <w:right w:w="0" w:type="auto"/>
            </w:tcMar>
            <w:vAlign w:val="bottom"/>
          </w:tcPr>
          <w:p w14:paraId="228F9E31" w14:textId="77777777" w:rsidR="003D39F3" w:rsidRDefault="003D39F3">
            <w:pPr>
              <w:spacing w:after="160" w:line="214" w:lineRule="auto"/>
              <w:textAlignment w:val="bottom"/>
            </w:pPr>
          </w:p>
        </w:tc>
      </w:tr>
    </w:tbl>
    <w:p w14:paraId="79B20835" w14:textId="77777777" w:rsidR="003D39F3" w:rsidRDefault="006662CF">
      <w:pPr>
        <w:spacing w:after="160" w:line="214" w:lineRule="auto"/>
      </w:pPr>
      <w:r>
        <w:rPr>
          <w:rFonts w:ascii="Calibri" w:eastAsia="Calibri" w:hAnsi="Calibri" w:cs="Calibri"/>
          <w:b/>
          <w:bCs/>
          <w:color w:val="000000"/>
        </w:rPr>
        <w:t>VI.C.(4). RESPONSE TIME FOR ADMINISTRATIVE APPEALS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10"/>
        <w:gridCol w:w="1710"/>
        <w:gridCol w:w="1710"/>
        <w:gridCol w:w="1710"/>
        <w:gridCol w:w="1710"/>
      </w:tblGrid>
      <w:tr w:rsidR="003D39F3" w14:paraId="19954158"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33E6319"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B6C6C55"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984BFD6"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C06619"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419B72D"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r>
      <w:tr w:rsidR="003D39F3" w14:paraId="753D8A0F"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F89A86"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54CBA15"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B8B8255"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213D463"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DC7CE2D" w14:textId="77777777" w:rsidR="003D39F3" w:rsidRDefault="006662CF">
            <w:pPr>
              <w:spacing w:after="160" w:line="214" w:lineRule="auto"/>
              <w:jc w:val="right"/>
              <w:textAlignment w:val="bottom"/>
            </w:pPr>
            <w:r>
              <w:rPr>
                <w:rFonts w:ascii="Calibri" w:eastAsia="Calibri" w:hAnsi="Calibri" w:cs="Calibri"/>
                <w:color w:val="000000"/>
              </w:rPr>
              <w:t>23</w:t>
            </w:r>
          </w:p>
        </w:tc>
      </w:tr>
      <w:tr w:rsidR="003D39F3" w14:paraId="30781EAB"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E64913"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18E3FD6"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33B7BA"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01C4340" w14:textId="77777777" w:rsidR="003D39F3" w:rsidRDefault="006662CF">
            <w:pPr>
              <w:spacing w:after="160" w:line="214" w:lineRule="auto"/>
              <w:jc w:val="right"/>
              <w:textAlignment w:val="bottom"/>
            </w:pPr>
            <w:r>
              <w:rPr>
                <w:rFonts w:ascii="Calibri" w:eastAsia="Calibri" w:hAnsi="Calibri" w:cs="Calibri"/>
                <w:color w:val="000000"/>
              </w:rPr>
              <w:t>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74C9835" w14:textId="77777777" w:rsidR="003D39F3" w:rsidRDefault="006662CF">
            <w:pPr>
              <w:spacing w:after="160" w:line="214" w:lineRule="auto"/>
              <w:jc w:val="right"/>
              <w:textAlignment w:val="bottom"/>
            </w:pPr>
            <w:r>
              <w:rPr>
                <w:rFonts w:ascii="Calibri" w:eastAsia="Calibri" w:hAnsi="Calibri" w:cs="Calibri"/>
                <w:color w:val="000000"/>
              </w:rPr>
              <w:t>23</w:t>
            </w:r>
          </w:p>
        </w:tc>
      </w:tr>
    </w:tbl>
    <w:p w14:paraId="0B3D6030"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2A3AC0B2" w14:textId="77777777">
        <w:tc>
          <w:tcPr>
            <w:tcW w:w="8550" w:type="dxa"/>
            <w:tcMar>
              <w:top w:w="0" w:type="auto"/>
              <w:left w:w="0" w:type="auto"/>
              <w:bottom w:w="0" w:type="auto"/>
              <w:right w:w="0" w:type="auto"/>
            </w:tcMar>
            <w:vAlign w:val="bottom"/>
          </w:tcPr>
          <w:p w14:paraId="4C9FD1A7" w14:textId="77777777" w:rsidR="003D39F3" w:rsidRDefault="003D39F3">
            <w:pPr>
              <w:spacing w:after="160" w:line="214" w:lineRule="auto"/>
              <w:textAlignment w:val="bottom"/>
            </w:pPr>
          </w:p>
        </w:tc>
      </w:tr>
    </w:tbl>
    <w:p w14:paraId="1CD7C7A9" w14:textId="77777777" w:rsidR="00E84803" w:rsidRDefault="00E84803">
      <w:pPr>
        <w:spacing w:after="160" w:line="214" w:lineRule="auto"/>
        <w:rPr>
          <w:rFonts w:ascii="Calibri" w:eastAsia="Calibri" w:hAnsi="Calibri" w:cs="Calibri"/>
          <w:b/>
          <w:bCs/>
          <w:color w:val="000000"/>
        </w:rPr>
      </w:pPr>
    </w:p>
    <w:p w14:paraId="0D6BB952" w14:textId="77777777" w:rsidR="00E84803" w:rsidRDefault="00E84803">
      <w:pPr>
        <w:spacing w:after="160" w:line="214" w:lineRule="auto"/>
        <w:rPr>
          <w:rFonts w:ascii="Calibri" w:eastAsia="Calibri" w:hAnsi="Calibri" w:cs="Calibri"/>
          <w:b/>
          <w:bCs/>
          <w:color w:val="000000"/>
        </w:rPr>
      </w:pPr>
    </w:p>
    <w:p w14:paraId="3FCE38CA" w14:textId="77777777" w:rsidR="00E84803" w:rsidRDefault="00E84803">
      <w:pPr>
        <w:spacing w:after="160" w:line="214" w:lineRule="auto"/>
        <w:rPr>
          <w:rFonts w:ascii="Calibri" w:eastAsia="Calibri" w:hAnsi="Calibri" w:cs="Calibri"/>
          <w:b/>
          <w:bCs/>
          <w:color w:val="000000"/>
        </w:rPr>
      </w:pPr>
    </w:p>
    <w:p w14:paraId="025C0335" w14:textId="77777777" w:rsidR="00E84803" w:rsidRDefault="00E84803">
      <w:pPr>
        <w:spacing w:after="160" w:line="214" w:lineRule="auto"/>
        <w:rPr>
          <w:rFonts w:ascii="Calibri" w:eastAsia="Calibri" w:hAnsi="Calibri" w:cs="Calibri"/>
          <w:b/>
          <w:bCs/>
          <w:color w:val="000000"/>
        </w:rPr>
      </w:pPr>
    </w:p>
    <w:p w14:paraId="2AFF3C04" w14:textId="656582E9" w:rsidR="003D39F3" w:rsidRDefault="006662CF">
      <w:pPr>
        <w:spacing w:after="160" w:line="214" w:lineRule="auto"/>
      </w:pPr>
      <w:r>
        <w:rPr>
          <w:rFonts w:ascii="Calibri" w:eastAsia="Calibri" w:hAnsi="Calibri" w:cs="Calibri"/>
          <w:b/>
          <w:bCs/>
          <w:color w:val="000000"/>
        </w:rPr>
        <w:lastRenderedPageBreak/>
        <w:t>VI.C.(5). TEN OLDEST PENDING ADMINISTRATIVE APPEALS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93"/>
        <w:gridCol w:w="1009"/>
        <w:gridCol w:w="840"/>
        <w:gridCol w:w="571"/>
        <w:gridCol w:w="571"/>
        <w:gridCol w:w="571"/>
        <w:gridCol w:w="571"/>
        <w:gridCol w:w="571"/>
        <w:gridCol w:w="571"/>
        <w:gridCol w:w="571"/>
        <w:gridCol w:w="571"/>
        <w:gridCol w:w="840"/>
      </w:tblGrid>
      <w:tr w:rsidR="003D39F3" w14:paraId="3E2EB6C0" w14:textId="77777777" w:rsidTr="00E84803">
        <w:tc>
          <w:tcPr>
            <w:tcW w:w="128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0D3C77"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98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6D587BB" w14:textId="77777777" w:rsidR="003D39F3" w:rsidRDefault="006662CF">
            <w:pPr>
              <w:spacing w:after="160" w:line="214" w:lineRule="auto"/>
              <w:jc w:val="center"/>
              <w:textAlignment w:val="center"/>
            </w:pPr>
            <w:r>
              <w:rPr>
                <w:rFonts w:ascii="Calibri" w:eastAsia="Calibri" w:hAnsi="Calibri" w:cs="Calibri"/>
                <w:color w:val="000000"/>
                <w:position w:val="-3"/>
              </w:rPr>
              <w:t> </w:t>
            </w:r>
          </w:p>
        </w:tc>
        <w:tc>
          <w:tcPr>
            <w:tcW w:w="84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C4FD5A" w14:textId="77777777" w:rsidR="003D39F3" w:rsidRDefault="006662CF">
            <w:pPr>
              <w:spacing w:after="160" w:line="214" w:lineRule="auto"/>
              <w:jc w:val="center"/>
              <w:textAlignment w:val="center"/>
            </w:pPr>
            <w:r>
              <w:rPr>
                <w:rFonts w:ascii="Calibri" w:eastAsia="Calibri" w:hAnsi="Calibri" w:cs="Calibri"/>
                <w:color w:val="000000"/>
                <w:position w:val="-3"/>
              </w:rPr>
              <w:t>10th Oldest Appeal</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385F9B" w14:textId="77777777" w:rsidR="003D39F3" w:rsidRDefault="006662CF">
            <w:pPr>
              <w:spacing w:after="160" w:line="214" w:lineRule="auto"/>
              <w:jc w:val="center"/>
              <w:textAlignment w:val="center"/>
            </w:pPr>
            <w:r>
              <w:rPr>
                <w:rFonts w:ascii="Calibri" w:eastAsia="Calibri" w:hAnsi="Calibri" w:cs="Calibri"/>
                <w:color w:val="000000"/>
                <w:position w:val="-3"/>
              </w:rPr>
              <w:t>9th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B8852A" w14:textId="77777777" w:rsidR="003D39F3" w:rsidRDefault="006662CF">
            <w:pPr>
              <w:spacing w:after="160" w:line="214" w:lineRule="auto"/>
              <w:jc w:val="center"/>
              <w:textAlignment w:val="center"/>
            </w:pPr>
            <w:r>
              <w:rPr>
                <w:rFonts w:ascii="Calibri" w:eastAsia="Calibri" w:hAnsi="Calibri" w:cs="Calibri"/>
                <w:color w:val="000000"/>
                <w:position w:val="-3"/>
              </w:rPr>
              <w:t>8th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2D97D83" w14:textId="77777777" w:rsidR="003D39F3" w:rsidRDefault="006662CF">
            <w:pPr>
              <w:spacing w:after="160" w:line="214" w:lineRule="auto"/>
              <w:jc w:val="center"/>
              <w:textAlignment w:val="center"/>
            </w:pPr>
            <w:r>
              <w:rPr>
                <w:rFonts w:ascii="Calibri" w:eastAsia="Calibri" w:hAnsi="Calibri" w:cs="Calibri"/>
                <w:color w:val="000000"/>
                <w:position w:val="-3"/>
              </w:rPr>
              <w:t>7th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CB101F4" w14:textId="77777777" w:rsidR="003D39F3" w:rsidRDefault="006662CF">
            <w:pPr>
              <w:spacing w:after="160" w:line="214" w:lineRule="auto"/>
              <w:jc w:val="center"/>
              <w:textAlignment w:val="center"/>
            </w:pPr>
            <w:r>
              <w:rPr>
                <w:rFonts w:ascii="Calibri" w:eastAsia="Calibri" w:hAnsi="Calibri" w:cs="Calibri"/>
                <w:color w:val="000000"/>
                <w:position w:val="-3"/>
              </w:rPr>
              <w:t>6th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A4AEC1" w14:textId="77777777" w:rsidR="003D39F3" w:rsidRDefault="006662CF">
            <w:pPr>
              <w:spacing w:after="160" w:line="214" w:lineRule="auto"/>
              <w:jc w:val="center"/>
              <w:textAlignment w:val="center"/>
            </w:pPr>
            <w:r>
              <w:rPr>
                <w:rFonts w:ascii="Calibri" w:eastAsia="Calibri" w:hAnsi="Calibri" w:cs="Calibri"/>
                <w:color w:val="000000"/>
                <w:position w:val="-3"/>
              </w:rPr>
              <w:t>5th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1D0F608" w14:textId="77777777" w:rsidR="003D39F3" w:rsidRDefault="006662CF">
            <w:pPr>
              <w:spacing w:after="160" w:line="214" w:lineRule="auto"/>
              <w:jc w:val="center"/>
              <w:textAlignment w:val="center"/>
            </w:pPr>
            <w:r>
              <w:rPr>
                <w:rFonts w:ascii="Calibri" w:eastAsia="Calibri" w:hAnsi="Calibri" w:cs="Calibri"/>
                <w:color w:val="000000"/>
                <w:position w:val="-3"/>
              </w:rPr>
              <w:t>4th</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87B7B88" w14:textId="77777777" w:rsidR="003D39F3" w:rsidRDefault="006662CF">
            <w:pPr>
              <w:spacing w:after="160" w:line="214" w:lineRule="auto"/>
              <w:jc w:val="center"/>
              <w:textAlignment w:val="center"/>
            </w:pPr>
            <w:r>
              <w:rPr>
                <w:rFonts w:ascii="Calibri" w:eastAsia="Calibri" w:hAnsi="Calibri" w:cs="Calibri"/>
                <w:color w:val="000000"/>
                <w:position w:val="-3"/>
              </w:rPr>
              <w:t>3rd</w:t>
            </w:r>
          </w:p>
        </w:tc>
        <w:tc>
          <w:tcPr>
            <w:tcW w:w="57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43ED618" w14:textId="77777777" w:rsidR="003D39F3" w:rsidRDefault="006662CF">
            <w:pPr>
              <w:spacing w:after="160" w:line="214" w:lineRule="auto"/>
              <w:jc w:val="center"/>
              <w:textAlignment w:val="center"/>
            </w:pPr>
            <w:r>
              <w:rPr>
                <w:rFonts w:ascii="Calibri" w:eastAsia="Calibri" w:hAnsi="Calibri" w:cs="Calibri"/>
                <w:color w:val="000000"/>
                <w:position w:val="-3"/>
              </w:rPr>
              <w:t>2nd</w:t>
            </w:r>
          </w:p>
        </w:tc>
        <w:tc>
          <w:tcPr>
            <w:tcW w:w="84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A80758" w14:textId="77777777" w:rsidR="003D39F3" w:rsidRDefault="006662CF">
            <w:pPr>
              <w:spacing w:after="160" w:line="214" w:lineRule="auto"/>
              <w:jc w:val="center"/>
              <w:textAlignment w:val="center"/>
            </w:pPr>
            <w:r>
              <w:rPr>
                <w:rFonts w:ascii="Calibri" w:eastAsia="Calibri" w:hAnsi="Calibri" w:cs="Calibri"/>
                <w:color w:val="000000"/>
                <w:position w:val="-3"/>
              </w:rPr>
              <w:t>Oldest Appeal</w:t>
            </w:r>
          </w:p>
        </w:tc>
      </w:tr>
      <w:tr w:rsidR="003D39F3" w14:paraId="1D1F32F1" w14:textId="77777777">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125C04A"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04E96DF" w14:textId="77777777" w:rsidR="003D39F3" w:rsidRDefault="006662CF">
            <w:pPr>
              <w:spacing w:after="160" w:line="214" w:lineRule="auto"/>
              <w:jc w:val="center"/>
              <w:textAlignment w:val="center"/>
            </w:pPr>
            <w:r>
              <w:rPr>
                <w:rFonts w:ascii="Calibri" w:eastAsia="Calibri" w:hAnsi="Calibri" w:cs="Calibri"/>
                <w:color w:val="000000"/>
                <w:position w:val="-3"/>
              </w:rPr>
              <w:t>Date of Appeal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1FEC78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382ED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46A2142"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8AC66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4EB41B4"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04464C4"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ADA8CE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D5BF0E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B3695BA"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1AF469"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62397199" w14:textId="77777777">
        <w:tc>
          <w:tcPr>
            <w:tcW w:w="0" w:type="auto"/>
            <w:vMerge/>
            <w:tcBorders>
              <w:top w:val="inset" w:sz="7" w:space="0" w:color="0F243E"/>
              <w:left w:val="inset" w:sz="7" w:space="0" w:color="auto"/>
              <w:bottom w:val="inset" w:sz="7" w:space="0" w:color="auto"/>
              <w:right w:val="inset" w:sz="7" w:space="0" w:color="auto"/>
            </w:tcBorders>
          </w:tcPr>
          <w:p w14:paraId="50F21660" w14:textId="77777777" w:rsidR="003D39F3" w:rsidRDefault="003D39F3"/>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2513E02" w14:textId="77777777" w:rsidR="003D39F3" w:rsidRDefault="006662CF">
            <w:pPr>
              <w:spacing w:after="160" w:line="214" w:lineRule="auto"/>
              <w:jc w:val="center"/>
              <w:textAlignment w:val="center"/>
            </w:pPr>
            <w:r>
              <w:rPr>
                <w:rFonts w:ascii="Calibri" w:eastAsia="Calibri" w:hAnsi="Calibri" w:cs="Calibri"/>
                <w:color w:val="000000"/>
                <w:position w:val="-3"/>
              </w:rPr>
              <w:t>Number of Days Pending</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1C4CA7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597F4E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19AE1D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DD6B71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13BD4B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F5C29A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DB6B5D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56B18EE"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8A826D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E80CA1"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48C44924" w14:textId="77777777">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C7F730"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262C8E7" w14:textId="77777777" w:rsidR="003D39F3" w:rsidRDefault="006662CF">
            <w:pPr>
              <w:spacing w:after="160" w:line="214" w:lineRule="auto"/>
              <w:jc w:val="center"/>
              <w:textAlignment w:val="center"/>
            </w:pPr>
            <w:r>
              <w:rPr>
                <w:rFonts w:ascii="Calibri" w:eastAsia="Calibri" w:hAnsi="Calibri" w:cs="Calibri"/>
                <w:color w:val="000000"/>
                <w:position w:val="-3"/>
              </w:rPr>
              <w:t>Date of Appeal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2C1FEF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5E1FCC"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0F68A1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D1C319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DA6CE7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34B5AA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CE1DE7B"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02113C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FFFFC1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A7655BF"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7EFD1103" w14:textId="77777777">
        <w:tc>
          <w:tcPr>
            <w:tcW w:w="0" w:type="auto"/>
            <w:vMerge/>
            <w:tcBorders>
              <w:top w:val="inset" w:sz="7" w:space="0" w:color="0F243E"/>
              <w:left w:val="inset" w:sz="7" w:space="0" w:color="auto"/>
              <w:bottom w:val="inset" w:sz="7" w:space="0" w:color="auto"/>
              <w:right w:val="inset" w:sz="7" w:space="0" w:color="auto"/>
            </w:tcBorders>
          </w:tcPr>
          <w:p w14:paraId="2D36D23B" w14:textId="77777777" w:rsidR="003D39F3" w:rsidRDefault="003D39F3"/>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B2BE758" w14:textId="77777777" w:rsidR="003D39F3" w:rsidRDefault="006662CF">
            <w:pPr>
              <w:spacing w:after="160" w:line="214" w:lineRule="auto"/>
              <w:jc w:val="center"/>
              <w:textAlignment w:val="center"/>
            </w:pPr>
            <w:r>
              <w:rPr>
                <w:rFonts w:ascii="Calibri" w:eastAsia="Calibri" w:hAnsi="Calibri" w:cs="Calibri"/>
                <w:color w:val="000000"/>
                <w:position w:val="-3"/>
              </w:rPr>
              <w:t>Number of Days Pending</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E56E08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EF7DE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FBE7E0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9F5D4D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6F3378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BA57CA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ABC10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19D3F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7E6303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D51E6E" w14:textId="77777777" w:rsidR="003D39F3" w:rsidRDefault="006662CF">
            <w:pPr>
              <w:spacing w:after="160" w:line="214" w:lineRule="auto"/>
              <w:jc w:val="right"/>
              <w:textAlignment w:val="bottom"/>
            </w:pPr>
            <w:r>
              <w:rPr>
                <w:rFonts w:ascii="Calibri" w:eastAsia="Calibri" w:hAnsi="Calibri" w:cs="Calibri"/>
                <w:color w:val="000000"/>
              </w:rPr>
              <w:t>0</w:t>
            </w:r>
          </w:p>
        </w:tc>
      </w:tr>
    </w:tbl>
    <w:tbl>
      <w:tblPr>
        <w:tblStyle w:val="NormalTablePHPDOCX"/>
        <w:tblW w:w="8550" w:type="dxa"/>
        <w:tblInd w:w="108" w:type="dxa"/>
        <w:tblLook w:val="04A0" w:firstRow="1" w:lastRow="0" w:firstColumn="1" w:lastColumn="0" w:noHBand="0" w:noVBand="1"/>
      </w:tblPr>
      <w:tblGrid>
        <w:gridCol w:w="8550"/>
      </w:tblGrid>
      <w:tr w:rsidR="003D39F3" w14:paraId="329A8AB2" w14:textId="77777777">
        <w:tc>
          <w:tcPr>
            <w:tcW w:w="8550" w:type="dxa"/>
            <w:tcMar>
              <w:top w:w="0" w:type="auto"/>
              <w:left w:w="0" w:type="auto"/>
              <w:bottom w:w="0" w:type="auto"/>
              <w:right w:w="0" w:type="auto"/>
            </w:tcMar>
            <w:vAlign w:val="bottom"/>
          </w:tcPr>
          <w:p w14:paraId="27B3AA57" w14:textId="77777777" w:rsidR="003D39F3" w:rsidRDefault="003D39F3">
            <w:pPr>
              <w:spacing w:after="160" w:line="214" w:lineRule="auto"/>
              <w:textAlignment w:val="bottom"/>
            </w:pPr>
          </w:p>
        </w:tc>
      </w:tr>
    </w:tbl>
    <w:p w14:paraId="6DC7A641" w14:textId="77777777" w:rsidR="003D39F3" w:rsidRDefault="006662CF">
      <w:pPr>
        <w:spacing w:after="160" w:line="214" w:lineRule="auto"/>
      </w:pPr>
      <w:r>
        <w:rPr>
          <w:rFonts w:ascii="Calibri" w:eastAsia="Calibri" w:hAnsi="Calibri" w:cs="Calibri"/>
          <w:b/>
          <w:bCs/>
          <w:color w:val="000000"/>
        </w:rPr>
        <w:t>VII.A. FOIA REQUESTS -- RESPONSE TIME FOR ALL PROCESSED PERFECTED REQUESTS</w:t>
      </w:r>
    </w:p>
    <w:tbl>
      <w:tblPr>
        <w:tblStyle w:val="TableGridPHPDOCX"/>
        <w:tblW w:w="1269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52"/>
        <w:gridCol w:w="952"/>
        <w:gridCol w:w="952"/>
        <w:gridCol w:w="952"/>
        <w:gridCol w:w="952"/>
        <w:gridCol w:w="952"/>
        <w:gridCol w:w="952"/>
        <w:gridCol w:w="952"/>
        <w:gridCol w:w="952"/>
        <w:gridCol w:w="952"/>
        <w:gridCol w:w="952"/>
        <w:gridCol w:w="952"/>
      </w:tblGrid>
      <w:tr w:rsidR="003D39F3" w14:paraId="07D1DF37" w14:textId="77777777" w:rsidTr="00E84803">
        <w:tc>
          <w:tcPr>
            <w:tcW w:w="1271"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FFDAE70"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219E80A" w14:textId="77777777" w:rsidR="003D39F3" w:rsidRDefault="006662CF">
            <w:pPr>
              <w:spacing w:after="160" w:line="214" w:lineRule="auto"/>
              <w:jc w:val="center"/>
              <w:textAlignment w:val="center"/>
            </w:pPr>
            <w:r>
              <w:rPr>
                <w:rFonts w:ascii="Calibri" w:eastAsia="Calibri" w:hAnsi="Calibri" w:cs="Calibri"/>
                <w:color w:val="000000"/>
                <w:position w:val="-3"/>
              </w:rPr>
              <w:t>SIMPLE</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6E789F2" w14:textId="77777777" w:rsidR="003D39F3" w:rsidRDefault="006662CF">
            <w:pPr>
              <w:spacing w:after="160" w:line="214" w:lineRule="auto"/>
              <w:jc w:val="center"/>
              <w:textAlignment w:val="center"/>
            </w:pPr>
            <w:r>
              <w:rPr>
                <w:rFonts w:ascii="Calibri" w:eastAsia="Calibri" w:hAnsi="Calibri" w:cs="Calibri"/>
                <w:color w:val="000000"/>
                <w:position w:val="-3"/>
              </w:rPr>
              <w:t>COMPLEX</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BA3D93D" w14:textId="77777777" w:rsidR="003D39F3" w:rsidRDefault="006662CF">
            <w:pPr>
              <w:spacing w:after="160" w:line="214" w:lineRule="auto"/>
              <w:jc w:val="center"/>
              <w:textAlignment w:val="center"/>
            </w:pPr>
            <w:r>
              <w:rPr>
                <w:rFonts w:ascii="Calibri" w:eastAsia="Calibri" w:hAnsi="Calibri" w:cs="Calibri"/>
                <w:color w:val="000000"/>
                <w:position w:val="-3"/>
              </w:rPr>
              <w:t>EXPEDITED PROCESSING</w:t>
            </w:r>
          </w:p>
        </w:tc>
      </w:tr>
      <w:tr w:rsidR="003D39F3" w14:paraId="4D6DEC26" w14:textId="77777777" w:rsidTr="00E84803">
        <w:tc>
          <w:tcPr>
            <w:tcW w:w="0" w:type="auto"/>
            <w:vMerge/>
            <w:tcBorders>
              <w:top w:val="inset" w:sz="7" w:space="0" w:color="0F243E"/>
              <w:left w:val="inset" w:sz="7" w:space="0" w:color="auto"/>
              <w:bottom w:val="inset" w:sz="7" w:space="0" w:color="auto"/>
              <w:right w:val="inset" w:sz="7" w:space="0" w:color="auto"/>
            </w:tcBorders>
          </w:tcPr>
          <w:p w14:paraId="196D03BF" w14:textId="77777777" w:rsidR="003D39F3" w:rsidRDefault="003D39F3"/>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63563CC"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9423F6F"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D885341"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1EE947E"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C3823B"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F68172D"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4E2264"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B8A38B5"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0AE648D"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D54452C"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EE7B8F"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C06D6DF"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r>
      <w:tr w:rsidR="003D39F3" w14:paraId="745FEDFA"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093E0E"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9E672B" w14:textId="77777777" w:rsidR="003D39F3" w:rsidRDefault="006662CF">
            <w:pPr>
              <w:spacing w:after="160" w:line="214" w:lineRule="auto"/>
              <w:jc w:val="right"/>
              <w:textAlignment w:val="bottom"/>
            </w:pPr>
            <w:r>
              <w:rPr>
                <w:rFonts w:ascii="Calibri" w:eastAsia="Calibri" w:hAnsi="Calibri" w:cs="Calibri"/>
                <w:color w:val="000000"/>
              </w:rPr>
              <w:t>37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E8AC6B" w14:textId="77777777" w:rsidR="003D39F3" w:rsidRDefault="006662CF">
            <w:pPr>
              <w:spacing w:after="160" w:line="214" w:lineRule="auto"/>
              <w:jc w:val="right"/>
              <w:textAlignment w:val="bottom"/>
            </w:pPr>
            <w:r>
              <w:rPr>
                <w:rFonts w:ascii="Calibri" w:eastAsia="Calibri" w:hAnsi="Calibri" w:cs="Calibri"/>
                <w:color w:val="000000"/>
              </w:rPr>
              <w:t>43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A2B6FDE"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F6F802C" w14:textId="77777777" w:rsidR="003D39F3" w:rsidRDefault="006662CF">
            <w:pPr>
              <w:spacing w:after="160" w:line="214" w:lineRule="auto"/>
              <w:jc w:val="right"/>
              <w:textAlignment w:val="bottom"/>
            </w:pPr>
            <w:r>
              <w:rPr>
                <w:rFonts w:ascii="Calibri" w:eastAsia="Calibri" w:hAnsi="Calibri" w:cs="Calibri"/>
                <w:color w:val="000000"/>
              </w:rPr>
              <w:t>122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39500D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4CE38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EC1CC8B"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BD0DF2B"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0E330A"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C8C5E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F5BE18A"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2E849B2"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2330DB9A"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F39987E"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F9BD93C" w14:textId="77777777" w:rsidR="003D39F3" w:rsidRDefault="006662CF">
            <w:pPr>
              <w:spacing w:after="160" w:line="214" w:lineRule="auto"/>
              <w:jc w:val="right"/>
              <w:textAlignment w:val="bottom"/>
            </w:pPr>
            <w:r>
              <w:rPr>
                <w:rFonts w:ascii="Calibri" w:eastAsia="Calibri" w:hAnsi="Calibri" w:cs="Calibri"/>
                <w:color w:val="000000"/>
              </w:rPr>
              <w:t>37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E9CD3C" w14:textId="77777777" w:rsidR="003D39F3" w:rsidRDefault="006662CF">
            <w:pPr>
              <w:spacing w:after="160" w:line="214" w:lineRule="auto"/>
              <w:jc w:val="right"/>
              <w:textAlignment w:val="bottom"/>
            </w:pPr>
            <w:r>
              <w:rPr>
                <w:rFonts w:ascii="Calibri" w:eastAsia="Calibri" w:hAnsi="Calibri" w:cs="Calibri"/>
                <w:color w:val="000000"/>
              </w:rPr>
              <w:t>43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C7322C7"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80A1E09" w14:textId="77777777" w:rsidR="003D39F3" w:rsidRDefault="006662CF">
            <w:pPr>
              <w:spacing w:after="160" w:line="214" w:lineRule="auto"/>
              <w:jc w:val="right"/>
              <w:textAlignment w:val="bottom"/>
            </w:pPr>
            <w:r>
              <w:rPr>
                <w:rFonts w:ascii="Calibri" w:eastAsia="Calibri" w:hAnsi="Calibri" w:cs="Calibri"/>
                <w:color w:val="000000"/>
              </w:rPr>
              <w:t>122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72F0EC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3566AB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547DAF2"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0A75D3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FB0D981"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E951CBA"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7BF6F1"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3BD60A1" w14:textId="77777777" w:rsidR="003D39F3" w:rsidRDefault="006662CF">
            <w:pPr>
              <w:spacing w:after="160" w:line="214" w:lineRule="auto"/>
              <w:jc w:val="right"/>
              <w:textAlignment w:val="bottom"/>
            </w:pPr>
            <w:r>
              <w:rPr>
                <w:rFonts w:ascii="Calibri" w:eastAsia="Calibri" w:hAnsi="Calibri" w:cs="Calibri"/>
                <w:color w:val="000000"/>
              </w:rPr>
              <w:t>N/A</w:t>
            </w:r>
          </w:p>
        </w:tc>
      </w:tr>
    </w:tbl>
    <w:p w14:paraId="246577FE"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4C0072B0" w14:textId="77777777">
        <w:tc>
          <w:tcPr>
            <w:tcW w:w="8550" w:type="dxa"/>
            <w:tcMar>
              <w:top w:w="0" w:type="auto"/>
              <w:left w:w="0" w:type="auto"/>
              <w:bottom w:w="0" w:type="auto"/>
              <w:right w:w="0" w:type="auto"/>
            </w:tcMar>
            <w:vAlign w:val="bottom"/>
          </w:tcPr>
          <w:p w14:paraId="63B904F7" w14:textId="77777777" w:rsidR="003D39F3" w:rsidRDefault="003D39F3">
            <w:pPr>
              <w:spacing w:after="160" w:line="214" w:lineRule="auto"/>
              <w:textAlignment w:val="bottom"/>
            </w:pPr>
          </w:p>
        </w:tc>
      </w:tr>
    </w:tbl>
    <w:p w14:paraId="08C8F75A" w14:textId="77777777" w:rsidR="00E84803" w:rsidRDefault="00E84803">
      <w:pPr>
        <w:spacing w:after="160" w:line="214" w:lineRule="auto"/>
        <w:rPr>
          <w:rFonts w:ascii="Calibri" w:eastAsia="Calibri" w:hAnsi="Calibri" w:cs="Calibri"/>
          <w:b/>
          <w:bCs/>
          <w:color w:val="000000"/>
        </w:rPr>
      </w:pPr>
    </w:p>
    <w:p w14:paraId="483CA68C" w14:textId="1EF3C493" w:rsidR="003D39F3" w:rsidRDefault="006662CF">
      <w:pPr>
        <w:spacing w:after="160" w:line="214" w:lineRule="auto"/>
      </w:pPr>
      <w:r>
        <w:rPr>
          <w:rFonts w:ascii="Calibri" w:eastAsia="Calibri" w:hAnsi="Calibri" w:cs="Calibri"/>
          <w:b/>
          <w:bCs/>
          <w:color w:val="000000"/>
        </w:rPr>
        <w:lastRenderedPageBreak/>
        <w:t>VII.B. PROCESSED REQUESTS -- RESPONSE TIME FOR PERFECTED REQUESTS IN WHICH INFORMATION WAS GRANTED</w:t>
      </w:r>
    </w:p>
    <w:tbl>
      <w:tblPr>
        <w:tblStyle w:val="TableGridPHPDOCX"/>
        <w:tblW w:w="1269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52"/>
        <w:gridCol w:w="952"/>
        <w:gridCol w:w="952"/>
        <w:gridCol w:w="952"/>
        <w:gridCol w:w="952"/>
        <w:gridCol w:w="952"/>
        <w:gridCol w:w="952"/>
        <w:gridCol w:w="952"/>
        <w:gridCol w:w="952"/>
        <w:gridCol w:w="952"/>
        <w:gridCol w:w="952"/>
        <w:gridCol w:w="952"/>
      </w:tblGrid>
      <w:tr w:rsidR="003D39F3" w14:paraId="73337C77" w14:textId="77777777" w:rsidTr="00E84803">
        <w:tc>
          <w:tcPr>
            <w:tcW w:w="1271"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015D13"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5C7DFD" w14:textId="77777777" w:rsidR="003D39F3" w:rsidRDefault="006662CF">
            <w:pPr>
              <w:spacing w:after="160" w:line="214" w:lineRule="auto"/>
              <w:jc w:val="center"/>
              <w:textAlignment w:val="center"/>
            </w:pPr>
            <w:r>
              <w:rPr>
                <w:rFonts w:ascii="Calibri" w:eastAsia="Calibri" w:hAnsi="Calibri" w:cs="Calibri"/>
                <w:color w:val="000000"/>
                <w:position w:val="-3"/>
              </w:rPr>
              <w:t>SIMPLE</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5A35D0" w14:textId="77777777" w:rsidR="003D39F3" w:rsidRDefault="006662CF">
            <w:pPr>
              <w:spacing w:after="160" w:line="214" w:lineRule="auto"/>
              <w:jc w:val="center"/>
              <w:textAlignment w:val="center"/>
            </w:pPr>
            <w:r>
              <w:rPr>
                <w:rFonts w:ascii="Calibri" w:eastAsia="Calibri" w:hAnsi="Calibri" w:cs="Calibri"/>
                <w:color w:val="000000"/>
                <w:position w:val="-3"/>
              </w:rPr>
              <w:t>COMPLEX</w:t>
            </w:r>
          </w:p>
        </w:tc>
        <w:tc>
          <w:tcPr>
            <w:tcW w:w="3808" w:type="dxa"/>
            <w:gridSpan w:val="4"/>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CF63C7" w14:textId="77777777" w:rsidR="003D39F3" w:rsidRDefault="006662CF">
            <w:pPr>
              <w:spacing w:after="160" w:line="214" w:lineRule="auto"/>
              <w:jc w:val="center"/>
              <w:textAlignment w:val="center"/>
            </w:pPr>
            <w:r>
              <w:rPr>
                <w:rFonts w:ascii="Calibri" w:eastAsia="Calibri" w:hAnsi="Calibri" w:cs="Calibri"/>
                <w:color w:val="000000"/>
                <w:position w:val="-3"/>
              </w:rPr>
              <w:t>EXPEDITED PROCESSING</w:t>
            </w:r>
          </w:p>
        </w:tc>
      </w:tr>
      <w:tr w:rsidR="003D39F3" w14:paraId="1E557B51" w14:textId="77777777" w:rsidTr="00E84803">
        <w:tc>
          <w:tcPr>
            <w:tcW w:w="0" w:type="auto"/>
            <w:vMerge/>
            <w:tcBorders>
              <w:top w:val="inset" w:sz="7" w:space="0" w:color="0F243E"/>
              <w:left w:val="inset" w:sz="7" w:space="0" w:color="auto"/>
              <w:bottom w:val="inset" w:sz="7" w:space="0" w:color="auto"/>
              <w:right w:val="inset" w:sz="7" w:space="0" w:color="auto"/>
            </w:tcBorders>
          </w:tcPr>
          <w:p w14:paraId="193AE3C2" w14:textId="77777777" w:rsidR="003D39F3" w:rsidRDefault="003D39F3"/>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3404D24"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DC1261"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9B9E4D7"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B8CCF2B"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3F46DE7"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29031F"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7698BB0"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720A718"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B71A7C"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D7FEDEC"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FD75FA2" w14:textId="77777777" w:rsidR="003D39F3" w:rsidRDefault="006662CF">
            <w:pPr>
              <w:spacing w:after="160" w:line="214" w:lineRule="auto"/>
              <w:jc w:val="center"/>
              <w:textAlignment w:val="center"/>
            </w:pPr>
            <w:r>
              <w:rPr>
                <w:rFonts w:ascii="Calibri" w:eastAsia="Calibri" w:hAnsi="Calibri" w:cs="Calibri"/>
                <w:color w:val="000000"/>
                <w:position w:val="-3"/>
              </w:rPr>
              <w:t>Lowest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47CAF14" w14:textId="77777777" w:rsidR="003D39F3" w:rsidRDefault="006662CF">
            <w:pPr>
              <w:spacing w:after="160" w:line="214" w:lineRule="auto"/>
              <w:jc w:val="center"/>
              <w:textAlignment w:val="center"/>
            </w:pPr>
            <w:r>
              <w:rPr>
                <w:rFonts w:ascii="Calibri" w:eastAsia="Calibri" w:hAnsi="Calibri" w:cs="Calibri"/>
                <w:color w:val="000000"/>
                <w:position w:val="-3"/>
              </w:rPr>
              <w:t>Highest Number of Days</w:t>
            </w:r>
          </w:p>
        </w:tc>
      </w:tr>
      <w:tr w:rsidR="003D39F3" w14:paraId="1F98DF79"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0689F3A"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B154E0" w14:textId="77777777" w:rsidR="003D39F3" w:rsidRDefault="006662CF">
            <w:pPr>
              <w:spacing w:after="160" w:line="214" w:lineRule="auto"/>
              <w:jc w:val="right"/>
              <w:textAlignment w:val="bottom"/>
            </w:pPr>
            <w:r>
              <w:rPr>
                <w:rFonts w:ascii="Calibri" w:eastAsia="Calibri" w:hAnsi="Calibri" w:cs="Calibri"/>
                <w:color w:val="000000"/>
              </w:rPr>
              <w:t>38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12094A" w14:textId="77777777" w:rsidR="003D39F3" w:rsidRDefault="006662CF">
            <w:pPr>
              <w:spacing w:after="160" w:line="214" w:lineRule="auto"/>
              <w:jc w:val="right"/>
              <w:textAlignment w:val="bottom"/>
            </w:pPr>
            <w:r>
              <w:rPr>
                <w:rFonts w:ascii="Calibri" w:eastAsia="Calibri" w:hAnsi="Calibri" w:cs="Calibri"/>
                <w:color w:val="000000"/>
              </w:rPr>
              <w:t>50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CFB35A6"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C45EC01" w14:textId="77777777" w:rsidR="003D39F3" w:rsidRDefault="006662CF">
            <w:pPr>
              <w:spacing w:after="160" w:line="214" w:lineRule="auto"/>
              <w:jc w:val="right"/>
              <w:textAlignment w:val="bottom"/>
            </w:pPr>
            <w:r>
              <w:rPr>
                <w:rFonts w:ascii="Calibri" w:eastAsia="Calibri" w:hAnsi="Calibri" w:cs="Calibri"/>
                <w:color w:val="000000"/>
              </w:rPr>
              <w:t>122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17BE63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93C800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107C25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1B84A5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609D728"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28FFFA8"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94FC00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3877B7B"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45845ED3"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6C1EADD"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5C0C2F" w14:textId="77777777" w:rsidR="003D39F3" w:rsidRDefault="006662CF">
            <w:pPr>
              <w:spacing w:after="160" w:line="214" w:lineRule="auto"/>
              <w:jc w:val="right"/>
              <w:textAlignment w:val="bottom"/>
            </w:pPr>
            <w:r>
              <w:rPr>
                <w:rFonts w:ascii="Calibri" w:eastAsia="Calibri" w:hAnsi="Calibri" w:cs="Calibri"/>
                <w:color w:val="000000"/>
              </w:rPr>
              <w:t>38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E4C3022" w14:textId="77777777" w:rsidR="003D39F3" w:rsidRDefault="006662CF">
            <w:pPr>
              <w:spacing w:after="160" w:line="214" w:lineRule="auto"/>
              <w:jc w:val="right"/>
              <w:textAlignment w:val="bottom"/>
            </w:pPr>
            <w:r>
              <w:rPr>
                <w:rFonts w:ascii="Calibri" w:eastAsia="Calibri" w:hAnsi="Calibri" w:cs="Calibri"/>
                <w:color w:val="000000"/>
              </w:rPr>
              <w:t>50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BDF3FA5"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E999F17" w14:textId="77777777" w:rsidR="003D39F3" w:rsidRDefault="006662CF">
            <w:pPr>
              <w:spacing w:after="160" w:line="214" w:lineRule="auto"/>
              <w:jc w:val="right"/>
              <w:textAlignment w:val="bottom"/>
            </w:pPr>
            <w:r>
              <w:rPr>
                <w:rFonts w:ascii="Calibri" w:eastAsia="Calibri" w:hAnsi="Calibri" w:cs="Calibri"/>
                <w:color w:val="000000"/>
              </w:rPr>
              <w:t>122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67922D4"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039E107"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77AA45C"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700169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6F8F66"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DD0F27"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9B0F81"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AE9483" w14:textId="77777777" w:rsidR="003D39F3" w:rsidRDefault="006662CF">
            <w:pPr>
              <w:spacing w:after="160" w:line="214" w:lineRule="auto"/>
              <w:jc w:val="right"/>
              <w:textAlignment w:val="bottom"/>
            </w:pPr>
            <w:r>
              <w:rPr>
                <w:rFonts w:ascii="Calibri" w:eastAsia="Calibri" w:hAnsi="Calibri" w:cs="Calibri"/>
                <w:color w:val="000000"/>
              </w:rPr>
              <w:t>N/A</w:t>
            </w:r>
          </w:p>
        </w:tc>
      </w:tr>
    </w:tbl>
    <w:p w14:paraId="02369A99"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356E817E" w14:textId="77777777">
        <w:tc>
          <w:tcPr>
            <w:tcW w:w="8550" w:type="dxa"/>
            <w:tcMar>
              <w:top w:w="0" w:type="auto"/>
              <w:left w:w="0" w:type="auto"/>
              <w:bottom w:w="0" w:type="auto"/>
              <w:right w:w="0" w:type="auto"/>
            </w:tcMar>
            <w:vAlign w:val="bottom"/>
          </w:tcPr>
          <w:p w14:paraId="03D5A02D" w14:textId="77777777" w:rsidR="003D39F3" w:rsidRDefault="003D39F3">
            <w:pPr>
              <w:spacing w:after="160" w:line="214" w:lineRule="auto"/>
              <w:textAlignment w:val="bottom"/>
            </w:pPr>
          </w:p>
        </w:tc>
      </w:tr>
    </w:tbl>
    <w:p w14:paraId="6B6A9082" w14:textId="77777777" w:rsidR="003D39F3" w:rsidRDefault="006662CF">
      <w:pPr>
        <w:spacing w:after="160" w:line="214" w:lineRule="auto"/>
      </w:pPr>
      <w:r>
        <w:rPr>
          <w:rFonts w:ascii="Calibri" w:eastAsia="Calibri" w:hAnsi="Calibri" w:cs="Calibri"/>
          <w:b/>
          <w:bCs/>
          <w:color w:val="000000"/>
        </w:rPr>
        <w:t>VII.C. PROCESSED SIMPLE REQUESTS -- RESPONSE TIME IN DAY INCREMENTS</w:t>
      </w:r>
    </w:p>
    <w:tbl>
      <w:tblPr>
        <w:tblStyle w:val="TableGridPHPDOCX"/>
        <w:tblW w:w="10444"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643"/>
        <w:gridCol w:w="643"/>
        <w:gridCol w:w="643"/>
        <w:gridCol w:w="643"/>
        <w:gridCol w:w="643"/>
        <w:gridCol w:w="643"/>
        <w:gridCol w:w="643"/>
        <w:gridCol w:w="643"/>
        <w:gridCol w:w="643"/>
        <w:gridCol w:w="643"/>
        <w:gridCol w:w="643"/>
        <w:gridCol w:w="643"/>
        <w:gridCol w:w="661"/>
        <w:gridCol w:w="796"/>
      </w:tblGrid>
      <w:tr w:rsidR="003D39F3" w14:paraId="5362AFC9"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9D6BBE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DF3D6D9" w14:textId="77777777" w:rsidR="003D39F3" w:rsidRDefault="006662CF">
            <w:pPr>
              <w:spacing w:after="160" w:line="214" w:lineRule="auto"/>
              <w:jc w:val="center"/>
              <w:textAlignment w:val="center"/>
            </w:pPr>
            <w:r>
              <w:rPr>
                <w:rFonts w:ascii="Calibri" w:eastAsia="Calibri" w:hAnsi="Calibri" w:cs="Calibri"/>
                <w:color w:val="000000"/>
                <w:position w:val="-3"/>
              </w:rPr>
              <w:t>&lt;1-20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E8630AE" w14:textId="77777777" w:rsidR="003D39F3" w:rsidRDefault="006662CF">
            <w:pPr>
              <w:spacing w:after="160" w:line="214" w:lineRule="auto"/>
              <w:jc w:val="center"/>
              <w:textAlignment w:val="center"/>
            </w:pPr>
            <w:r>
              <w:rPr>
                <w:rFonts w:ascii="Calibri" w:eastAsia="Calibri" w:hAnsi="Calibri" w:cs="Calibri"/>
                <w:color w:val="000000"/>
                <w:position w:val="-3"/>
              </w:rPr>
              <w:t>21-40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0641C7" w14:textId="77777777" w:rsidR="003D39F3" w:rsidRDefault="006662CF">
            <w:pPr>
              <w:spacing w:after="160" w:line="214" w:lineRule="auto"/>
              <w:jc w:val="center"/>
              <w:textAlignment w:val="center"/>
            </w:pPr>
            <w:r>
              <w:rPr>
                <w:rFonts w:ascii="Calibri" w:eastAsia="Calibri" w:hAnsi="Calibri" w:cs="Calibri"/>
                <w:color w:val="000000"/>
                <w:position w:val="-3"/>
              </w:rPr>
              <w:t>41-60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4163C79" w14:textId="77777777" w:rsidR="003D39F3" w:rsidRDefault="006662CF">
            <w:pPr>
              <w:spacing w:after="160" w:line="214" w:lineRule="auto"/>
              <w:jc w:val="center"/>
              <w:textAlignment w:val="center"/>
            </w:pPr>
            <w:r>
              <w:rPr>
                <w:rFonts w:ascii="Calibri" w:eastAsia="Calibri" w:hAnsi="Calibri" w:cs="Calibri"/>
                <w:color w:val="000000"/>
                <w:position w:val="-3"/>
              </w:rPr>
              <w:t>61-80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41AA4E1" w14:textId="77777777" w:rsidR="003D39F3" w:rsidRDefault="006662CF">
            <w:pPr>
              <w:spacing w:after="160" w:line="214" w:lineRule="auto"/>
              <w:jc w:val="center"/>
              <w:textAlignment w:val="center"/>
            </w:pPr>
            <w:r>
              <w:rPr>
                <w:rFonts w:ascii="Calibri" w:eastAsia="Calibri" w:hAnsi="Calibri" w:cs="Calibri"/>
                <w:color w:val="000000"/>
                <w:position w:val="-3"/>
              </w:rPr>
              <w:t>81-100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D342B0B" w14:textId="77777777" w:rsidR="003D39F3" w:rsidRDefault="006662CF">
            <w:pPr>
              <w:spacing w:after="160" w:line="214" w:lineRule="auto"/>
              <w:jc w:val="center"/>
              <w:textAlignment w:val="center"/>
            </w:pPr>
            <w:r>
              <w:rPr>
                <w:rFonts w:ascii="Calibri" w:eastAsia="Calibri" w:hAnsi="Calibri" w:cs="Calibri"/>
                <w:color w:val="000000"/>
                <w:position w:val="-3"/>
              </w:rPr>
              <w:t>101-120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644700" w14:textId="77777777" w:rsidR="003D39F3" w:rsidRDefault="006662CF">
            <w:pPr>
              <w:spacing w:after="160" w:line="214" w:lineRule="auto"/>
              <w:jc w:val="center"/>
              <w:textAlignment w:val="center"/>
            </w:pPr>
            <w:r>
              <w:rPr>
                <w:rFonts w:ascii="Calibri" w:eastAsia="Calibri" w:hAnsi="Calibri" w:cs="Calibri"/>
                <w:color w:val="000000"/>
                <w:position w:val="-3"/>
              </w:rPr>
              <w:t>121-140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304842B" w14:textId="77777777" w:rsidR="003D39F3" w:rsidRDefault="006662CF">
            <w:pPr>
              <w:spacing w:after="160" w:line="214" w:lineRule="auto"/>
              <w:jc w:val="center"/>
              <w:textAlignment w:val="center"/>
            </w:pPr>
            <w:r>
              <w:rPr>
                <w:rFonts w:ascii="Calibri" w:eastAsia="Calibri" w:hAnsi="Calibri" w:cs="Calibri"/>
                <w:color w:val="000000"/>
                <w:position w:val="-3"/>
              </w:rPr>
              <w:t>141-160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4F562B" w14:textId="77777777" w:rsidR="003D39F3" w:rsidRDefault="006662CF">
            <w:pPr>
              <w:spacing w:after="160" w:line="214" w:lineRule="auto"/>
              <w:jc w:val="center"/>
              <w:textAlignment w:val="center"/>
            </w:pPr>
            <w:r>
              <w:rPr>
                <w:rFonts w:ascii="Calibri" w:eastAsia="Calibri" w:hAnsi="Calibri" w:cs="Calibri"/>
                <w:color w:val="000000"/>
                <w:position w:val="-3"/>
              </w:rPr>
              <w:t>161-180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1A95C80" w14:textId="77777777" w:rsidR="003D39F3" w:rsidRDefault="006662CF">
            <w:pPr>
              <w:spacing w:after="160" w:line="214" w:lineRule="auto"/>
              <w:jc w:val="center"/>
              <w:textAlignment w:val="center"/>
            </w:pPr>
            <w:r>
              <w:rPr>
                <w:rFonts w:ascii="Calibri" w:eastAsia="Calibri" w:hAnsi="Calibri" w:cs="Calibri"/>
                <w:color w:val="000000"/>
                <w:position w:val="-3"/>
              </w:rPr>
              <w:t>181-200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94E9323" w14:textId="77777777" w:rsidR="003D39F3" w:rsidRDefault="006662CF">
            <w:pPr>
              <w:spacing w:after="160" w:line="214" w:lineRule="auto"/>
              <w:jc w:val="center"/>
              <w:textAlignment w:val="center"/>
            </w:pPr>
            <w:r>
              <w:rPr>
                <w:rFonts w:ascii="Calibri" w:eastAsia="Calibri" w:hAnsi="Calibri" w:cs="Calibri"/>
                <w:color w:val="000000"/>
                <w:position w:val="-3"/>
              </w:rPr>
              <w:t>201-300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66F6A47" w14:textId="77777777" w:rsidR="003D39F3" w:rsidRDefault="006662CF">
            <w:pPr>
              <w:spacing w:after="160" w:line="214" w:lineRule="auto"/>
              <w:jc w:val="center"/>
              <w:textAlignment w:val="center"/>
            </w:pPr>
            <w:r>
              <w:rPr>
                <w:rFonts w:ascii="Calibri" w:eastAsia="Calibri" w:hAnsi="Calibri" w:cs="Calibri"/>
                <w:color w:val="000000"/>
                <w:position w:val="-3"/>
              </w:rPr>
              <w:t>301-400 Days</w:t>
            </w:r>
          </w:p>
        </w:tc>
        <w:tc>
          <w:tcPr>
            <w:tcW w:w="66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B4CE0FD" w14:textId="77777777" w:rsidR="003D39F3" w:rsidRDefault="006662CF">
            <w:pPr>
              <w:spacing w:after="160" w:line="214" w:lineRule="auto"/>
              <w:jc w:val="center"/>
              <w:textAlignment w:val="center"/>
            </w:pPr>
            <w:r>
              <w:rPr>
                <w:rFonts w:ascii="Calibri" w:eastAsia="Calibri" w:hAnsi="Calibri" w:cs="Calibri"/>
                <w:color w:val="000000"/>
                <w:position w:val="-3"/>
              </w:rPr>
              <w:t>401+</w:t>
            </w:r>
            <w:r>
              <w:rPr>
                <w:rFonts w:ascii="Calibri" w:eastAsia="Calibri" w:hAnsi="Calibri" w:cs="Calibri"/>
                <w:color w:val="000000"/>
                <w:position w:val="-3"/>
              </w:rPr>
              <w:br/>
              <w:t>Days</w:t>
            </w:r>
          </w:p>
        </w:tc>
        <w:tc>
          <w:tcPr>
            <w:tcW w:w="79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F60106A"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3393D29E"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BFEA6D6"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3531A09" w14:textId="77777777" w:rsidR="003D39F3" w:rsidRDefault="006662CF">
            <w:pPr>
              <w:spacing w:after="160" w:line="214" w:lineRule="auto"/>
              <w:jc w:val="right"/>
              <w:textAlignment w:val="bottom"/>
            </w:pPr>
            <w:r>
              <w:rPr>
                <w:rFonts w:ascii="Calibri" w:eastAsia="Calibri" w:hAnsi="Calibri" w:cs="Calibri"/>
                <w:color w:val="000000"/>
              </w:rPr>
              <w:t>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61AB13F" w14:textId="77777777" w:rsidR="003D39F3" w:rsidRDefault="006662CF">
            <w:pPr>
              <w:spacing w:after="160" w:line="214" w:lineRule="auto"/>
              <w:jc w:val="right"/>
              <w:textAlignment w:val="bottom"/>
            </w:pPr>
            <w:r>
              <w:rPr>
                <w:rFonts w:ascii="Calibri" w:eastAsia="Calibri" w:hAnsi="Calibri" w:cs="Calibri"/>
                <w:color w:val="000000"/>
              </w:rPr>
              <w:t>25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0E9FE5" w14:textId="77777777" w:rsidR="003D39F3" w:rsidRDefault="006662CF">
            <w:pPr>
              <w:spacing w:after="160" w:line="214" w:lineRule="auto"/>
              <w:jc w:val="right"/>
              <w:textAlignment w:val="bottom"/>
            </w:pPr>
            <w:r>
              <w:rPr>
                <w:rFonts w:ascii="Calibri" w:eastAsia="Calibri" w:hAnsi="Calibri" w:cs="Calibri"/>
                <w:color w:val="000000"/>
              </w:rPr>
              <w:t>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118DE26" w14:textId="77777777" w:rsidR="003D39F3" w:rsidRDefault="006662CF">
            <w:pPr>
              <w:spacing w:after="160" w:line="214" w:lineRule="auto"/>
              <w:jc w:val="right"/>
              <w:textAlignment w:val="bottom"/>
            </w:pPr>
            <w:r>
              <w:rPr>
                <w:rFonts w:ascii="Calibri" w:eastAsia="Calibri" w:hAnsi="Calibri" w:cs="Calibri"/>
                <w:color w:val="000000"/>
              </w:rPr>
              <w:t>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20F15FF" w14:textId="77777777" w:rsidR="003D39F3" w:rsidRDefault="006662CF">
            <w:pPr>
              <w:spacing w:after="160" w:line="214" w:lineRule="auto"/>
              <w:jc w:val="right"/>
              <w:textAlignment w:val="bottom"/>
            </w:pPr>
            <w:r>
              <w:rPr>
                <w:rFonts w:ascii="Calibri" w:eastAsia="Calibri" w:hAnsi="Calibri" w:cs="Calibri"/>
                <w:color w:val="000000"/>
              </w:rPr>
              <w:t>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CBA856" w14:textId="77777777" w:rsidR="003D39F3" w:rsidRDefault="006662CF">
            <w:pPr>
              <w:spacing w:after="160" w:line="214" w:lineRule="auto"/>
              <w:jc w:val="right"/>
              <w:textAlignment w:val="bottom"/>
            </w:pPr>
            <w:r>
              <w:rPr>
                <w:rFonts w:ascii="Calibri" w:eastAsia="Calibri" w:hAnsi="Calibri" w:cs="Calibri"/>
                <w:color w:val="000000"/>
              </w:rPr>
              <w:t>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B05B6C6"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5418101"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CFECA3E"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5A1A648"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574F871" w14:textId="77777777" w:rsidR="003D39F3" w:rsidRDefault="006662CF">
            <w:pPr>
              <w:spacing w:after="160" w:line="214" w:lineRule="auto"/>
              <w:jc w:val="right"/>
              <w:textAlignment w:val="bottom"/>
            </w:pPr>
            <w:r>
              <w:rPr>
                <w:rFonts w:ascii="Calibri" w:eastAsia="Calibri" w:hAnsi="Calibri" w:cs="Calibri"/>
                <w:color w:val="000000"/>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6BCA2F"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93863B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551F05" w14:textId="77777777" w:rsidR="003D39F3" w:rsidRDefault="006662CF">
            <w:pPr>
              <w:spacing w:after="160" w:line="214" w:lineRule="auto"/>
              <w:jc w:val="right"/>
              <w:textAlignment w:val="center"/>
            </w:pPr>
            <w:r>
              <w:rPr>
                <w:rFonts w:ascii="Calibri" w:eastAsia="Calibri" w:hAnsi="Calibri" w:cs="Calibri"/>
                <w:color w:val="000000"/>
                <w:position w:val="-3"/>
              </w:rPr>
              <w:t>82</w:t>
            </w:r>
          </w:p>
        </w:tc>
      </w:tr>
      <w:tr w:rsidR="003D39F3" w14:paraId="5F4E516B"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903BC08"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F51676F" w14:textId="77777777" w:rsidR="003D39F3" w:rsidRDefault="006662CF">
            <w:pPr>
              <w:spacing w:after="160" w:line="214" w:lineRule="auto"/>
              <w:jc w:val="right"/>
              <w:textAlignment w:val="center"/>
            </w:pPr>
            <w:r>
              <w:rPr>
                <w:rFonts w:ascii="Calibri" w:eastAsia="Calibri" w:hAnsi="Calibri" w:cs="Calibri"/>
                <w:color w:val="000000"/>
                <w:position w:val="-3"/>
              </w:rPr>
              <w:t>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F9CFB6" w14:textId="77777777" w:rsidR="003D39F3" w:rsidRDefault="006662CF">
            <w:pPr>
              <w:spacing w:after="160" w:line="214" w:lineRule="auto"/>
              <w:jc w:val="right"/>
              <w:textAlignment w:val="center"/>
            </w:pPr>
            <w:r>
              <w:rPr>
                <w:rFonts w:ascii="Calibri" w:eastAsia="Calibri" w:hAnsi="Calibri" w:cs="Calibri"/>
                <w:color w:val="000000"/>
                <w:position w:val="-3"/>
              </w:rPr>
              <w:t>25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A25068" w14:textId="77777777" w:rsidR="003D39F3" w:rsidRDefault="006662CF">
            <w:pPr>
              <w:spacing w:after="160" w:line="214" w:lineRule="auto"/>
              <w:jc w:val="right"/>
              <w:textAlignment w:val="center"/>
            </w:pPr>
            <w:r>
              <w:rPr>
                <w:rFonts w:ascii="Calibri" w:eastAsia="Calibri" w:hAnsi="Calibri" w:cs="Calibri"/>
                <w:color w:val="000000"/>
                <w:position w:val="-3"/>
              </w:rPr>
              <w:t>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FF39712" w14:textId="77777777" w:rsidR="003D39F3" w:rsidRDefault="006662CF">
            <w:pPr>
              <w:spacing w:after="160" w:line="214" w:lineRule="auto"/>
              <w:jc w:val="right"/>
              <w:textAlignment w:val="center"/>
            </w:pPr>
            <w:r>
              <w:rPr>
                <w:rFonts w:ascii="Calibri" w:eastAsia="Calibri" w:hAnsi="Calibri" w:cs="Calibri"/>
                <w:color w:val="000000"/>
                <w:position w:val="-3"/>
              </w:rPr>
              <w:t>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EF77FF4" w14:textId="77777777" w:rsidR="003D39F3" w:rsidRDefault="006662CF">
            <w:pPr>
              <w:spacing w:after="160" w:line="214" w:lineRule="auto"/>
              <w:jc w:val="right"/>
              <w:textAlignment w:val="center"/>
            </w:pPr>
            <w:r>
              <w:rPr>
                <w:rFonts w:ascii="Calibri" w:eastAsia="Calibri" w:hAnsi="Calibri" w:cs="Calibri"/>
                <w:color w:val="000000"/>
                <w:position w:val="-3"/>
              </w:rPr>
              <w:t>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7F49B91" w14:textId="77777777" w:rsidR="003D39F3" w:rsidRDefault="006662CF">
            <w:pPr>
              <w:spacing w:after="160" w:line="214" w:lineRule="auto"/>
              <w:jc w:val="right"/>
              <w:textAlignment w:val="center"/>
            </w:pPr>
            <w:r>
              <w:rPr>
                <w:rFonts w:ascii="Calibri" w:eastAsia="Calibri" w:hAnsi="Calibri" w:cs="Calibri"/>
                <w:color w:val="000000"/>
                <w:position w:val="-3"/>
              </w:rPr>
              <w:t>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E00E11D" w14:textId="77777777" w:rsidR="003D39F3" w:rsidRDefault="006662CF">
            <w:pPr>
              <w:spacing w:after="160" w:line="214" w:lineRule="auto"/>
              <w:jc w:val="right"/>
              <w:textAlignment w:val="center"/>
            </w:pPr>
            <w:r>
              <w:rPr>
                <w:rFonts w:ascii="Calibri" w:eastAsia="Calibri" w:hAnsi="Calibri" w:cs="Calibri"/>
                <w:color w:val="000000"/>
                <w:position w:val="-3"/>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2C914C4"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72E672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38866E"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8A116F" w14:textId="77777777" w:rsidR="003D39F3" w:rsidRDefault="006662CF">
            <w:pPr>
              <w:spacing w:after="160" w:line="214" w:lineRule="auto"/>
              <w:jc w:val="right"/>
              <w:textAlignment w:val="center"/>
            </w:pPr>
            <w:r>
              <w:rPr>
                <w:rFonts w:ascii="Calibri" w:eastAsia="Calibri" w:hAnsi="Calibri" w:cs="Calibri"/>
                <w:color w:val="000000"/>
                <w:position w:val="-3"/>
              </w:rPr>
              <w:t>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CCBC9AE" w14:textId="77777777" w:rsidR="003D39F3" w:rsidRDefault="006662CF">
            <w:pPr>
              <w:spacing w:after="160" w:line="214" w:lineRule="auto"/>
              <w:jc w:val="right"/>
              <w:textAlignment w:val="center"/>
            </w:pPr>
            <w:r>
              <w:rPr>
                <w:rFonts w:ascii="Calibri" w:eastAsia="Calibri" w:hAnsi="Calibri" w:cs="Calibri"/>
                <w:color w:val="000000"/>
                <w:position w:val="-3"/>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10509CE"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955E566" w14:textId="77777777" w:rsidR="003D39F3" w:rsidRDefault="006662CF">
            <w:pPr>
              <w:spacing w:after="160" w:line="214" w:lineRule="auto"/>
              <w:jc w:val="right"/>
              <w:textAlignment w:val="center"/>
            </w:pPr>
            <w:r>
              <w:rPr>
                <w:rFonts w:ascii="Calibri" w:eastAsia="Calibri" w:hAnsi="Calibri" w:cs="Calibri"/>
                <w:color w:val="000000"/>
                <w:position w:val="-3"/>
              </w:rPr>
              <w:t>82</w:t>
            </w:r>
          </w:p>
        </w:tc>
      </w:tr>
    </w:tbl>
    <w:tbl>
      <w:tblPr>
        <w:tblStyle w:val="NormalTablePHPDOCX"/>
        <w:tblW w:w="8550" w:type="dxa"/>
        <w:tblInd w:w="108" w:type="dxa"/>
        <w:tblLook w:val="04A0" w:firstRow="1" w:lastRow="0" w:firstColumn="1" w:lastColumn="0" w:noHBand="0" w:noVBand="1"/>
      </w:tblPr>
      <w:tblGrid>
        <w:gridCol w:w="8550"/>
      </w:tblGrid>
      <w:tr w:rsidR="003D39F3" w14:paraId="59287061" w14:textId="77777777">
        <w:tc>
          <w:tcPr>
            <w:tcW w:w="8550" w:type="dxa"/>
            <w:tcMar>
              <w:top w:w="0" w:type="auto"/>
              <w:left w:w="0" w:type="auto"/>
              <w:bottom w:w="0" w:type="auto"/>
              <w:right w:w="0" w:type="auto"/>
            </w:tcMar>
            <w:vAlign w:val="bottom"/>
          </w:tcPr>
          <w:p w14:paraId="580BD648" w14:textId="77777777" w:rsidR="003D39F3" w:rsidRDefault="003D39F3">
            <w:pPr>
              <w:spacing w:after="160" w:line="214" w:lineRule="auto"/>
              <w:textAlignment w:val="bottom"/>
            </w:pPr>
          </w:p>
        </w:tc>
      </w:tr>
    </w:tbl>
    <w:p w14:paraId="635A6E79" w14:textId="77777777" w:rsidR="00E84803" w:rsidRDefault="00E84803">
      <w:pPr>
        <w:spacing w:after="160" w:line="214" w:lineRule="auto"/>
        <w:rPr>
          <w:rFonts w:ascii="Calibri" w:eastAsia="Calibri" w:hAnsi="Calibri" w:cs="Calibri"/>
          <w:b/>
          <w:bCs/>
          <w:color w:val="000000"/>
        </w:rPr>
      </w:pPr>
    </w:p>
    <w:p w14:paraId="6A9F1A55" w14:textId="77777777" w:rsidR="00E84803" w:rsidRDefault="00E84803">
      <w:pPr>
        <w:spacing w:after="160" w:line="214" w:lineRule="auto"/>
        <w:rPr>
          <w:rFonts w:ascii="Calibri" w:eastAsia="Calibri" w:hAnsi="Calibri" w:cs="Calibri"/>
          <w:b/>
          <w:bCs/>
          <w:color w:val="000000"/>
        </w:rPr>
      </w:pPr>
    </w:p>
    <w:p w14:paraId="573939F3" w14:textId="77777777" w:rsidR="00E84803" w:rsidRDefault="00E84803">
      <w:pPr>
        <w:spacing w:after="160" w:line="214" w:lineRule="auto"/>
        <w:rPr>
          <w:rFonts w:ascii="Calibri" w:eastAsia="Calibri" w:hAnsi="Calibri" w:cs="Calibri"/>
          <w:b/>
          <w:bCs/>
          <w:color w:val="000000"/>
        </w:rPr>
      </w:pPr>
    </w:p>
    <w:p w14:paraId="0E008659" w14:textId="77777777" w:rsidR="00E84803" w:rsidRDefault="00E84803">
      <w:pPr>
        <w:spacing w:after="160" w:line="214" w:lineRule="auto"/>
        <w:rPr>
          <w:rFonts w:ascii="Calibri" w:eastAsia="Calibri" w:hAnsi="Calibri" w:cs="Calibri"/>
          <w:b/>
          <w:bCs/>
          <w:color w:val="000000"/>
        </w:rPr>
      </w:pPr>
    </w:p>
    <w:p w14:paraId="2FF1A7F9" w14:textId="77777777" w:rsidR="00E84803" w:rsidRDefault="00E84803">
      <w:pPr>
        <w:spacing w:after="160" w:line="214" w:lineRule="auto"/>
        <w:rPr>
          <w:rFonts w:ascii="Calibri" w:eastAsia="Calibri" w:hAnsi="Calibri" w:cs="Calibri"/>
          <w:b/>
          <w:bCs/>
          <w:color w:val="000000"/>
        </w:rPr>
      </w:pPr>
    </w:p>
    <w:p w14:paraId="0FE30C58" w14:textId="77777777" w:rsidR="00E84803" w:rsidRDefault="00E84803">
      <w:pPr>
        <w:spacing w:after="160" w:line="214" w:lineRule="auto"/>
        <w:rPr>
          <w:rFonts w:ascii="Calibri" w:eastAsia="Calibri" w:hAnsi="Calibri" w:cs="Calibri"/>
          <w:b/>
          <w:bCs/>
          <w:color w:val="000000"/>
        </w:rPr>
      </w:pPr>
    </w:p>
    <w:p w14:paraId="7F6C2C79" w14:textId="64C5B5F9" w:rsidR="003D39F3" w:rsidRDefault="006662CF">
      <w:pPr>
        <w:spacing w:after="160" w:line="214" w:lineRule="auto"/>
      </w:pPr>
      <w:r>
        <w:rPr>
          <w:rFonts w:ascii="Calibri" w:eastAsia="Calibri" w:hAnsi="Calibri" w:cs="Calibri"/>
          <w:b/>
          <w:bCs/>
          <w:color w:val="000000"/>
        </w:rPr>
        <w:lastRenderedPageBreak/>
        <w:t>VII.C. PROCESSED COMPLEX REQUESTS -- RESPONSE TIME IN DAY INCREMENTS</w:t>
      </w:r>
    </w:p>
    <w:tbl>
      <w:tblPr>
        <w:tblStyle w:val="TableGridPHPDOCX"/>
        <w:tblW w:w="10444"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643"/>
        <w:gridCol w:w="643"/>
        <w:gridCol w:w="643"/>
        <w:gridCol w:w="643"/>
        <w:gridCol w:w="643"/>
        <w:gridCol w:w="643"/>
        <w:gridCol w:w="643"/>
        <w:gridCol w:w="643"/>
        <w:gridCol w:w="643"/>
        <w:gridCol w:w="643"/>
        <w:gridCol w:w="643"/>
        <w:gridCol w:w="643"/>
        <w:gridCol w:w="661"/>
        <w:gridCol w:w="796"/>
      </w:tblGrid>
      <w:tr w:rsidR="003D39F3" w14:paraId="02753194"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2EF8496"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9BE4FAD" w14:textId="77777777" w:rsidR="003D39F3" w:rsidRDefault="006662CF">
            <w:pPr>
              <w:spacing w:after="160" w:line="214" w:lineRule="auto"/>
              <w:jc w:val="center"/>
              <w:textAlignment w:val="center"/>
            </w:pPr>
            <w:r>
              <w:rPr>
                <w:rFonts w:ascii="Calibri" w:eastAsia="Calibri" w:hAnsi="Calibri" w:cs="Calibri"/>
                <w:color w:val="000000"/>
                <w:position w:val="-3"/>
              </w:rPr>
              <w:t>&lt;1-20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0369E1" w14:textId="77777777" w:rsidR="003D39F3" w:rsidRDefault="006662CF">
            <w:pPr>
              <w:spacing w:after="160" w:line="214" w:lineRule="auto"/>
              <w:jc w:val="center"/>
              <w:textAlignment w:val="center"/>
            </w:pPr>
            <w:r>
              <w:rPr>
                <w:rFonts w:ascii="Calibri" w:eastAsia="Calibri" w:hAnsi="Calibri" w:cs="Calibri"/>
                <w:color w:val="000000"/>
                <w:position w:val="-3"/>
              </w:rPr>
              <w:t>21-40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01A1E7" w14:textId="77777777" w:rsidR="003D39F3" w:rsidRDefault="006662CF">
            <w:pPr>
              <w:spacing w:after="160" w:line="214" w:lineRule="auto"/>
              <w:jc w:val="center"/>
              <w:textAlignment w:val="center"/>
            </w:pPr>
            <w:r>
              <w:rPr>
                <w:rFonts w:ascii="Calibri" w:eastAsia="Calibri" w:hAnsi="Calibri" w:cs="Calibri"/>
                <w:color w:val="000000"/>
                <w:position w:val="-3"/>
              </w:rPr>
              <w:t>41-60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CACC122" w14:textId="77777777" w:rsidR="003D39F3" w:rsidRDefault="006662CF">
            <w:pPr>
              <w:spacing w:after="160" w:line="214" w:lineRule="auto"/>
              <w:jc w:val="center"/>
              <w:textAlignment w:val="center"/>
            </w:pPr>
            <w:r>
              <w:rPr>
                <w:rFonts w:ascii="Calibri" w:eastAsia="Calibri" w:hAnsi="Calibri" w:cs="Calibri"/>
                <w:color w:val="000000"/>
                <w:position w:val="-3"/>
              </w:rPr>
              <w:t>61-80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A7A0142" w14:textId="77777777" w:rsidR="003D39F3" w:rsidRDefault="006662CF">
            <w:pPr>
              <w:spacing w:after="160" w:line="214" w:lineRule="auto"/>
              <w:jc w:val="center"/>
              <w:textAlignment w:val="center"/>
            </w:pPr>
            <w:r>
              <w:rPr>
                <w:rFonts w:ascii="Calibri" w:eastAsia="Calibri" w:hAnsi="Calibri" w:cs="Calibri"/>
                <w:color w:val="000000"/>
                <w:position w:val="-3"/>
              </w:rPr>
              <w:t>81-100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58EF487" w14:textId="77777777" w:rsidR="003D39F3" w:rsidRDefault="006662CF">
            <w:pPr>
              <w:spacing w:after="160" w:line="214" w:lineRule="auto"/>
              <w:jc w:val="center"/>
              <w:textAlignment w:val="center"/>
            </w:pPr>
            <w:r>
              <w:rPr>
                <w:rFonts w:ascii="Calibri" w:eastAsia="Calibri" w:hAnsi="Calibri" w:cs="Calibri"/>
                <w:color w:val="000000"/>
                <w:position w:val="-3"/>
              </w:rPr>
              <w:t>101-120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847B7AE" w14:textId="77777777" w:rsidR="003D39F3" w:rsidRDefault="006662CF">
            <w:pPr>
              <w:spacing w:after="160" w:line="214" w:lineRule="auto"/>
              <w:jc w:val="center"/>
              <w:textAlignment w:val="center"/>
            </w:pPr>
            <w:r>
              <w:rPr>
                <w:rFonts w:ascii="Calibri" w:eastAsia="Calibri" w:hAnsi="Calibri" w:cs="Calibri"/>
                <w:color w:val="000000"/>
                <w:position w:val="-3"/>
              </w:rPr>
              <w:t>121-140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25E89D8" w14:textId="77777777" w:rsidR="003D39F3" w:rsidRDefault="006662CF">
            <w:pPr>
              <w:spacing w:after="160" w:line="214" w:lineRule="auto"/>
              <w:jc w:val="center"/>
              <w:textAlignment w:val="center"/>
            </w:pPr>
            <w:r>
              <w:rPr>
                <w:rFonts w:ascii="Calibri" w:eastAsia="Calibri" w:hAnsi="Calibri" w:cs="Calibri"/>
                <w:color w:val="000000"/>
                <w:position w:val="-3"/>
              </w:rPr>
              <w:t>141-160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FDAF212" w14:textId="77777777" w:rsidR="003D39F3" w:rsidRDefault="006662CF">
            <w:pPr>
              <w:spacing w:after="160" w:line="214" w:lineRule="auto"/>
              <w:jc w:val="center"/>
              <w:textAlignment w:val="center"/>
            </w:pPr>
            <w:r>
              <w:rPr>
                <w:rFonts w:ascii="Calibri" w:eastAsia="Calibri" w:hAnsi="Calibri" w:cs="Calibri"/>
                <w:color w:val="000000"/>
                <w:position w:val="-3"/>
              </w:rPr>
              <w:t>161-180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D8564C5" w14:textId="77777777" w:rsidR="003D39F3" w:rsidRDefault="006662CF">
            <w:pPr>
              <w:spacing w:after="160" w:line="214" w:lineRule="auto"/>
              <w:jc w:val="center"/>
              <w:textAlignment w:val="center"/>
            </w:pPr>
            <w:r>
              <w:rPr>
                <w:rFonts w:ascii="Calibri" w:eastAsia="Calibri" w:hAnsi="Calibri" w:cs="Calibri"/>
                <w:color w:val="000000"/>
                <w:position w:val="-3"/>
              </w:rPr>
              <w:t>181-200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177B74D" w14:textId="77777777" w:rsidR="003D39F3" w:rsidRDefault="006662CF">
            <w:pPr>
              <w:spacing w:after="160" w:line="214" w:lineRule="auto"/>
              <w:jc w:val="center"/>
              <w:textAlignment w:val="center"/>
            </w:pPr>
            <w:r>
              <w:rPr>
                <w:rFonts w:ascii="Calibri" w:eastAsia="Calibri" w:hAnsi="Calibri" w:cs="Calibri"/>
                <w:color w:val="000000"/>
                <w:position w:val="-3"/>
              </w:rPr>
              <w:t>201-300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8BFE7BB" w14:textId="77777777" w:rsidR="003D39F3" w:rsidRDefault="006662CF">
            <w:pPr>
              <w:spacing w:after="160" w:line="214" w:lineRule="auto"/>
              <w:jc w:val="center"/>
              <w:textAlignment w:val="center"/>
            </w:pPr>
            <w:r>
              <w:rPr>
                <w:rFonts w:ascii="Calibri" w:eastAsia="Calibri" w:hAnsi="Calibri" w:cs="Calibri"/>
                <w:color w:val="000000"/>
                <w:position w:val="-3"/>
              </w:rPr>
              <w:t>301-400 Days</w:t>
            </w:r>
          </w:p>
        </w:tc>
        <w:tc>
          <w:tcPr>
            <w:tcW w:w="66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529B3FF" w14:textId="77777777" w:rsidR="003D39F3" w:rsidRDefault="006662CF">
            <w:pPr>
              <w:spacing w:after="160" w:line="214" w:lineRule="auto"/>
              <w:jc w:val="center"/>
              <w:textAlignment w:val="center"/>
            </w:pPr>
            <w:r>
              <w:rPr>
                <w:rFonts w:ascii="Calibri" w:eastAsia="Calibri" w:hAnsi="Calibri" w:cs="Calibri"/>
                <w:color w:val="000000"/>
                <w:position w:val="-3"/>
              </w:rPr>
              <w:t>401+</w:t>
            </w:r>
            <w:r>
              <w:rPr>
                <w:rFonts w:ascii="Calibri" w:eastAsia="Calibri" w:hAnsi="Calibri" w:cs="Calibri"/>
                <w:color w:val="000000"/>
                <w:position w:val="-3"/>
              </w:rPr>
              <w:br/>
              <w:t>Days</w:t>
            </w:r>
          </w:p>
        </w:tc>
        <w:tc>
          <w:tcPr>
            <w:tcW w:w="79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BEB06EA"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78B6AAE5"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4FBA3E6"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4CBA40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36123A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0A14F21"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76564D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7D9E990"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E21D4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899F6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B438B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4F15EB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ACC355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7279C7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5AAEBE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28F93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3EDE6A9"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09AA6896"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2C71AAA"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B56AED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77D7792"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360E864"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7C021B1"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0D9433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F46C7E"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0F323F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B7C73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7629F4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859BBF"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9B4BB57"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583C0FD"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8F6F37"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BAA91DB"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697AF6DD"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764CBB47" w14:textId="77777777">
        <w:tc>
          <w:tcPr>
            <w:tcW w:w="8550" w:type="dxa"/>
            <w:tcMar>
              <w:top w:w="0" w:type="auto"/>
              <w:left w:w="0" w:type="auto"/>
              <w:bottom w:w="0" w:type="auto"/>
              <w:right w:w="0" w:type="auto"/>
            </w:tcMar>
            <w:vAlign w:val="bottom"/>
          </w:tcPr>
          <w:p w14:paraId="2D5D7B37" w14:textId="77777777" w:rsidR="003D39F3" w:rsidRDefault="003D39F3">
            <w:pPr>
              <w:spacing w:after="160" w:line="214" w:lineRule="auto"/>
              <w:textAlignment w:val="bottom"/>
            </w:pPr>
          </w:p>
        </w:tc>
      </w:tr>
    </w:tbl>
    <w:p w14:paraId="78B98BE0" w14:textId="77777777" w:rsidR="003D39F3" w:rsidRDefault="006662CF">
      <w:pPr>
        <w:spacing w:after="160" w:line="214" w:lineRule="auto"/>
      </w:pPr>
      <w:r>
        <w:rPr>
          <w:rFonts w:ascii="Calibri" w:eastAsia="Calibri" w:hAnsi="Calibri" w:cs="Calibri"/>
          <w:b/>
          <w:bCs/>
          <w:color w:val="000000"/>
        </w:rPr>
        <w:t>VII.C. PROCESSED REQUESTS GRANTED EXPEDITED PROCESSING -- RESPONSE TIME IN DAY INCREMENTS</w:t>
      </w:r>
    </w:p>
    <w:tbl>
      <w:tblPr>
        <w:tblStyle w:val="TableGridPHPDOCX"/>
        <w:tblW w:w="10444"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643"/>
        <w:gridCol w:w="643"/>
        <w:gridCol w:w="643"/>
        <w:gridCol w:w="643"/>
        <w:gridCol w:w="643"/>
        <w:gridCol w:w="643"/>
        <w:gridCol w:w="643"/>
        <w:gridCol w:w="643"/>
        <w:gridCol w:w="643"/>
        <w:gridCol w:w="643"/>
        <w:gridCol w:w="643"/>
        <w:gridCol w:w="643"/>
        <w:gridCol w:w="661"/>
        <w:gridCol w:w="796"/>
      </w:tblGrid>
      <w:tr w:rsidR="003D39F3" w14:paraId="63DBC58D"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C2EEE8D"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826F31" w14:textId="77777777" w:rsidR="003D39F3" w:rsidRDefault="006662CF">
            <w:pPr>
              <w:spacing w:after="160" w:line="214" w:lineRule="auto"/>
              <w:jc w:val="center"/>
              <w:textAlignment w:val="center"/>
            </w:pPr>
            <w:r>
              <w:rPr>
                <w:rFonts w:ascii="Calibri" w:eastAsia="Calibri" w:hAnsi="Calibri" w:cs="Calibri"/>
                <w:color w:val="000000"/>
                <w:position w:val="-3"/>
              </w:rPr>
              <w:t>&lt;1-20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9F0732F" w14:textId="77777777" w:rsidR="003D39F3" w:rsidRDefault="006662CF">
            <w:pPr>
              <w:spacing w:after="160" w:line="214" w:lineRule="auto"/>
              <w:jc w:val="center"/>
              <w:textAlignment w:val="center"/>
            </w:pPr>
            <w:r>
              <w:rPr>
                <w:rFonts w:ascii="Calibri" w:eastAsia="Calibri" w:hAnsi="Calibri" w:cs="Calibri"/>
                <w:color w:val="000000"/>
                <w:position w:val="-3"/>
              </w:rPr>
              <w:t>21-40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7F9762" w14:textId="77777777" w:rsidR="003D39F3" w:rsidRDefault="006662CF">
            <w:pPr>
              <w:spacing w:after="160" w:line="214" w:lineRule="auto"/>
              <w:jc w:val="center"/>
              <w:textAlignment w:val="center"/>
            </w:pPr>
            <w:r>
              <w:rPr>
                <w:rFonts w:ascii="Calibri" w:eastAsia="Calibri" w:hAnsi="Calibri" w:cs="Calibri"/>
                <w:color w:val="000000"/>
                <w:position w:val="-3"/>
              </w:rPr>
              <w:t>41-60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1DF651E" w14:textId="77777777" w:rsidR="003D39F3" w:rsidRDefault="006662CF">
            <w:pPr>
              <w:spacing w:after="160" w:line="214" w:lineRule="auto"/>
              <w:jc w:val="center"/>
              <w:textAlignment w:val="center"/>
            </w:pPr>
            <w:r>
              <w:rPr>
                <w:rFonts w:ascii="Calibri" w:eastAsia="Calibri" w:hAnsi="Calibri" w:cs="Calibri"/>
                <w:color w:val="000000"/>
                <w:position w:val="-3"/>
              </w:rPr>
              <w:t>61-80</w:t>
            </w:r>
            <w:r>
              <w:rPr>
                <w:rFonts w:ascii="Calibri" w:eastAsia="Calibri" w:hAnsi="Calibri" w:cs="Calibri"/>
                <w:color w:val="000000"/>
                <w:position w:val="-3"/>
              </w:rPr>
              <w:br/>
              <w:t>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236F38F" w14:textId="77777777" w:rsidR="003D39F3" w:rsidRDefault="006662CF">
            <w:pPr>
              <w:spacing w:after="160" w:line="214" w:lineRule="auto"/>
              <w:jc w:val="center"/>
              <w:textAlignment w:val="center"/>
            </w:pPr>
            <w:r>
              <w:rPr>
                <w:rFonts w:ascii="Calibri" w:eastAsia="Calibri" w:hAnsi="Calibri" w:cs="Calibri"/>
                <w:color w:val="000000"/>
                <w:position w:val="-3"/>
              </w:rPr>
              <w:t>81-100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12A8F9D" w14:textId="77777777" w:rsidR="003D39F3" w:rsidRDefault="006662CF">
            <w:pPr>
              <w:spacing w:after="160" w:line="214" w:lineRule="auto"/>
              <w:jc w:val="center"/>
              <w:textAlignment w:val="center"/>
            </w:pPr>
            <w:r>
              <w:rPr>
                <w:rFonts w:ascii="Calibri" w:eastAsia="Calibri" w:hAnsi="Calibri" w:cs="Calibri"/>
                <w:color w:val="000000"/>
                <w:position w:val="-3"/>
              </w:rPr>
              <w:t>101-120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8D44BA1" w14:textId="77777777" w:rsidR="003D39F3" w:rsidRDefault="006662CF">
            <w:pPr>
              <w:spacing w:after="160" w:line="214" w:lineRule="auto"/>
              <w:jc w:val="center"/>
              <w:textAlignment w:val="center"/>
            </w:pPr>
            <w:r>
              <w:rPr>
                <w:rFonts w:ascii="Calibri" w:eastAsia="Calibri" w:hAnsi="Calibri" w:cs="Calibri"/>
                <w:color w:val="000000"/>
                <w:position w:val="-3"/>
              </w:rPr>
              <w:t>121-140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3665846" w14:textId="77777777" w:rsidR="003D39F3" w:rsidRDefault="006662CF">
            <w:pPr>
              <w:spacing w:after="160" w:line="214" w:lineRule="auto"/>
              <w:jc w:val="center"/>
              <w:textAlignment w:val="center"/>
            </w:pPr>
            <w:r>
              <w:rPr>
                <w:rFonts w:ascii="Calibri" w:eastAsia="Calibri" w:hAnsi="Calibri" w:cs="Calibri"/>
                <w:color w:val="000000"/>
                <w:position w:val="-3"/>
              </w:rPr>
              <w:t>141-160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5547C6" w14:textId="77777777" w:rsidR="003D39F3" w:rsidRDefault="006662CF">
            <w:pPr>
              <w:spacing w:after="160" w:line="214" w:lineRule="auto"/>
              <w:jc w:val="center"/>
              <w:textAlignment w:val="center"/>
            </w:pPr>
            <w:r>
              <w:rPr>
                <w:rFonts w:ascii="Calibri" w:eastAsia="Calibri" w:hAnsi="Calibri" w:cs="Calibri"/>
                <w:color w:val="000000"/>
                <w:position w:val="-3"/>
              </w:rPr>
              <w:t>161-180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AF68AB" w14:textId="77777777" w:rsidR="003D39F3" w:rsidRDefault="006662CF">
            <w:pPr>
              <w:spacing w:after="160" w:line="214" w:lineRule="auto"/>
              <w:jc w:val="center"/>
              <w:textAlignment w:val="center"/>
            </w:pPr>
            <w:r>
              <w:rPr>
                <w:rFonts w:ascii="Calibri" w:eastAsia="Calibri" w:hAnsi="Calibri" w:cs="Calibri"/>
                <w:color w:val="000000"/>
                <w:position w:val="-3"/>
              </w:rPr>
              <w:t>181-200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64F5E22" w14:textId="77777777" w:rsidR="003D39F3" w:rsidRDefault="006662CF">
            <w:pPr>
              <w:spacing w:after="160" w:line="214" w:lineRule="auto"/>
              <w:jc w:val="center"/>
              <w:textAlignment w:val="center"/>
            </w:pPr>
            <w:r>
              <w:rPr>
                <w:rFonts w:ascii="Calibri" w:eastAsia="Calibri" w:hAnsi="Calibri" w:cs="Calibri"/>
                <w:color w:val="000000"/>
                <w:position w:val="-3"/>
              </w:rPr>
              <w:t>201-300 Days</w:t>
            </w:r>
          </w:p>
        </w:tc>
        <w:tc>
          <w:tcPr>
            <w:tcW w:w="643"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DDB1B7D" w14:textId="77777777" w:rsidR="003D39F3" w:rsidRDefault="006662CF">
            <w:pPr>
              <w:spacing w:after="160" w:line="214" w:lineRule="auto"/>
              <w:jc w:val="center"/>
              <w:textAlignment w:val="center"/>
            </w:pPr>
            <w:r>
              <w:rPr>
                <w:rFonts w:ascii="Calibri" w:eastAsia="Calibri" w:hAnsi="Calibri" w:cs="Calibri"/>
                <w:color w:val="000000"/>
                <w:position w:val="-3"/>
              </w:rPr>
              <w:t>301-400 Days</w:t>
            </w:r>
          </w:p>
        </w:tc>
        <w:tc>
          <w:tcPr>
            <w:tcW w:w="66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BA5BC7" w14:textId="77777777" w:rsidR="003D39F3" w:rsidRDefault="006662CF">
            <w:pPr>
              <w:spacing w:after="160" w:line="214" w:lineRule="auto"/>
              <w:jc w:val="center"/>
              <w:textAlignment w:val="center"/>
            </w:pPr>
            <w:r>
              <w:rPr>
                <w:rFonts w:ascii="Calibri" w:eastAsia="Calibri" w:hAnsi="Calibri" w:cs="Calibri"/>
                <w:color w:val="000000"/>
                <w:position w:val="-3"/>
              </w:rPr>
              <w:t>401+</w:t>
            </w:r>
            <w:r>
              <w:rPr>
                <w:rFonts w:ascii="Calibri" w:eastAsia="Calibri" w:hAnsi="Calibri" w:cs="Calibri"/>
                <w:color w:val="000000"/>
                <w:position w:val="-3"/>
              </w:rPr>
              <w:br/>
              <w:t>Days</w:t>
            </w:r>
          </w:p>
        </w:tc>
        <w:tc>
          <w:tcPr>
            <w:tcW w:w="79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D5FEB88" w14:textId="77777777" w:rsidR="003D39F3" w:rsidRDefault="006662CF">
            <w:pPr>
              <w:spacing w:after="160" w:line="214" w:lineRule="auto"/>
              <w:jc w:val="center"/>
              <w:textAlignment w:val="center"/>
            </w:pPr>
            <w:r>
              <w:rPr>
                <w:rFonts w:ascii="Calibri" w:eastAsia="Calibri" w:hAnsi="Calibri" w:cs="Calibri"/>
                <w:color w:val="000000"/>
                <w:position w:val="-3"/>
              </w:rPr>
              <w:t>TOTAL</w:t>
            </w:r>
          </w:p>
        </w:tc>
      </w:tr>
      <w:tr w:rsidR="003D39F3" w14:paraId="7931BA79"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136A9E3"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20200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078F5E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B7F341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FF28B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CCA72D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DA5557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ACC6D4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F8A104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E9FE79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8527C3"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A53206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20E207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2FFB53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6D8E0B7"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7A071345"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3CBA6AD"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6C5F1EC"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DEB19D"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50CDCC"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F3C4F3"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4D7A72B"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035176F"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FD0A5B5"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720D4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C747F03"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C397999"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3FA9E73"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09D80A3"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5CC568"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30DF89A"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7C7B2A7C"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25720EDD" w14:textId="77777777">
        <w:tc>
          <w:tcPr>
            <w:tcW w:w="8550" w:type="dxa"/>
            <w:tcMar>
              <w:top w:w="0" w:type="auto"/>
              <w:left w:w="0" w:type="auto"/>
              <w:bottom w:w="0" w:type="auto"/>
              <w:right w:w="0" w:type="auto"/>
            </w:tcMar>
            <w:vAlign w:val="bottom"/>
          </w:tcPr>
          <w:p w14:paraId="1C19D0F5" w14:textId="77777777" w:rsidR="003D39F3" w:rsidRDefault="003D39F3">
            <w:pPr>
              <w:spacing w:after="160" w:line="214" w:lineRule="auto"/>
              <w:textAlignment w:val="bottom"/>
            </w:pPr>
          </w:p>
        </w:tc>
      </w:tr>
    </w:tbl>
    <w:p w14:paraId="57B6D154" w14:textId="77777777" w:rsidR="00E84803" w:rsidRDefault="00E84803">
      <w:pPr>
        <w:spacing w:after="160" w:line="214" w:lineRule="auto"/>
        <w:rPr>
          <w:rFonts w:ascii="Calibri" w:eastAsia="Calibri" w:hAnsi="Calibri" w:cs="Calibri"/>
          <w:b/>
          <w:bCs/>
          <w:color w:val="000000"/>
        </w:rPr>
      </w:pPr>
    </w:p>
    <w:p w14:paraId="7FD4FD78" w14:textId="77777777" w:rsidR="00E84803" w:rsidRDefault="00E84803">
      <w:pPr>
        <w:spacing w:after="160" w:line="214" w:lineRule="auto"/>
        <w:rPr>
          <w:rFonts w:ascii="Calibri" w:eastAsia="Calibri" w:hAnsi="Calibri" w:cs="Calibri"/>
          <w:b/>
          <w:bCs/>
          <w:color w:val="000000"/>
        </w:rPr>
      </w:pPr>
    </w:p>
    <w:p w14:paraId="6D64C6DB" w14:textId="77777777" w:rsidR="00E84803" w:rsidRDefault="00E84803">
      <w:pPr>
        <w:spacing w:after="160" w:line="214" w:lineRule="auto"/>
        <w:rPr>
          <w:rFonts w:ascii="Calibri" w:eastAsia="Calibri" w:hAnsi="Calibri" w:cs="Calibri"/>
          <w:b/>
          <w:bCs/>
          <w:color w:val="000000"/>
        </w:rPr>
      </w:pPr>
    </w:p>
    <w:p w14:paraId="4A03261B" w14:textId="77777777" w:rsidR="00E84803" w:rsidRDefault="00E84803">
      <w:pPr>
        <w:spacing w:after="160" w:line="214" w:lineRule="auto"/>
        <w:rPr>
          <w:rFonts w:ascii="Calibri" w:eastAsia="Calibri" w:hAnsi="Calibri" w:cs="Calibri"/>
          <w:b/>
          <w:bCs/>
          <w:color w:val="000000"/>
        </w:rPr>
      </w:pPr>
    </w:p>
    <w:p w14:paraId="39D0EFDE" w14:textId="77777777" w:rsidR="00E84803" w:rsidRDefault="00E84803">
      <w:pPr>
        <w:spacing w:after="160" w:line="214" w:lineRule="auto"/>
        <w:rPr>
          <w:rFonts w:ascii="Calibri" w:eastAsia="Calibri" w:hAnsi="Calibri" w:cs="Calibri"/>
          <w:b/>
          <w:bCs/>
          <w:color w:val="000000"/>
        </w:rPr>
      </w:pPr>
    </w:p>
    <w:p w14:paraId="49D8D9D3" w14:textId="77777777" w:rsidR="00E84803" w:rsidRDefault="00E84803">
      <w:pPr>
        <w:spacing w:after="160" w:line="214" w:lineRule="auto"/>
        <w:rPr>
          <w:rFonts w:ascii="Calibri" w:eastAsia="Calibri" w:hAnsi="Calibri" w:cs="Calibri"/>
          <w:b/>
          <w:bCs/>
          <w:color w:val="000000"/>
        </w:rPr>
      </w:pPr>
    </w:p>
    <w:p w14:paraId="23B0EF2E" w14:textId="1F8EF1A4" w:rsidR="003D39F3" w:rsidRDefault="006662CF">
      <w:pPr>
        <w:spacing w:after="160" w:line="214" w:lineRule="auto"/>
      </w:pPr>
      <w:r>
        <w:rPr>
          <w:rFonts w:ascii="Calibri" w:eastAsia="Calibri" w:hAnsi="Calibri" w:cs="Calibri"/>
          <w:b/>
          <w:bCs/>
          <w:color w:val="000000"/>
        </w:rPr>
        <w:lastRenderedPageBreak/>
        <w:t>VII.D. PENDING REQUESTS -- ALL PENDING PERFECTED REQUESTS</w:t>
      </w:r>
    </w:p>
    <w:tbl>
      <w:tblPr>
        <w:tblStyle w:val="TableGridPHPDOCX"/>
        <w:tblW w:w="9839"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52"/>
        <w:gridCol w:w="952"/>
        <w:gridCol w:w="952"/>
        <w:gridCol w:w="952"/>
        <w:gridCol w:w="952"/>
        <w:gridCol w:w="952"/>
        <w:gridCol w:w="952"/>
        <w:gridCol w:w="952"/>
        <w:gridCol w:w="952"/>
      </w:tblGrid>
      <w:tr w:rsidR="003D39F3" w14:paraId="49BD6994" w14:textId="77777777" w:rsidTr="00E84803">
        <w:tc>
          <w:tcPr>
            <w:tcW w:w="1271"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58D6F27"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2856" w:type="dxa"/>
            <w:gridSpan w:val="3"/>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DEE1E7C" w14:textId="77777777" w:rsidR="003D39F3" w:rsidRDefault="006662CF">
            <w:pPr>
              <w:spacing w:after="160" w:line="214" w:lineRule="auto"/>
              <w:jc w:val="center"/>
              <w:textAlignment w:val="center"/>
            </w:pPr>
            <w:r>
              <w:rPr>
                <w:rFonts w:ascii="Calibri" w:eastAsia="Calibri" w:hAnsi="Calibri" w:cs="Calibri"/>
                <w:color w:val="000000"/>
                <w:position w:val="-3"/>
              </w:rPr>
              <w:t>SIMPLE</w:t>
            </w:r>
          </w:p>
        </w:tc>
        <w:tc>
          <w:tcPr>
            <w:tcW w:w="2856" w:type="dxa"/>
            <w:gridSpan w:val="3"/>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314436E" w14:textId="77777777" w:rsidR="003D39F3" w:rsidRDefault="006662CF">
            <w:pPr>
              <w:spacing w:after="160" w:line="214" w:lineRule="auto"/>
              <w:jc w:val="center"/>
              <w:textAlignment w:val="center"/>
            </w:pPr>
            <w:r>
              <w:rPr>
                <w:rFonts w:ascii="Calibri" w:eastAsia="Calibri" w:hAnsi="Calibri" w:cs="Calibri"/>
                <w:color w:val="000000"/>
                <w:position w:val="-3"/>
              </w:rPr>
              <w:t>COMPLEX</w:t>
            </w:r>
          </w:p>
        </w:tc>
        <w:tc>
          <w:tcPr>
            <w:tcW w:w="2856" w:type="dxa"/>
            <w:gridSpan w:val="3"/>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B6B9845" w14:textId="77777777" w:rsidR="003D39F3" w:rsidRDefault="006662CF">
            <w:pPr>
              <w:spacing w:after="160" w:line="214" w:lineRule="auto"/>
              <w:jc w:val="center"/>
              <w:textAlignment w:val="center"/>
            </w:pPr>
            <w:r>
              <w:rPr>
                <w:rFonts w:ascii="Calibri" w:eastAsia="Calibri" w:hAnsi="Calibri" w:cs="Calibri"/>
                <w:color w:val="000000"/>
                <w:position w:val="-3"/>
              </w:rPr>
              <w:t>EXPEDITED PROCESSING</w:t>
            </w:r>
          </w:p>
        </w:tc>
      </w:tr>
      <w:tr w:rsidR="003D39F3" w14:paraId="0F9FE760" w14:textId="77777777" w:rsidTr="00E84803">
        <w:tc>
          <w:tcPr>
            <w:tcW w:w="0" w:type="auto"/>
            <w:vMerge/>
            <w:tcBorders>
              <w:top w:val="inset" w:sz="7" w:space="0" w:color="0F243E"/>
              <w:left w:val="inset" w:sz="7" w:space="0" w:color="auto"/>
              <w:bottom w:val="inset" w:sz="7" w:space="0" w:color="auto"/>
              <w:right w:val="inset" w:sz="7" w:space="0" w:color="auto"/>
            </w:tcBorders>
          </w:tcPr>
          <w:p w14:paraId="02883CCB" w14:textId="77777777" w:rsidR="003D39F3" w:rsidRDefault="003D39F3"/>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F90EC0C" w14:textId="77777777" w:rsidR="003D39F3" w:rsidRDefault="006662CF">
            <w:pPr>
              <w:spacing w:after="160" w:line="214" w:lineRule="auto"/>
              <w:jc w:val="center"/>
              <w:textAlignment w:val="center"/>
            </w:pPr>
            <w:r>
              <w:rPr>
                <w:rFonts w:ascii="Calibri" w:eastAsia="Calibri" w:hAnsi="Calibri" w:cs="Calibri"/>
                <w:color w:val="000000"/>
                <w:position w:val="-3"/>
              </w:rPr>
              <w:t>Number Pending</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5BC59F6"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5D3F56E"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F7B463D" w14:textId="77777777" w:rsidR="003D39F3" w:rsidRDefault="006662CF">
            <w:pPr>
              <w:spacing w:after="160" w:line="214" w:lineRule="auto"/>
              <w:jc w:val="center"/>
              <w:textAlignment w:val="center"/>
            </w:pPr>
            <w:r>
              <w:rPr>
                <w:rFonts w:ascii="Calibri" w:eastAsia="Calibri" w:hAnsi="Calibri" w:cs="Calibri"/>
                <w:color w:val="000000"/>
                <w:position w:val="-3"/>
              </w:rPr>
              <w:t>Number Pending</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74284BA"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DEAA313"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D7EB8A9" w14:textId="77777777" w:rsidR="003D39F3" w:rsidRDefault="006662CF">
            <w:pPr>
              <w:spacing w:after="160" w:line="214" w:lineRule="auto"/>
              <w:jc w:val="center"/>
              <w:textAlignment w:val="center"/>
            </w:pPr>
            <w:r>
              <w:rPr>
                <w:rFonts w:ascii="Calibri" w:eastAsia="Calibri" w:hAnsi="Calibri" w:cs="Calibri"/>
                <w:color w:val="000000"/>
                <w:position w:val="-3"/>
              </w:rPr>
              <w:t>Number Pending</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17F2468"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A46ABF"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w:t>
            </w:r>
          </w:p>
        </w:tc>
      </w:tr>
      <w:tr w:rsidR="003D39F3" w14:paraId="265CB48D"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7BFF84"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406108D" w14:textId="77777777" w:rsidR="003D39F3" w:rsidRDefault="006662CF">
            <w:pPr>
              <w:spacing w:after="160" w:line="214" w:lineRule="auto"/>
              <w:jc w:val="right"/>
              <w:textAlignment w:val="bottom"/>
            </w:pPr>
            <w:r>
              <w:rPr>
                <w:rFonts w:ascii="Calibri" w:eastAsia="Calibri" w:hAnsi="Calibri" w:cs="Calibri"/>
                <w:color w:val="000000"/>
              </w:rPr>
              <w:t>33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7B5B398" w14:textId="77777777" w:rsidR="003D39F3" w:rsidRDefault="006662CF">
            <w:pPr>
              <w:spacing w:after="160" w:line="214" w:lineRule="auto"/>
              <w:jc w:val="right"/>
              <w:textAlignment w:val="bottom"/>
            </w:pPr>
            <w:r>
              <w:rPr>
                <w:rFonts w:ascii="Calibri" w:eastAsia="Calibri" w:hAnsi="Calibri" w:cs="Calibri"/>
                <w:color w:val="000000"/>
              </w:rPr>
              <w:t>20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0B78704" w14:textId="77777777" w:rsidR="003D39F3" w:rsidRDefault="006662CF">
            <w:pPr>
              <w:spacing w:after="160" w:line="214" w:lineRule="auto"/>
              <w:jc w:val="right"/>
              <w:textAlignment w:val="bottom"/>
            </w:pPr>
            <w:r>
              <w:rPr>
                <w:rFonts w:ascii="Calibri" w:eastAsia="Calibri" w:hAnsi="Calibri" w:cs="Calibri"/>
                <w:color w:val="000000"/>
              </w:rPr>
              <w:t>43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BC3722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FF29D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EF6127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12F8A3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D64D27"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5A9D98"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2917EFCF" w14:textId="77777777" w:rsidTr="00E84803">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874104"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D60E58" w14:textId="77777777" w:rsidR="003D39F3" w:rsidRDefault="006662CF">
            <w:pPr>
              <w:spacing w:after="160" w:line="214" w:lineRule="auto"/>
              <w:jc w:val="right"/>
              <w:textAlignment w:val="bottom"/>
            </w:pPr>
            <w:r>
              <w:rPr>
                <w:rFonts w:ascii="Calibri" w:eastAsia="Calibri" w:hAnsi="Calibri" w:cs="Calibri"/>
                <w:color w:val="000000"/>
              </w:rPr>
              <w:t>33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F12248" w14:textId="77777777" w:rsidR="003D39F3" w:rsidRDefault="006662CF">
            <w:pPr>
              <w:spacing w:after="160" w:line="214" w:lineRule="auto"/>
              <w:jc w:val="right"/>
              <w:textAlignment w:val="bottom"/>
            </w:pPr>
            <w:r>
              <w:rPr>
                <w:rFonts w:ascii="Calibri" w:eastAsia="Calibri" w:hAnsi="Calibri" w:cs="Calibri"/>
                <w:color w:val="000000"/>
              </w:rPr>
              <w:t>20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BBCF59B" w14:textId="77777777" w:rsidR="003D39F3" w:rsidRDefault="006662CF">
            <w:pPr>
              <w:spacing w:after="160" w:line="214" w:lineRule="auto"/>
              <w:jc w:val="right"/>
              <w:textAlignment w:val="bottom"/>
            </w:pPr>
            <w:r>
              <w:rPr>
                <w:rFonts w:ascii="Calibri" w:eastAsia="Calibri" w:hAnsi="Calibri" w:cs="Calibri"/>
                <w:color w:val="000000"/>
              </w:rPr>
              <w:t>43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B26FFC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22FE95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31752F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0D5EB6E"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B5827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35A450E" w14:textId="77777777" w:rsidR="003D39F3" w:rsidRDefault="006662CF">
            <w:pPr>
              <w:spacing w:after="160" w:line="214" w:lineRule="auto"/>
              <w:jc w:val="right"/>
              <w:textAlignment w:val="bottom"/>
            </w:pPr>
            <w:r>
              <w:rPr>
                <w:rFonts w:ascii="Calibri" w:eastAsia="Calibri" w:hAnsi="Calibri" w:cs="Calibri"/>
                <w:color w:val="000000"/>
              </w:rPr>
              <w:t>N/A</w:t>
            </w:r>
          </w:p>
        </w:tc>
      </w:tr>
    </w:tbl>
    <w:p w14:paraId="16579F7F"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098358CA" w14:textId="77777777">
        <w:tc>
          <w:tcPr>
            <w:tcW w:w="8550" w:type="dxa"/>
            <w:tcMar>
              <w:top w:w="0" w:type="auto"/>
              <w:left w:w="0" w:type="auto"/>
              <w:bottom w:w="0" w:type="auto"/>
              <w:right w:w="0" w:type="auto"/>
            </w:tcMar>
            <w:vAlign w:val="bottom"/>
          </w:tcPr>
          <w:p w14:paraId="3A8E8B50" w14:textId="77777777" w:rsidR="003D39F3" w:rsidRDefault="003D39F3">
            <w:pPr>
              <w:spacing w:after="160" w:line="214" w:lineRule="auto"/>
              <w:textAlignment w:val="bottom"/>
            </w:pPr>
          </w:p>
        </w:tc>
      </w:tr>
    </w:tbl>
    <w:p w14:paraId="0EF1FB94" w14:textId="77777777" w:rsidR="003D39F3" w:rsidRDefault="006662CF">
      <w:pPr>
        <w:spacing w:after="160" w:line="214" w:lineRule="auto"/>
      </w:pPr>
      <w:r>
        <w:rPr>
          <w:rFonts w:ascii="Calibri" w:eastAsia="Calibri" w:hAnsi="Calibri" w:cs="Calibri"/>
          <w:b/>
          <w:bCs/>
          <w:color w:val="000000"/>
        </w:rPr>
        <w:t>VII.E. PENDING REQUESTS -- TEN OLDEST PENDING PERFECTED REQUESTS</w:t>
      </w:r>
    </w:p>
    <w:tbl>
      <w:tblPr>
        <w:tblStyle w:val="TableGridPHPDOCX"/>
        <w:tblW w:w="995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52"/>
        <w:gridCol w:w="946"/>
        <w:gridCol w:w="730"/>
        <w:gridCol w:w="730"/>
        <w:gridCol w:w="730"/>
        <w:gridCol w:w="730"/>
        <w:gridCol w:w="730"/>
        <w:gridCol w:w="730"/>
        <w:gridCol w:w="730"/>
        <w:gridCol w:w="730"/>
        <w:gridCol w:w="946"/>
      </w:tblGrid>
      <w:tr w:rsidR="003D39F3" w14:paraId="4066D5CE"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A163BF9"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2079CE4" w14:textId="77777777" w:rsidR="003D39F3" w:rsidRDefault="006662CF">
            <w:pPr>
              <w:spacing w:after="160" w:line="214" w:lineRule="auto"/>
              <w:jc w:val="center"/>
              <w:textAlignment w:val="center"/>
            </w:pPr>
            <w:r>
              <w:rPr>
                <w:rFonts w:ascii="Calibri" w:eastAsia="Calibri" w:hAnsi="Calibri" w:cs="Calibri"/>
                <w:color w:val="000000"/>
                <w:position w:val="-3"/>
              </w:rPr>
              <w:t> </w:t>
            </w:r>
          </w:p>
        </w:tc>
        <w:tc>
          <w:tcPr>
            <w:tcW w:w="94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91AC414" w14:textId="77777777" w:rsidR="003D39F3" w:rsidRDefault="006662CF">
            <w:pPr>
              <w:spacing w:after="160" w:line="214" w:lineRule="auto"/>
              <w:jc w:val="center"/>
              <w:textAlignment w:val="center"/>
            </w:pPr>
            <w:r>
              <w:rPr>
                <w:rFonts w:ascii="Calibri" w:eastAsia="Calibri" w:hAnsi="Calibri" w:cs="Calibri"/>
                <w:color w:val="000000"/>
                <w:position w:val="-3"/>
              </w:rPr>
              <w:t>10th Oldest Request</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E0E04C" w14:textId="77777777" w:rsidR="003D39F3" w:rsidRDefault="006662CF">
            <w:pPr>
              <w:spacing w:after="160" w:line="214" w:lineRule="auto"/>
              <w:jc w:val="center"/>
              <w:textAlignment w:val="center"/>
            </w:pPr>
            <w:r>
              <w:rPr>
                <w:rFonts w:ascii="Calibri" w:eastAsia="Calibri" w:hAnsi="Calibri" w:cs="Calibri"/>
                <w:color w:val="000000"/>
                <w:position w:val="-3"/>
              </w:rPr>
              <w:t>9th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809A3D1" w14:textId="77777777" w:rsidR="003D39F3" w:rsidRDefault="006662CF">
            <w:pPr>
              <w:spacing w:after="160" w:line="214" w:lineRule="auto"/>
              <w:jc w:val="center"/>
              <w:textAlignment w:val="center"/>
            </w:pPr>
            <w:r>
              <w:rPr>
                <w:rFonts w:ascii="Calibri" w:eastAsia="Calibri" w:hAnsi="Calibri" w:cs="Calibri"/>
                <w:color w:val="000000"/>
                <w:position w:val="-3"/>
              </w:rPr>
              <w:t>8th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DE6B75" w14:textId="77777777" w:rsidR="003D39F3" w:rsidRDefault="006662CF">
            <w:pPr>
              <w:spacing w:after="160" w:line="214" w:lineRule="auto"/>
              <w:jc w:val="center"/>
              <w:textAlignment w:val="center"/>
            </w:pPr>
            <w:r>
              <w:rPr>
                <w:rFonts w:ascii="Calibri" w:eastAsia="Calibri" w:hAnsi="Calibri" w:cs="Calibri"/>
                <w:color w:val="000000"/>
                <w:position w:val="-3"/>
              </w:rPr>
              <w:t>7th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3CD3BDF" w14:textId="77777777" w:rsidR="003D39F3" w:rsidRDefault="006662CF">
            <w:pPr>
              <w:spacing w:after="160" w:line="214" w:lineRule="auto"/>
              <w:jc w:val="center"/>
              <w:textAlignment w:val="center"/>
            </w:pPr>
            <w:r>
              <w:rPr>
                <w:rFonts w:ascii="Calibri" w:eastAsia="Calibri" w:hAnsi="Calibri" w:cs="Calibri"/>
                <w:color w:val="000000"/>
                <w:position w:val="-3"/>
              </w:rPr>
              <w:t>6th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37EC815" w14:textId="77777777" w:rsidR="003D39F3" w:rsidRDefault="006662CF">
            <w:pPr>
              <w:spacing w:after="160" w:line="214" w:lineRule="auto"/>
              <w:jc w:val="center"/>
              <w:textAlignment w:val="center"/>
            </w:pPr>
            <w:r>
              <w:rPr>
                <w:rFonts w:ascii="Calibri" w:eastAsia="Calibri" w:hAnsi="Calibri" w:cs="Calibri"/>
                <w:color w:val="000000"/>
                <w:position w:val="-3"/>
              </w:rPr>
              <w:t>5th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1CEA106" w14:textId="77777777" w:rsidR="003D39F3" w:rsidRDefault="006662CF">
            <w:pPr>
              <w:spacing w:after="160" w:line="214" w:lineRule="auto"/>
              <w:jc w:val="center"/>
              <w:textAlignment w:val="center"/>
            </w:pPr>
            <w:r>
              <w:rPr>
                <w:rFonts w:ascii="Calibri" w:eastAsia="Calibri" w:hAnsi="Calibri" w:cs="Calibri"/>
                <w:color w:val="000000"/>
                <w:position w:val="-3"/>
              </w:rPr>
              <w:t>4th</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F044362" w14:textId="77777777" w:rsidR="003D39F3" w:rsidRDefault="006662CF">
            <w:pPr>
              <w:spacing w:after="160" w:line="214" w:lineRule="auto"/>
              <w:jc w:val="center"/>
              <w:textAlignment w:val="center"/>
            </w:pPr>
            <w:r>
              <w:rPr>
                <w:rFonts w:ascii="Calibri" w:eastAsia="Calibri" w:hAnsi="Calibri" w:cs="Calibri"/>
                <w:color w:val="000000"/>
                <w:position w:val="-3"/>
              </w:rPr>
              <w:t>3rd</w:t>
            </w:r>
          </w:p>
        </w:tc>
        <w:tc>
          <w:tcPr>
            <w:tcW w:w="73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19A0F7E" w14:textId="77777777" w:rsidR="003D39F3" w:rsidRDefault="006662CF">
            <w:pPr>
              <w:spacing w:after="160" w:line="214" w:lineRule="auto"/>
              <w:jc w:val="center"/>
              <w:textAlignment w:val="center"/>
            </w:pPr>
            <w:r>
              <w:rPr>
                <w:rFonts w:ascii="Calibri" w:eastAsia="Calibri" w:hAnsi="Calibri" w:cs="Calibri"/>
                <w:color w:val="000000"/>
                <w:position w:val="-3"/>
              </w:rPr>
              <w:t>2nd</w:t>
            </w:r>
          </w:p>
        </w:tc>
        <w:tc>
          <w:tcPr>
            <w:tcW w:w="94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E514F94" w14:textId="77777777" w:rsidR="003D39F3" w:rsidRDefault="006662CF">
            <w:pPr>
              <w:spacing w:after="160" w:line="214" w:lineRule="auto"/>
              <w:jc w:val="center"/>
              <w:textAlignment w:val="center"/>
            </w:pPr>
            <w:r>
              <w:rPr>
                <w:rFonts w:ascii="Calibri" w:eastAsia="Calibri" w:hAnsi="Calibri" w:cs="Calibri"/>
                <w:color w:val="000000"/>
                <w:position w:val="-3"/>
              </w:rPr>
              <w:t>Oldest Request</w:t>
            </w:r>
          </w:p>
        </w:tc>
      </w:tr>
      <w:tr w:rsidR="003D39F3" w14:paraId="3C606A23" w14:textId="77777777" w:rsidTr="00E84803">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4250F2F"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CC465A0" w14:textId="77777777" w:rsidR="003D39F3" w:rsidRDefault="006662CF">
            <w:pPr>
              <w:spacing w:after="160" w:line="214" w:lineRule="auto"/>
              <w:jc w:val="center"/>
              <w:textAlignment w:val="center"/>
            </w:pPr>
            <w:r>
              <w:rPr>
                <w:rFonts w:ascii="Calibri" w:eastAsia="Calibri" w:hAnsi="Calibri" w:cs="Calibri"/>
                <w:color w:val="000000"/>
                <w:position w:val="-3"/>
              </w:rPr>
              <w:t>Date of Receipt</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7B8603" w14:textId="77777777" w:rsidR="003D39F3" w:rsidRDefault="006662CF">
            <w:pPr>
              <w:spacing w:after="160" w:line="214" w:lineRule="auto"/>
              <w:jc w:val="right"/>
              <w:textAlignment w:val="bottom"/>
            </w:pPr>
            <w:r>
              <w:rPr>
                <w:rFonts w:ascii="Calibri" w:eastAsia="Calibri" w:hAnsi="Calibri" w:cs="Calibri"/>
                <w:color w:val="000000"/>
              </w:rPr>
              <w:t>2024-08-05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ED10798" w14:textId="77777777" w:rsidR="003D39F3" w:rsidRDefault="006662CF">
            <w:pPr>
              <w:spacing w:after="160" w:line="214" w:lineRule="auto"/>
              <w:jc w:val="right"/>
              <w:textAlignment w:val="bottom"/>
            </w:pPr>
            <w:r>
              <w:rPr>
                <w:rFonts w:ascii="Calibri" w:eastAsia="Calibri" w:hAnsi="Calibri" w:cs="Calibri"/>
                <w:color w:val="000000"/>
              </w:rPr>
              <w:t>2024-07-15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41D1847" w14:textId="77777777" w:rsidR="003D39F3" w:rsidRDefault="006662CF">
            <w:pPr>
              <w:spacing w:after="160" w:line="214" w:lineRule="auto"/>
              <w:jc w:val="right"/>
              <w:textAlignment w:val="bottom"/>
            </w:pPr>
            <w:r>
              <w:rPr>
                <w:rFonts w:ascii="Calibri" w:eastAsia="Calibri" w:hAnsi="Calibri" w:cs="Calibri"/>
                <w:color w:val="000000"/>
              </w:rPr>
              <w:t>2024-06-17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B392F43" w14:textId="77777777" w:rsidR="003D39F3" w:rsidRDefault="006662CF">
            <w:pPr>
              <w:spacing w:after="160" w:line="214" w:lineRule="auto"/>
              <w:jc w:val="right"/>
              <w:textAlignment w:val="bottom"/>
            </w:pPr>
            <w:r>
              <w:rPr>
                <w:rFonts w:ascii="Calibri" w:eastAsia="Calibri" w:hAnsi="Calibri" w:cs="Calibri"/>
                <w:color w:val="000000"/>
              </w:rPr>
              <w:t>2024-06-17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BD70484" w14:textId="77777777" w:rsidR="003D39F3" w:rsidRDefault="006662CF">
            <w:pPr>
              <w:spacing w:after="160" w:line="214" w:lineRule="auto"/>
              <w:jc w:val="right"/>
              <w:textAlignment w:val="bottom"/>
            </w:pPr>
            <w:r>
              <w:rPr>
                <w:rFonts w:ascii="Calibri" w:eastAsia="Calibri" w:hAnsi="Calibri" w:cs="Calibri"/>
                <w:color w:val="000000"/>
              </w:rPr>
              <w:t>2024-05-31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2D51A70" w14:textId="77777777" w:rsidR="003D39F3" w:rsidRDefault="006662CF">
            <w:pPr>
              <w:spacing w:after="160" w:line="214" w:lineRule="auto"/>
              <w:jc w:val="right"/>
              <w:textAlignment w:val="bottom"/>
            </w:pPr>
            <w:r>
              <w:rPr>
                <w:rFonts w:ascii="Calibri" w:eastAsia="Calibri" w:hAnsi="Calibri" w:cs="Calibri"/>
                <w:color w:val="000000"/>
              </w:rPr>
              <w:t>2024-05-28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4641667" w14:textId="77777777" w:rsidR="003D39F3" w:rsidRDefault="006662CF">
            <w:pPr>
              <w:spacing w:after="160" w:line="214" w:lineRule="auto"/>
              <w:jc w:val="right"/>
              <w:textAlignment w:val="bottom"/>
            </w:pPr>
            <w:r>
              <w:rPr>
                <w:rFonts w:ascii="Calibri" w:eastAsia="Calibri" w:hAnsi="Calibri" w:cs="Calibri"/>
                <w:color w:val="000000"/>
              </w:rPr>
              <w:t>2024-04-18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EBC2D7C" w14:textId="77777777" w:rsidR="003D39F3" w:rsidRDefault="006662CF">
            <w:pPr>
              <w:spacing w:after="160" w:line="214" w:lineRule="auto"/>
              <w:jc w:val="right"/>
              <w:textAlignment w:val="bottom"/>
            </w:pPr>
            <w:r>
              <w:rPr>
                <w:rFonts w:ascii="Calibri" w:eastAsia="Calibri" w:hAnsi="Calibri" w:cs="Calibri"/>
                <w:color w:val="000000"/>
              </w:rPr>
              <w:t>2024-04-17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29AD24" w14:textId="77777777" w:rsidR="003D39F3" w:rsidRDefault="006662CF">
            <w:pPr>
              <w:spacing w:after="160" w:line="214" w:lineRule="auto"/>
              <w:jc w:val="right"/>
              <w:textAlignment w:val="bottom"/>
            </w:pPr>
            <w:r>
              <w:rPr>
                <w:rFonts w:ascii="Calibri" w:eastAsia="Calibri" w:hAnsi="Calibri" w:cs="Calibri"/>
                <w:color w:val="000000"/>
              </w:rPr>
              <w:t>2024-04-17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DE3EF4E" w14:textId="77777777" w:rsidR="003D39F3" w:rsidRDefault="006662CF">
            <w:pPr>
              <w:spacing w:after="160" w:line="214" w:lineRule="auto"/>
              <w:jc w:val="right"/>
              <w:textAlignment w:val="bottom"/>
            </w:pPr>
            <w:r>
              <w:rPr>
                <w:rFonts w:ascii="Calibri" w:eastAsia="Calibri" w:hAnsi="Calibri" w:cs="Calibri"/>
                <w:color w:val="000000"/>
              </w:rPr>
              <w:t>2023-11-07</w:t>
            </w:r>
          </w:p>
        </w:tc>
      </w:tr>
      <w:tr w:rsidR="003D39F3" w14:paraId="1E3C89EF" w14:textId="77777777" w:rsidTr="00E84803">
        <w:tc>
          <w:tcPr>
            <w:tcW w:w="0" w:type="auto"/>
            <w:vMerge/>
            <w:tcBorders>
              <w:top w:val="inset" w:sz="7" w:space="0" w:color="0F243E"/>
              <w:left w:val="inset" w:sz="7" w:space="0" w:color="auto"/>
              <w:bottom w:val="inset" w:sz="7" w:space="0" w:color="auto"/>
              <w:right w:val="inset" w:sz="7" w:space="0" w:color="auto"/>
            </w:tcBorders>
          </w:tcPr>
          <w:p w14:paraId="59D4A2A5" w14:textId="77777777" w:rsidR="003D39F3" w:rsidRDefault="003D39F3"/>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707D4A" w14:textId="77777777" w:rsidR="003D39F3" w:rsidRDefault="006662CF">
            <w:pPr>
              <w:spacing w:after="160" w:line="214" w:lineRule="auto"/>
              <w:jc w:val="center"/>
              <w:textAlignment w:val="center"/>
            </w:pPr>
            <w:r>
              <w:rPr>
                <w:rFonts w:ascii="Calibri" w:eastAsia="Calibri" w:hAnsi="Calibri" w:cs="Calibri"/>
                <w:color w:val="000000"/>
                <w:position w:val="-3"/>
              </w:rPr>
              <w:t>Number of Days Pending</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F83688E" w14:textId="77777777" w:rsidR="003D39F3" w:rsidRDefault="006662CF">
            <w:pPr>
              <w:spacing w:after="160" w:line="214" w:lineRule="auto"/>
              <w:jc w:val="right"/>
              <w:textAlignment w:val="bottom"/>
            </w:pPr>
            <w:r>
              <w:rPr>
                <w:rFonts w:ascii="Calibri" w:eastAsia="Calibri" w:hAnsi="Calibri" w:cs="Calibri"/>
                <w:color w:val="000000"/>
              </w:rPr>
              <w:t>40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F4F0646" w14:textId="77777777" w:rsidR="003D39F3" w:rsidRDefault="006662CF">
            <w:pPr>
              <w:spacing w:after="160" w:line="214" w:lineRule="auto"/>
              <w:jc w:val="right"/>
              <w:textAlignment w:val="bottom"/>
            </w:pPr>
            <w:r>
              <w:rPr>
                <w:rFonts w:ascii="Calibri" w:eastAsia="Calibri" w:hAnsi="Calibri" w:cs="Calibri"/>
                <w:color w:val="000000"/>
              </w:rPr>
              <w:t>55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5B07A7B" w14:textId="77777777" w:rsidR="003D39F3" w:rsidRDefault="006662CF">
            <w:pPr>
              <w:spacing w:after="160" w:line="214" w:lineRule="auto"/>
              <w:jc w:val="right"/>
              <w:textAlignment w:val="bottom"/>
            </w:pPr>
            <w:r>
              <w:rPr>
                <w:rFonts w:ascii="Calibri" w:eastAsia="Calibri" w:hAnsi="Calibri" w:cs="Calibri"/>
                <w:color w:val="000000"/>
              </w:rPr>
              <w:t>73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E578C5C" w14:textId="77777777" w:rsidR="003D39F3" w:rsidRDefault="006662CF">
            <w:pPr>
              <w:spacing w:after="160" w:line="214" w:lineRule="auto"/>
              <w:jc w:val="right"/>
              <w:textAlignment w:val="bottom"/>
            </w:pPr>
            <w:r>
              <w:rPr>
                <w:rFonts w:ascii="Calibri" w:eastAsia="Calibri" w:hAnsi="Calibri" w:cs="Calibri"/>
                <w:color w:val="000000"/>
              </w:rPr>
              <w:t>73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FB090CC" w14:textId="77777777" w:rsidR="003D39F3" w:rsidRDefault="006662CF">
            <w:pPr>
              <w:spacing w:after="160" w:line="214" w:lineRule="auto"/>
              <w:jc w:val="right"/>
              <w:textAlignment w:val="bottom"/>
            </w:pPr>
            <w:r>
              <w:rPr>
                <w:rFonts w:ascii="Calibri" w:eastAsia="Calibri" w:hAnsi="Calibri" w:cs="Calibri"/>
                <w:color w:val="000000"/>
              </w:rPr>
              <w:t>84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3AFA0C1" w14:textId="77777777" w:rsidR="003D39F3" w:rsidRDefault="006662CF">
            <w:pPr>
              <w:spacing w:after="160" w:line="214" w:lineRule="auto"/>
              <w:jc w:val="right"/>
              <w:textAlignment w:val="bottom"/>
            </w:pPr>
            <w:r>
              <w:rPr>
                <w:rFonts w:ascii="Calibri" w:eastAsia="Calibri" w:hAnsi="Calibri" w:cs="Calibri"/>
                <w:color w:val="000000"/>
              </w:rPr>
              <w:t>87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3B6B9E6" w14:textId="77777777" w:rsidR="003D39F3" w:rsidRDefault="006662CF">
            <w:pPr>
              <w:spacing w:after="160" w:line="214" w:lineRule="auto"/>
              <w:jc w:val="right"/>
              <w:textAlignment w:val="bottom"/>
            </w:pPr>
            <w:r>
              <w:rPr>
                <w:rFonts w:ascii="Calibri" w:eastAsia="Calibri" w:hAnsi="Calibri" w:cs="Calibri"/>
                <w:color w:val="000000"/>
              </w:rPr>
              <w:t>114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4065F5C" w14:textId="77777777" w:rsidR="003D39F3" w:rsidRDefault="006662CF">
            <w:pPr>
              <w:spacing w:after="160" w:line="214" w:lineRule="auto"/>
              <w:jc w:val="right"/>
              <w:textAlignment w:val="bottom"/>
            </w:pPr>
            <w:r>
              <w:rPr>
                <w:rFonts w:ascii="Calibri" w:eastAsia="Calibri" w:hAnsi="Calibri" w:cs="Calibri"/>
                <w:color w:val="000000"/>
              </w:rPr>
              <w:t>115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38505BE" w14:textId="77777777" w:rsidR="003D39F3" w:rsidRDefault="006662CF">
            <w:pPr>
              <w:spacing w:after="160" w:line="214" w:lineRule="auto"/>
              <w:jc w:val="right"/>
              <w:textAlignment w:val="bottom"/>
            </w:pPr>
            <w:r>
              <w:rPr>
                <w:rFonts w:ascii="Calibri" w:eastAsia="Calibri" w:hAnsi="Calibri" w:cs="Calibri"/>
                <w:color w:val="000000"/>
              </w:rPr>
              <w:t>115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13A2224" w14:textId="77777777" w:rsidR="003D39F3" w:rsidRDefault="006662CF">
            <w:pPr>
              <w:spacing w:after="160" w:line="214" w:lineRule="auto"/>
              <w:jc w:val="right"/>
              <w:textAlignment w:val="bottom"/>
            </w:pPr>
            <w:r>
              <w:rPr>
                <w:rFonts w:ascii="Calibri" w:eastAsia="Calibri" w:hAnsi="Calibri" w:cs="Calibri"/>
                <w:color w:val="000000"/>
              </w:rPr>
              <w:t>223</w:t>
            </w:r>
          </w:p>
        </w:tc>
      </w:tr>
      <w:tr w:rsidR="003D39F3" w14:paraId="46C8AEA2" w14:textId="77777777" w:rsidTr="00E84803">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3845AE9"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A06240" w14:textId="77777777" w:rsidR="003D39F3" w:rsidRDefault="006662CF">
            <w:pPr>
              <w:spacing w:after="160" w:line="214" w:lineRule="auto"/>
              <w:jc w:val="center"/>
              <w:textAlignment w:val="center"/>
            </w:pPr>
            <w:r>
              <w:rPr>
                <w:rFonts w:ascii="Calibri" w:eastAsia="Calibri" w:hAnsi="Calibri" w:cs="Calibri"/>
                <w:color w:val="000000"/>
                <w:position w:val="-3"/>
              </w:rPr>
              <w:t>Date of Receipt</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EE627A3" w14:textId="77777777" w:rsidR="003D39F3" w:rsidRDefault="006662CF">
            <w:pPr>
              <w:spacing w:after="160" w:line="214" w:lineRule="auto"/>
              <w:jc w:val="right"/>
              <w:textAlignment w:val="bottom"/>
            </w:pPr>
            <w:r>
              <w:rPr>
                <w:rFonts w:ascii="Calibri" w:eastAsia="Calibri" w:hAnsi="Calibri" w:cs="Calibri"/>
                <w:color w:val="000000"/>
              </w:rPr>
              <w:t>2024-08-05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E8B71C2" w14:textId="77777777" w:rsidR="003D39F3" w:rsidRDefault="006662CF">
            <w:pPr>
              <w:spacing w:after="160" w:line="214" w:lineRule="auto"/>
              <w:jc w:val="right"/>
              <w:textAlignment w:val="bottom"/>
            </w:pPr>
            <w:r>
              <w:rPr>
                <w:rFonts w:ascii="Calibri" w:eastAsia="Calibri" w:hAnsi="Calibri" w:cs="Calibri"/>
                <w:color w:val="000000"/>
              </w:rPr>
              <w:t>2024-07-15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697D546" w14:textId="77777777" w:rsidR="003D39F3" w:rsidRDefault="006662CF">
            <w:pPr>
              <w:spacing w:after="160" w:line="214" w:lineRule="auto"/>
              <w:jc w:val="right"/>
              <w:textAlignment w:val="bottom"/>
            </w:pPr>
            <w:r>
              <w:rPr>
                <w:rFonts w:ascii="Calibri" w:eastAsia="Calibri" w:hAnsi="Calibri" w:cs="Calibri"/>
                <w:color w:val="000000"/>
              </w:rPr>
              <w:t>2024-06-17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DDC84D" w14:textId="77777777" w:rsidR="003D39F3" w:rsidRDefault="006662CF">
            <w:pPr>
              <w:spacing w:after="160" w:line="214" w:lineRule="auto"/>
              <w:jc w:val="right"/>
              <w:textAlignment w:val="bottom"/>
            </w:pPr>
            <w:r>
              <w:rPr>
                <w:rFonts w:ascii="Calibri" w:eastAsia="Calibri" w:hAnsi="Calibri" w:cs="Calibri"/>
                <w:color w:val="000000"/>
              </w:rPr>
              <w:t>2024-06-17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C5A250F" w14:textId="77777777" w:rsidR="003D39F3" w:rsidRDefault="006662CF">
            <w:pPr>
              <w:spacing w:after="160" w:line="214" w:lineRule="auto"/>
              <w:jc w:val="right"/>
              <w:textAlignment w:val="bottom"/>
            </w:pPr>
            <w:r>
              <w:rPr>
                <w:rFonts w:ascii="Calibri" w:eastAsia="Calibri" w:hAnsi="Calibri" w:cs="Calibri"/>
                <w:color w:val="000000"/>
              </w:rPr>
              <w:t>2024-05-31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94CB0A7" w14:textId="77777777" w:rsidR="003D39F3" w:rsidRDefault="006662CF">
            <w:pPr>
              <w:spacing w:after="160" w:line="214" w:lineRule="auto"/>
              <w:jc w:val="right"/>
              <w:textAlignment w:val="bottom"/>
            </w:pPr>
            <w:r>
              <w:rPr>
                <w:rFonts w:ascii="Calibri" w:eastAsia="Calibri" w:hAnsi="Calibri" w:cs="Calibri"/>
                <w:color w:val="000000"/>
              </w:rPr>
              <w:t>2024-05-28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E21C869" w14:textId="77777777" w:rsidR="003D39F3" w:rsidRDefault="006662CF">
            <w:pPr>
              <w:spacing w:after="160" w:line="214" w:lineRule="auto"/>
              <w:jc w:val="right"/>
              <w:textAlignment w:val="bottom"/>
            </w:pPr>
            <w:r>
              <w:rPr>
                <w:rFonts w:ascii="Calibri" w:eastAsia="Calibri" w:hAnsi="Calibri" w:cs="Calibri"/>
                <w:color w:val="000000"/>
              </w:rPr>
              <w:t>2024-04-18</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1126ADD" w14:textId="77777777" w:rsidR="003D39F3" w:rsidRDefault="006662CF">
            <w:pPr>
              <w:spacing w:after="160" w:line="214" w:lineRule="auto"/>
              <w:jc w:val="right"/>
              <w:textAlignment w:val="bottom"/>
            </w:pPr>
            <w:r>
              <w:rPr>
                <w:rFonts w:ascii="Calibri" w:eastAsia="Calibri" w:hAnsi="Calibri" w:cs="Calibri"/>
                <w:color w:val="000000"/>
              </w:rPr>
              <w:t>2024-04-17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A9A90E6" w14:textId="77777777" w:rsidR="003D39F3" w:rsidRDefault="006662CF">
            <w:pPr>
              <w:spacing w:after="160" w:line="214" w:lineRule="auto"/>
              <w:jc w:val="right"/>
              <w:textAlignment w:val="bottom"/>
            </w:pPr>
            <w:r>
              <w:rPr>
                <w:rFonts w:ascii="Calibri" w:eastAsia="Calibri" w:hAnsi="Calibri" w:cs="Calibri"/>
                <w:color w:val="000000"/>
              </w:rPr>
              <w:t>2024-04-17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B5C80E" w14:textId="77777777" w:rsidR="003D39F3" w:rsidRDefault="006662CF">
            <w:pPr>
              <w:spacing w:after="160" w:line="214" w:lineRule="auto"/>
              <w:jc w:val="right"/>
              <w:textAlignment w:val="bottom"/>
            </w:pPr>
            <w:r>
              <w:rPr>
                <w:rFonts w:ascii="Calibri" w:eastAsia="Calibri" w:hAnsi="Calibri" w:cs="Calibri"/>
                <w:color w:val="000000"/>
              </w:rPr>
              <w:t>2023-11-07</w:t>
            </w:r>
          </w:p>
        </w:tc>
      </w:tr>
      <w:tr w:rsidR="003D39F3" w14:paraId="36816E3A" w14:textId="77777777" w:rsidTr="00E84803">
        <w:tc>
          <w:tcPr>
            <w:tcW w:w="0" w:type="auto"/>
            <w:vMerge/>
            <w:tcBorders>
              <w:top w:val="inset" w:sz="7" w:space="0" w:color="0F243E"/>
              <w:left w:val="inset" w:sz="7" w:space="0" w:color="auto"/>
              <w:bottom w:val="inset" w:sz="7" w:space="0" w:color="auto"/>
              <w:right w:val="inset" w:sz="7" w:space="0" w:color="auto"/>
            </w:tcBorders>
          </w:tcPr>
          <w:p w14:paraId="1BE045C2" w14:textId="77777777" w:rsidR="003D39F3" w:rsidRDefault="003D39F3"/>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E0F334" w14:textId="77777777" w:rsidR="003D39F3" w:rsidRDefault="006662CF">
            <w:pPr>
              <w:spacing w:after="160" w:line="214" w:lineRule="auto"/>
              <w:jc w:val="center"/>
              <w:textAlignment w:val="center"/>
            </w:pPr>
            <w:r>
              <w:rPr>
                <w:rFonts w:ascii="Calibri" w:eastAsia="Calibri" w:hAnsi="Calibri" w:cs="Calibri"/>
                <w:color w:val="000000"/>
                <w:position w:val="-3"/>
              </w:rPr>
              <w:t>Number of Days Pending</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1DECF8F" w14:textId="77777777" w:rsidR="003D39F3" w:rsidRDefault="006662CF">
            <w:pPr>
              <w:spacing w:after="160" w:line="214" w:lineRule="auto"/>
              <w:jc w:val="right"/>
              <w:textAlignment w:val="bottom"/>
            </w:pPr>
            <w:r>
              <w:rPr>
                <w:rFonts w:ascii="Calibri" w:eastAsia="Calibri" w:hAnsi="Calibri" w:cs="Calibri"/>
                <w:color w:val="000000"/>
              </w:rPr>
              <w:t>40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BCD673B" w14:textId="77777777" w:rsidR="003D39F3" w:rsidRDefault="006662CF">
            <w:pPr>
              <w:spacing w:after="160" w:line="214" w:lineRule="auto"/>
              <w:jc w:val="right"/>
              <w:textAlignment w:val="bottom"/>
            </w:pPr>
            <w:r>
              <w:rPr>
                <w:rFonts w:ascii="Calibri" w:eastAsia="Calibri" w:hAnsi="Calibri" w:cs="Calibri"/>
                <w:color w:val="000000"/>
              </w:rPr>
              <w:t>55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1FE2AD0" w14:textId="77777777" w:rsidR="003D39F3" w:rsidRDefault="006662CF">
            <w:pPr>
              <w:spacing w:after="160" w:line="214" w:lineRule="auto"/>
              <w:jc w:val="right"/>
              <w:textAlignment w:val="bottom"/>
            </w:pPr>
            <w:r>
              <w:rPr>
                <w:rFonts w:ascii="Calibri" w:eastAsia="Calibri" w:hAnsi="Calibri" w:cs="Calibri"/>
                <w:color w:val="000000"/>
              </w:rPr>
              <w:t>73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EBD2216" w14:textId="77777777" w:rsidR="003D39F3" w:rsidRDefault="006662CF">
            <w:pPr>
              <w:spacing w:after="160" w:line="214" w:lineRule="auto"/>
              <w:jc w:val="right"/>
              <w:textAlignment w:val="bottom"/>
            </w:pPr>
            <w:r>
              <w:rPr>
                <w:rFonts w:ascii="Calibri" w:eastAsia="Calibri" w:hAnsi="Calibri" w:cs="Calibri"/>
                <w:color w:val="000000"/>
              </w:rPr>
              <w:t>73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D18C7F" w14:textId="77777777" w:rsidR="003D39F3" w:rsidRDefault="006662CF">
            <w:pPr>
              <w:spacing w:after="160" w:line="214" w:lineRule="auto"/>
              <w:jc w:val="right"/>
              <w:textAlignment w:val="bottom"/>
            </w:pPr>
            <w:r>
              <w:rPr>
                <w:rFonts w:ascii="Calibri" w:eastAsia="Calibri" w:hAnsi="Calibri" w:cs="Calibri"/>
                <w:color w:val="000000"/>
              </w:rPr>
              <w:t>84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A07AA32" w14:textId="77777777" w:rsidR="003D39F3" w:rsidRDefault="006662CF">
            <w:pPr>
              <w:spacing w:after="160" w:line="214" w:lineRule="auto"/>
              <w:jc w:val="right"/>
              <w:textAlignment w:val="bottom"/>
            </w:pPr>
            <w:r>
              <w:rPr>
                <w:rFonts w:ascii="Calibri" w:eastAsia="Calibri" w:hAnsi="Calibri" w:cs="Calibri"/>
                <w:color w:val="000000"/>
              </w:rPr>
              <w:t>87</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31913A2" w14:textId="77777777" w:rsidR="003D39F3" w:rsidRDefault="006662CF">
            <w:pPr>
              <w:spacing w:after="160" w:line="214" w:lineRule="auto"/>
              <w:jc w:val="right"/>
              <w:textAlignment w:val="bottom"/>
            </w:pPr>
            <w:r>
              <w:rPr>
                <w:rFonts w:ascii="Calibri" w:eastAsia="Calibri" w:hAnsi="Calibri" w:cs="Calibri"/>
                <w:color w:val="000000"/>
              </w:rPr>
              <w:t>114</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131508" w14:textId="77777777" w:rsidR="003D39F3" w:rsidRDefault="006662CF">
            <w:pPr>
              <w:spacing w:after="160" w:line="214" w:lineRule="auto"/>
              <w:jc w:val="right"/>
              <w:textAlignment w:val="bottom"/>
            </w:pPr>
            <w:r>
              <w:rPr>
                <w:rFonts w:ascii="Calibri" w:eastAsia="Calibri" w:hAnsi="Calibri" w:cs="Calibri"/>
                <w:color w:val="000000"/>
              </w:rPr>
              <w:t>115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B1A8BF3" w14:textId="77777777" w:rsidR="003D39F3" w:rsidRDefault="006662CF">
            <w:pPr>
              <w:spacing w:after="160" w:line="214" w:lineRule="auto"/>
              <w:jc w:val="right"/>
              <w:textAlignment w:val="bottom"/>
            </w:pPr>
            <w:r>
              <w:rPr>
                <w:rFonts w:ascii="Calibri" w:eastAsia="Calibri" w:hAnsi="Calibri" w:cs="Calibri"/>
                <w:color w:val="000000"/>
              </w:rPr>
              <w:t>115</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477E462" w14:textId="77777777" w:rsidR="003D39F3" w:rsidRDefault="006662CF">
            <w:pPr>
              <w:spacing w:after="160" w:line="214" w:lineRule="auto"/>
              <w:jc w:val="right"/>
              <w:textAlignment w:val="bottom"/>
            </w:pPr>
            <w:r>
              <w:rPr>
                <w:rFonts w:ascii="Calibri" w:eastAsia="Calibri" w:hAnsi="Calibri" w:cs="Calibri"/>
                <w:color w:val="000000"/>
              </w:rPr>
              <w:t>223</w:t>
            </w:r>
          </w:p>
        </w:tc>
      </w:tr>
    </w:tbl>
    <w:p w14:paraId="1E6E6CD5"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18E3EE1F" w14:textId="77777777">
        <w:tc>
          <w:tcPr>
            <w:tcW w:w="8550" w:type="dxa"/>
            <w:tcMar>
              <w:top w:w="0" w:type="auto"/>
              <w:left w:w="0" w:type="auto"/>
              <w:bottom w:w="0" w:type="auto"/>
              <w:right w:w="0" w:type="auto"/>
            </w:tcMar>
            <w:vAlign w:val="bottom"/>
          </w:tcPr>
          <w:p w14:paraId="0D51DEFB" w14:textId="77777777" w:rsidR="003D39F3" w:rsidRDefault="003D39F3">
            <w:pPr>
              <w:spacing w:after="160" w:line="214" w:lineRule="auto"/>
              <w:textAlignment w:val="bottom"/>
            </w:pPr>
          </w:p>
        </w:tc>
      </w:tr>
    </w:tbl>
    <w:p w14:paraId="7B32D1CE" w14:textId="77777777" w:rsidR="003D39F3" w:rsidRDefault="006662CF">
      <w:pPr>
        <w:spacing w:after="160" w:line="214" w:lineRule="auto"/>
      </w:pPr>
      <w:r>
        <w:rPr>
          <w:rFonts w:ascii="Calibri" w:eastAsia="Calibri" w:hAnsi="Calibri" w:cs="Calibri"/>
          <w:b/>
          <w:bCs/>
          <w:color w:val="000000"/>
        </w:rPr>
        <w:t>VIII.A. REQUESTS FOR EXPEDITED PROCESSING</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86"/>
        <w:gridCol w:w="1317"/>
        <w:gridCol w:w="1317"/>
        <w:gridCol w:w="1368"/>
        <w:gridCol w:w="1368"/>
        <w:gridCol w:w="1394"/>
      </w:tblGrid>
      <w:tr w:rsidR="003D39F3" w14:paraId="6C18CF27" w14:textId="77777777" w:rsidTr="00E84803">
        <w:tc>
          <w:tcPr>
            <w:tcW w:w="171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CA45DDD"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3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B1A57A" w14:textId="77777777" w:rsidR="003D39F3" w:rsidRDefault="006662CF">
            <w:pPr>
              <w:spacing w:after="160" w:line="214" w:lineRule="auto"/>
              <w:jc w:val="center"/>
              <w:textAlignment w:val="center"/>
            </w:pPr>
            <w:r>
              <w:rPr>
                <w:rFonts w:ascii="Calibri" w:eastAsia="Calibri" w:hAnsi="Calibri" w:cs="Calibri"/>
                <w:color w:val="000000"/>
                <w:position w:val="-3"/>
              </w:rPr>
              <w:t>Number Granted</w:t>
            </w:r>
          </w:p>
        </w:tc>
        <w:tc>
          <w:tcPr>
            <w:tcW w:w="13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2260A05" w14:textId="77777777" w:rsidR="003D39F3" w:rsidRDefault="006662CF">
            <w:pPr>
              <w:spacing w:after="160" w:line="214" w:lineRule="auto"/>
              <w:jc w:val="center"/>
              <w:textAlignment w:val="center"/>
            </w:pPr>
            <w:r>
              <w:rPr>
                <w:rFonts w:ascii="Calibri" w:eastAsia="Calibri" w:hAnsi="Calibri" w:cs="Calibri"/>
                <w:color w:val="000000"/>
                <w:position w:val="-3"/>
              </w:rPr>
              <w:t>Number Denied</w:t>
            </w:r>
          </w:p>
        </w:tc>
        <w:tc>
          <w:tcPr>
            <w:tcW w:w="137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85B2D58"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 to Adjudicate</w:t>
            </w:r>
          </w:p>
        </w:tc>
        <w:tc>
          <w:tcPr>
            <w:tcW w:w="137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CE76668"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 to Adjudicate</w:t>
            </w:r>
          </w:p>
        </w:tc>
        <w:tc>
          <w:tcPr>
            <w:tcW w:w="140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4506AAB" w14:textId="77777777" w:rsidR="003D39F3" w:rsidRDefault="006662CF">
            <w:pPr>
              <w:spacing w:after="160" w:line="214" w:lineRule="auto"/>
              <w:jc w:val="center"/>
              <w:textAlignment w:val="center"/>
            </w:pPr>
            <w:r>
              <w:rPr>
                <w:rFonts w:ascii="Calibri" w:eastAsia="Calibri" w:hAnsi="Calibri" w:cs="Calibri"/>
                <w:color w:val="000000"/>
                <w:position w:val="-3"/>
              </w:rPr>
              <w:t>Number Adjudicated Within Ten Calendar Days</w:t>
            </w:r>
          </w:p>
        </w:tc>
      </w:tr>
      <w:tr w:rsidR="003D39F3" w14:paraId="66691C54"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ECFEB61"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985A46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700FE2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C22E5DF"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1D995C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35386D9"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55465850"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970B920"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47AEF1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B32555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00AF3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64F9FB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ADE567"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06B6E23D"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166D430A" w14:textId="77777777">
        <w:tc>
          <w:tcPr>
            <w:tcW w:w="8550" w:type="dxa"/>
            <w:tcMar>
              <w:top w:w="0" w:type="auto"/>
              <w:left w:w="0" w:type="auto"/>
              <w:bottom w:w="0" w:type="auto"/>
              <w:right w:w="0" w:type="auto"/>
            </w:tcMar>
            <w:vAlign w:val="bottom"/>
          </w:tcPr>
          <w:p w14:paraId="3111E43A" w14:textId="77777777" w:rsidR="003D39F3" w:rsidRDefault="003D39F3">
            <w:pPr>
              <w:spacing w:after="160" w:line="214" w:lineRule="auto"/>
              <w:textAlignment w:val="bottom"/>
            </w:pPr>
          </w:p>
        </w:tc>
      </w:tr>
    </w:tbl>
    <w:p w14:paraId="78B1926C" w14:textId="77777777" w:rsidR="003D39F3" w:rsidRDefault="006662CF">
      <w:pPr>
        <w:spacing w:after="160" w:line="214" w:lineRule="auto"/>
      </w:pPr>
      <w:r>
        <w:rPr>
          <w:rFonts w:ascii="Calibri" w:eastAsia="Calibri" w:hAnsi="Calibri" w:cs="Calibri"/>
          <w:b/>
          <w:bCs/>
          <w:color w:val="000000"/>
        </w:rPr>
        <w:t>VIII.B. Requests for Fee Waiver</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12"/>
        <w:gridCol w:w="1680"/>
        <w:gridCol w:w="1680"/>
        <w:gridCol w:w="1689"/>
        <w:gridCol w:w="1689"/>
      </w:tblGrid>
      <w:tr w:rsidR="003D39F3" w14:paraId="5697CCF7" w14:textId="77777777" w:rsidTr="00E84803">
        <w:tc>
          <w:tcPr>
            <w:tcW w:w="179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39C92CD"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6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B87486" w14:textId="77777777" w:rsidR="003D39F3" w:rsidRDefault="006662CF">
            <w:pPr>
              <w:spacing w:after="160" w:line="214" w:lineRule="auto"/>
              <w:jc w:val="center"/>
              <w:textAlignment w:val="center"/>
            </w:pPr>
            <w:r>
              <w:rPr>
                <w:rFonts w:ascii="Calibri" w:eastAsia="Calibri" w:hAnsi="Calibri" w:cs="Calibri"/>
                <w:color w:val="000000"/>
                <w:position w:val="-3"/>
              </w:rPr>
              <w:t>Number Granted</w:t>
            </w:r>
          </w:p>
        </w:tc>
        <w:tc>
          <w:tcPr>
            <w:tcW w:w="16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75B1F68" w14:textId="77777777" w:rsidR="003D39F3" w:rsidRDefault="006662CF">
            <w:pPr>
              <w:spacing w:after="160" w:line="214" w:lineRule="auto"/>
              <w:jc w:val="center"/>
              <w:textAlignment w:val="center"/>
            </w:pPr>
            <w:r>
              <w:rPr>
                <w:rFonts w:ascii="Calibri" w:eastAsia="Calibri" w:hAnsi="Calibri" w:cs="Calibri"/>
                <w:color w:val="000000"/>
                <w:position w:val="-3"/>
              </w:rPr>
              <w:t>Number Denied</w:t>
            </w:r>
          </w:p>
        </w:tc>
        <w:tc>
          <w:tcPr>
            <w:tcW w:w="169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DD0B3D1" w14:textId="77777777" w:rsidR="003D39F3" w:rsidRDefault="006662CF">
            <w:pPr>
              <w:spacing w:after="160" w:line="214" w:lineRule="auto"/>
              <w:jc w:val="center"/>
              <w:textAlignment w:val="center"/>
            </w:pPr>
            <w:r>
              <w:rPr>
                <w:rFonts w:ascii="Calibri" w:eastAsia="Calibri" w:hAnsi="Calibri" w:cs="Calibri"/>
                <w:color w:val="000000"/>
                <w:position w:val="-3"/>
              </w:rPr>
              <w:t>Median Number of Days to Adjudicate</w:t>
            </w:r>
          </w:p>
        </w:tc>
        <w:tc>
          <w:tcPr>
            <w:tcW w:w="169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A8F4D5E" w14:textId="77777777" w:rsidR="003D39F3" w:rsidRDefault="006662CF">
            <w:pPr>
              <w:spacing w:after="160" w:line="214" w:lineRule="auto"/>
              <w:jc w:val="center"/>
              <w:textAlignment w:val="center"/>
            </w:pPr>
            <w:r>
              <w:rPr>
                <w:rFonts w:ascii="Calibri" w:eastAsia="Calibri" w:hAnsi="Calibri" w:cs="Calibri"/>
                <w:color w:val="000000"/>
                <w:position w:val="-3"/>
              </w:rPr>
              <w:t>Average Number of Days to Adjudicate</w:t>
            </w:r>
          </w:p>
        </w:tc>
      </w:tr>
      <w:tr w:rsidR="003D39F3" w14:paraId="65169F2F"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9EF3F4"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501916A"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83444B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3CAC3F"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AA8B437"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69FC08CE"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FE5BBEC"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B670B27"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B23966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F4DF94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D622A42" w14:textId="77777777" w:rsidR="003D39F3" w:rsidRDefault="006662CF">
            <w:pPr>
              <w:spacing w:after="160" w:line="214" w:lineRule="auto"/>
              <w:jc w:val="right"/>
              <w:textAlignment w:val="bottom"/>
            </w:pPr>
            <w:r>
              <w:rPr>
                <w:rFonts w:ascii="Calibri" w:eastAsia="Calibri" w:hAnsi="Calibri" w:cs="Calibri"/>
                <w:color w:val="000000"/>
              </w:rPr>
              <w:t>N/A</w:t>
            </w:r>
          </w:p>
        </w:tc>
      </w:tr>
    </w:tbl>
    <w:p w14:paraId="04EAB728" w14:textId="77777777" w:rsidR="003D39F3" w:rsidRDefault="003D39F3"/>
    <w:tbl>
      <w:tblPr>
        <w:tblStyle w:val="NormalTablePHPDOCX"/>
        <w:tblW w:w="8550" w:type="dxa"/>
        <w:tblInd w:w="108" w:type="dxa"/>
        <w:tblLook w:val="04A0" w:firstRow="1" w:lastRow="0" w:firstColumn="1" w:lastColumn="0" w:noHBand="0" w:noVBand="1"/>
      </w:tblPr>
      <w:tblGrid>
        <w:gridCol w:w="8025"/>
        <w:gridCol w:w="525"/>
      </w:tblGrid>
      <w:tr w:rsidR="003D39F3" w14:paraId="674384E7" w14:textId="77777777" w:rsidTr="00E84803">
        <w:tc>
          <w:tcPr>
            <w:tcW w:w="8550" w:type="dxa"/>
            <w:gridSpan w:val="2"/>
            <w:tcMar>
              <w:top w:w="0" w:type="auto"/>
              <w:left w:w="0" w:type="auto"/>
              <w:bottom w:w="0" w:type="auto"/>
              <w:right w:w="0" w:type="auto"/>
            </w:tcMar>
            <w:vAlign w:val="bottom"/>
          </w:tcPr>
          <w:p w14:paraId="3B8137B9" w14:textId="77777777" w:rsidR="003D39F3" w:rsidRDefault="003D39F3">
            <w:pPr>
              <w:spacing w:after="160" w:line="214" w:lineRule="auto"/>
              <w:textAlignment w:val="bottom"/>
            </w:pPr>
          </w:p>
        </w:tc>
      </w:tr>
      <w:tr w:rsidR="003D39F3" w14:paraId="32FE2919" w14:textId="77777777" w:rsidTr="00E84803">
        <w:trPr>
          <w:gridAfter w:val="1"/>
          <w:wAfter w:w="525" w:type="dxa"/>
        </w:trPr>
        <w:tc>
          <w:tcPr>
            <w:tcW w:w="8025" w:type="dxa"/>
            <w:tcMar>
              <w:top w:w="0" w:type="auto"/>
              <w:left w:w="0" w:type="auto"/>
              <w:bottom w:w="0" w:type="auto"/>
              <w:right w:w="0" w:type="auto"/>
            </w:tcMar>
            <w:vAlign w:val="bottom"/>
          </w:tcPr>
          <w:p w14:paraId="0D413B73" w14:textId="77777777" w:rsidR="00E84803" w:rsidRDefault="00E84803">
            <w:pPr>
              <w:spacing w:after="160" w:line="214" w:lineRule="auto"/>
              <w:textAlignment w:val="bottom"/>
              <w:rPr>
                <w:rFonts w:ascii="Calibri" w:eastAsia="Calibri" w:hAnsi="Calibri" w:cs="Calibri"/>
                <w:b/>
                <w:bCs/>
                <w:color w:val="000000"/>
              </w:rPr>
            </w:pPr>
          </w:p>
          <w:p w14:paraId="7ECBD789" w14:textId="77777777" w:rsidR="00E84803" w:rsidRDefault="00E84803">
            <w:pPr>
              <w:spacing w:after="160" w:line="214" w:lineRule="auto"/>
              <w:textAlignment w:val="bottom"/>
              <w:rPr>
                <w:rFonts w:ascii="Calibri" w:eastAsia="Calibri" w:hAnsi="Calibri" w:cs="Calibri"/>
                <w:b/>
                <w:bCs/>
                <w:color w:val="000000"/>
              </w:rPr>
            </w:pPr>
          </w:p>
          <w:p w14:paraId="66CEE994" w14:textId="77777777" w:rsidR="00E84803" w:rsidRDefault="00E84803">
            <w:pPr>
              <w:spacing w:after="160" w:line="214" w:lineRule="auto"/>
              <w:textAlignment w:val="bottom"/>
              <w:rPr>
                <w:rFonts w:ascii="Calibri" w:eastAsia="Calibri" w:hAnsi="Calibri" w:cs="Calibri"/>
                <w:b/>
                <w:bCs/>
                <w:color w:val="000000"/>
              </w:rPr>
            </w:pPr>
          </w:p>
          <w:p w14:paraId="732379A2" w14:textId="6D18ADC2" w:rsidR="003D39F3" w:rsidRDefault="006662CF">
            <w:pPr>
              <w:spacing w:after="160" w:line="214" w:lineRule="auto"/>
              <w:textAlignment w:val="bottom"/>
            </w:pPr>
            <w:r>
              <w:rPr>
                <w:rFonts w:ascii="Calibri" w:eastAsia="Calibri" w:hAnsi="Calibri" w:cs="Calibri"/>
                <w:b/>
                <w:bCs/>
                <w:color w:val="000000"/>
              </w:rPr>
              <w:lastRenderedPageBreak/>
              <w:t>IX. FOIA Personnel and Costs</w:t>
            </w:r>
          </w:p>
        </w:tc>
      </w:tr>
    </w:tbl>
    <w:tbl>
      <w:tblPr>
        <w:tblStyle w:val="TableGridPHPDOCX"/>
        <w:tblW w:w="913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21"/>
        <w:gridCol w:w="1290"/>
        <w:gridCol w:w="1290"/>
        <w:gridCol w:w="1139"/>
        <w:gridCol w:w="1240"/>
        <w:gridCol w:w="1216"/>
        <w:gridCol w:w="1239"/>
      </w:tblGrid>
      <w:tr w:rsidR="003D39F3" w14:paraId="26896560" w14:textId="77777777" w:rsidTr="00E84803">
        <w:tc>
          <w:tcPr>
            <w:tcW w:w="1620"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AA92345" w14:textId="77777777" w:rsidR="003D39F3" w:rsidRDefault="006662CF">
            <w:pPr>
              <w:spacing w:after="160" w:line="214" w:lineRule="auto"/>
              <w:jc w:val="center"/>
              <w:textAlignment w:val="center"/>
            </w:pPr>
            <w:r>
              <w:rPr>
                <w:rFonts w:ascii="Calibri" w:eastAsia="Calibri" w:hAnsi="Calibri" w:cs="Calibri"/>
                <w:color w:val="000000"/>
                <w:position w:val="-3"/>
              </w:rPr>
              <w:lastRenderedPageBreak/>
              <w:t>Agency / Component</w:t>
            </w:r>
          </w:p>
        </w:tc>
        <w:tc>
          <w:tcPr>
            <w:tcW w:w="3767" w:type="dxa"/>
            <w:gridSpan w:val="3"/>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5BAE85B" w14:textId="77777777" w:rsidR="003D39F3" w:rsidRDefault="006662CF">
            <w:pPr>
              <w:spacing w:after="160" w:line="214" w:lineRule="auto"/>
              <w:jc w:val="center"/>
              <w:textAlignment w:val="center"/>
            </w:pPr>
            <w:r>
              <w:rPr>
                <w:rFonts w:ascii="Calibri" w:eastAsia="Calibri" w:hAnsi="Calibri" w:cs="Calibri"/>
                <w:color w:val="000000"/>
                <w:position w:val="-3"/>
              </w:rPr>
              <w:t>PERSONNEL</w:t>
            </w:r>
          </w:p>
        </w:tc>
        <w:tc>
          <w:tcPr>
            <w:tcW w:w="3748" w:type="dxa"/>
            <w:gridSpan w:val="3"/>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E70C02D" w14:textId="77777777" w:rsidR="003D39F3" w:rsidRDefault="006662CF">
            <w:pPr>
              <w:spacing w:after="160" w:line="214" w:lineRule="auto"/>
              <w:jc w:val="center"/>
              <w:textAlignment w:val="center"/>
            </w:pPr>
            <w:r>
              <w:rPr>
                <w:rFonts w:ascii="Calibri" w:eastAsia="Calibri" w:hAnsi="Calibri" w:cs="Calibri"/>
                <w:color w:val="000000"/>
                <w:position w:val="-3"/>
              </w:rPr>
              <w:t>COSTS</w:t>
            </w:r>
          </w:p>
        </w:tc>
      </w:tr>
      <w:tr w:rsidR="003D39F3" w14:paraId="1CB77F82" w14:textId="77777777" w:rsidTr="00E84803">
        <w:tc>
          <w:tcPr>
            <w:tcW w:w="0" w:type="auto"/>
            <w:vMerge/>
            <w:tcBorders>
              <w:top w:val="inset" w:sz="7" w:space="0" w:color="0F243E"/>
              <w:left w:val="inset" w:sz="7" w:space="0" w:color="auto"/>
              <w:bottom w:val="inset" w:sz="7" w:space="0" w:color="auto"/>
              <w:right w:val="inset" w:sz="7" w:space="0" w:color="auto"/>
            </w:tcBorders>
          </w:tcPr>
          <w:p w14:paraId="0002E45A" w14:textId="77777777" w:rsidR="003D39F3" w:rsidRDefault="003D39F3"/>
        </w:tc>
        <w:tc>
          <w:tcPr>
            <w:tcW w:w="129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9FF0752" w14:textId="77777777" w:rsidR="003D39F3" w:rsidRDefault="006662CF">
            <w:pPr>
              <w:spacing w:after="160" w:line="214" w:lineRule="auto"/>
              <w:jc w:val="center"/>
              <w:textAlignment w:val="center"/>
            </w:pPr>
            <w:r>
              <w:rPr>
                <w:rFonts w:ascii="Calibri" w:eastAsia="Calibri" w:hAnsi="Calibri" w:cs="Calibri"/>
                <w:color w:val="000000"/>
                <w:position w:val="-3"/>
              </w:rPr>
              <w:t>Number of "Full-Time FOIA Employees"</w:t>
            </w:r>
          </w:p>
        </w:tc>
        <w:tc>
          <w:tcPr>
            <w:tcW w:w="129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7C8983B" w14:textId="77777777" w:rsidR="003D39F3" w:rsidRDefault="006662CF">
            <w:pPr>
              <w:spacing w:after="160" w:line="214" w:lineRule="auto"/>
              <w:jc w:val="center"/>
              <w:textAlignment w:val="center"/>
            </w:pPr>
            <w:r>
              <w:rPr>
                <w:rFonts w:ascii="Calibri" w:eastAsia="Calibri" w:hAnsi="Calibri" w:cs="Calibri"/>
                <w:color w:val="000000"/>
                <w:position w:val="-3"/>
              </w:rPr>
              <w:t>Number of "Equivalent Full-Time FOIA Employees"</w:t>
            </w:r>
          </w:p>
        </w:tc>
        <w:tc>
          <w:tcPr>
            <w:tcW w:w="117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84BCAB" w14:textId="77777777" w:rsidR="003D39F3" w:rsidRDefault="006662CF">
            <w:pPr>
              <w:spacing w:after="160" w:line="214" w:lineRule="auto"/>
              <w:jc w:val="center"/>
              <w:textAlignment w:val="center"/>
            </w:pPr>
            <w:r>
              <w:rPr>
                <w:rFonts w:ascii="Calibri" w:eastAsia="Calibri" w:hAnsi="Calibri" w:cs="Calibri"/>
                <w:color w:val="000000"/>
                <w:position w:val="-3"/>
              </w:rPr>
              <w:t>Total Number of "Full-Time FOIA Staff"</w:t>
            </w:r>
          </w:p>
        </w:tc>
        <w:tc>
          <w:tcPr>
            <w:tcW w:w="125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0468D17" w14:textId="77777777" w:rsidR="003D39F3" w:rsidRDefault="006662CF">
            <w:pPr>
              <w:spacing w:after="160" w:line="214" w:lineRule="auto"/>
              <w:jc w:val="center"/>
              <w:textAlignment w:val="center"/>
            </w:pPr>
            <w:r>
              <w:rPr>
                <w:rFonts w:ascii="Calibri" w:eastAsia="Calibri" w:hAnsi="Calibri" w:cs="Calibri"/>
                <w:color w:val="000000"/>
                <w:position w:val="-3"/>
              </w:rPr>
              <w:t>Processing Costs</w:t>
            </w:r>
          </w:p>
        </w:tc>
        <w:tc>
          <w:tcPr>
            <w:tcW w:w="1237"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D9F8233" w14:textId="77777777" w:rsidR="003D39F3" w:rsidRDefault="006662CF">
            <w:pPr>
              <w:spacing w:after="160" w:line="214" w:lineRule="auto"/>
              <w:jc w:val="center"/>
              <w:textAlignment w:val="center"/>
            </w:pPr>
            <w:r>
              <w:rPr>
                <w:rFonts w:ascii="Calibri" w:eastAsia="Calibri" w:hAnsi="Calibri" w:cs="Calibri"/>
                <w:color w:val="000000"/>
                <w:position w:val="-3"/>
              </w:rPr>
              <w:t>Litigation-Related Costs</w:t>
            </w:r>
          </w:p>
        </w:tc>
        <w:tc>
          <w:tcPr>
            <w:tcW w:w="125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B52A603" w14:textId="77777777" w:rsidR="003D39F3" w:rsidRDefault="006662CF">
            <w:pPr>
              <w:spacing w:after="160" w:line="214" w:lineRule="auto"/>
              <w:jc w:val="center"/>
              <w:textAlignment w:val="center"/>
            </w:pPr>
            <w:r>
              <w:rPr>
                <w:rFonts w:ascii="Calibri" w:eastAsia="Calibri" w:hAnsi="Calibri" w:cs="Calibri"/>
                <w:color w:val="000000"/>
                <w:position w:val="-3"/>
              </w:rPr>
              <w:t>Total Costs</w:t>
            </w:r>
          </w:p>
        </w:tc>
      </w:tr>
      <w:tr w:rsidR="003D39F3" w14:paraId="4575E14E"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6A35D77"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44583C3"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9DC8808" w14:textId="77777777" w:rsidR="003D39F3" w:rsidRDefault="006662CF">
            <w:pPr>
              <w:spacing w:after="160" w:line="214" w:lineRule="auto"/>
              <w:jc w:val="right"/>
              <w:textAlignment w:val="bottom"/>
            </w:pPr>
            <w:r>
              <w:rPr>
                <w:rFonts w:ascii="Calibri" w:eastAsia="Calibri" w:hAnsi="Calibri" w:cs="Calibri"/>
                <w:color w:val="000000"/>
              </w:rPr>
              <w:t>0.30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C5BA3F4" w14:textId="77777777" w:rsidR="003D39F3" w:rsidRDefault="006662CF">
            <w:pPr>
              <w:spacing w:after="160" w:line="214" w:lineRule="auto"/>
              <w:jc w:val="right"/>
              <w:textAlignment w:val="bottom"/>
            </w:pPr>
            <w:r>
              <w:rPr>
                <w:rFonts w:ascii="Calibri" w:eastAsia="Calibri" w:hAnsi="Calibri" w:cs="Calibri"/>
                <w:color w:val="000000"/>
              </w:rPr>
              <w:t>1.30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2AD83AA" w14:textId="77777777" w:rsidR="003D39F3" w:rsidRDefault="006662CF">
            <w:pPr>
              <w:spacing w:after="160" w:line="214" w:lineRule="auto"/>
              <w:jc w:val="right"/>
              <w:textAlignment w:val="bottom"/>
            </w:pPr>
            <w:r>
              <w:rPr>
                <w:rFonts w:ascii="Calibri" w:eastAsia="Calibri" w:hAnsi="Calibri" w:cs="Calibri"/>
                <w:color w:val="000000"/>
              </w:rPr>
              <w:t>119037.00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5A0B0D3" w14:textId="77777777" w:rsidR="003D39F3" w:rsidRDefault="006662CF">
            <w:pPr>
              <w:spacing w:after="160" w:line="214" w:lineRule="auto"/>
              <w:jc w:val="right"/>
              <w:textAlignment w:val="bottom"/>
            </w:pPr>
            <w:r>
              <w:rPr>
                <w:rFonts w:ascii="Calibri" w:eastAsia="Calibri" w:hAnsi="Calibri" w:cs="Calibri"/>
                <w:color w:val="000000"/>
              </w:rPr>
              <w:t>0.00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0AC84F8" w14:textId="77777777" w:rsidR="003D39F3" w:rsidRDefault="006662CF">
            <w:pPr>
              <w:spacing w:after="160" w:line="214" w:lineRule="auto"/>
              <w:jc w:val="right"/>
              <w:textAlignment w:val="bottom"/>
            </w:pPr>
            <w:r>
              <w:rPr>
                <w:rFonts w:ascii="Calibri" w:eastAsia="Calibri" w:hAnsi="Calibri" w:cs="Calibri"/>
                <w:color w:val="000000"/>
              </w:rPr>
              <w:t>119037.00</w:t>
            </w:r>
          </w:p>
        </w:tc>
      </w:tr>
      <w:tr w:rsidR="003D39F3" w14:paraId="0BED42CB"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651448D"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6BFBF8D"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5242E09" w14:textId="77777777" w:rsidR="003D39F3" w:rsidRDefault="006662CF">
            <w:pPr>
              <w:spacing w:after="160" w:line="214" w:lineRule="auto"/>
              <w:jc w:val="right"/>
              <w:textAlignment w:val="bottom"/>
            </w:pPr>
            <w:r>
              <w:rPr>
                <w:rFonts w:ascii="Calibri" w:eastAsia="Calibri" w:hAnsi="Calibri" w:cs="Calibri"/>
                <w:color w:val="000000"/>
              </w:rPr>
              <w:t>0.30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06D062" w14:textId="77777777" w:rsidR="003D39F3" w:rsidRDefault="006662CF">
            <w:pPr>
              <w:spacing w:after="160" w:line="214" w:lineRule="auto"/>
              <w:jc w:val="right"/>
              <w:textAlignment w:val="bottom"/>
            </w:pPr>
            <w:r>
              <w:rPr>
                <w:rFonts w:ascii="Calibri" w:eastAsia="Calibri" w:hAnsi="Calibri" w:cs="Calibri"/>
                <w:color w:val="000000"/>
              </w:rPr>
              <w:t>1.30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8751386" w14:textId="77777777" w:rsidR="003D39F3" w:rsidRDefault="006662CF">
            <w:pPr>
              <w:spacing w:after="160" w:line="214" w:lineRule="auto"/>
              <w:jc w:val="right"/>
              <w:textAlignment w:val="bottom"/>
            </w:pPr>
            <w:r>
              <w:rPr>
                <w:rFonts w:ascii="Calibri" w:eastAsia="Calibri" w:hAnsi="Calibri" w:cs="Calibri"/>
                <w:color w:val="000000"/>
              </w:rPr>
              <w:t>119037.00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E7ABFF0" w14:textId="77777777" w:rsidR="003D39F3" w:rsidRDefault="006662CF">
            <w:pPr>
              <w:spacing w:after="160" w:line="214" w:lineRule="auto"/>
              <w:jc w:val="right"/>
              <w:textAlignment w:val="bottom"/>
            </w:pPr>
            <w:r>
              <w:rPr>
                <w:rFonts w:ascii="Calibri" w:eastAsia="Calibri" w:hAnsi="Calibri" w:cs="Calibri"/>
                <w:color w:val="000000"/>
              </w:rPr>
              <w:t>0.00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22463C" w14:textId="77777777" w:rsidR="003D39F3" w:rsidRDefault="006662CF">
            <w:pPr>
              <w:spacing w:after="160" w:line="214" w:lineRule="auto"/>
              <w:jc w:val="right"/>
              <w:textAlignment w:val="bottom"/>
            </w:pPr>
            <w:r>
              <w:rPr>
                <w:rFonts w:ascii="Calibri" w:eastAsia="Calibri" w:hAnsi="Calibri" w:cs="Calibri"/>
                <w:color w:val="000000"/>
              </w:rPr>
              <w:t>119037.00</w:t>
            </w:r>
          </w:p>
        </w:tc>
      </w:tr>
    </w:tbl>
    <w:p w14:paraId="282814CE" w14:textId="77777777" w:rsidR="003D39F3" w:rsidRDefault="003D39F3"/>
    <w:tbl>
      <w:tblPr>
        <w:tblStyle w:val="NormalTablePHPDOCX"/>
        <w:tblW w:w="8550" w:type="dxa"/>
        <w:tblInd w:w="108" w:type="dxa"/>
        <w:tblLook w:val="04A0" w:firstRow="1" w:lastRow="0" w:firstColumn="1" w:lastColumn="0" w:noHBand="0" w:noVBand="1"/>
      </w:tblPr>
      <w:tblGrid>
        <w:gridCol w:w="8025"/>
        <w:gridCol w:w="525"/>
      </w:tblGrid>
      <w:tr w:rsidR="003D39F3" w14:paraId="7C3C0813" w14:textId="77777777" w:rsidTr="00E84803">
        <w:tc>
          <w:tcPr>
            <w:tcW w:w="8550" w:type="dxa"/>
            <w:gridSpan w:val="2"/>
            <w:tcMar>
              <w:top w:w="0" w:type="auto"/>
              <w:left w:w="0" w:type="auto"/>
              <w:bottom w:w="0" w:type="auto"/>
              <w:right w:w="0" w:type="auto"/>
            </w:tcMar>
            <w:vAlign w:val="bottom"/>
          </w:tcPr>
          <w:p w14:paraId="24B2D903" w14:textId="77777777" w:rsidR="003D39F3" w:rsidRDefault="003D39F3">
            <w:pPr>
              <w:spacing w:after="160" w:line="214" w:lineRule="auto"/>
              <w:textAlignment w:val="bottom"/>
            </w:pPr>
          </w:p>
        </w:tc>
      </w:tr>
      <w:tr w:rsidR="003D39F3" w14:paraId="6B309F2A" w14:textId="77777777" w:rsidTr="00E84803">
        <w:trPr>
          <w:gridAfter w:val="1"/>
          <w:wAfter w:w="525" w:type="dxa"/>
        </w:trPr>
        <w:tc>
          <w:tcPr>
            <w:tcW w:w="8025" w:type="dxa"/>
            <w:tcMar>
              <w:top w:w="0" w:type="auto"/>
              <w:left w:w="0" w:type="auto"/>
              <w:bottom w:w="0" w:type="auto"/>
              <w:right w:w="0" w:type="auto"/>
            </w:tcMar>
            <w:vAlign w:val="bottom"/>
          </w:tcPr>
          <w:p w14:paraId="1FC5328A" w14:textId="77777777" w:rsidR="003D39F3" w:rsidRDefault="006662CF">
            <w:pPr>
              <w:spacing w:after="160" w:line="214" w:lineRule="auto"/>
              <w:textAlignment w:val="bottom"/>
            </w:pPr>
            <w:r>
              <w:rPr>
                <w:rFonts w:ascii="Calibri" w:eastAsia="Calibri" w:hAnsi="Calibri" w:cs="Calibri"/>
                <w:b/>
                <w:bCs/>
                <w:color w:val="000000"/>
              </w:rPr>
              <w:t>X. Fees Collected for Processing Requests</w:t>
            </w:r>
          </w:p>
        </w:tc>
      </w:tr>
    </w:tbl>
    <w:tbl>
      <w:tblPr>
        <w:tblStyle w:val="TableGridPHPDOCX"/>
        <w:tblW w:w="513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4"/>
        <w:gridCol w:w="1656"/>
        <w:gridCol w:w="1670"/>
      </w:tblGrid>
      <w:tr w:rsidR="003D39F3" w14:paraId="13700AF4" w14:textId="77777777" w:rsidTr="00E84803">
        <w:tc>
          <w:tcPr>
            <w:tcW w:w="178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324BE5"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669"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9967A71" w14:textId="77777777" w:rsidR="003D39F3" w:rsidRDefault="006662CF">
            <w:pPr>
              <w:spacing w:after="160" w:line="214" w:lineRule="auto"/>
              <w:jc w:val="center"/>
              <w:textAlignment w:val="center"/>
            </w:pPr>
            <w:r>
              <w:rPr>
                <w:rFonts w:ascii="Calibri" w:eastAsia="Calibri" w:hAnsi="Calibri" w:cs="Calibri"/>
                <w:color w:val="000000"/>
                <w:position w:val="-3"/>
              </w:rPr>
              <w:t>Total Amount of Fees Collected</w:t>
            </w:r>
          </w:p>
        </w:tc>
        <w:tc>
          <w:tcPr>
            <w:tcW w:w="168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CE40A68" w14:textId="77777777" w:rsidR="003D39F3" w:rsidRDefault="006662CF">
            <w:pPr>
              <w:spacing w:after="160" w:line="214" w:lineRule="auto"/>
              <w:jc w:val="center"/>
              <w:textAlignment w:val="center"/>
            </w:pPr>
            <w:r>
              <w:rPr>
                <w:rFonts w:ascii="Calibri" w:eastAsia="Calibri" w:hAnsi="Calibri" w:cs="Calibri"/>
                <w:color w:val="000000"/>
                <w:position w:val="-3"/>
              </w:rPr>
              <w:t>Percentage of Total Costs</w:t>
            </w:r>
          </w:p>
        </w:tc>
      </w:tr>
      <w:tr w:rsidR="003D39F3" w14:paraId="335ECAAB"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C60FDF1"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FFAF572" w14:textId="77777777" w:rsidR="003D39F3" w:rsidRDefault="006662CF">
            <w:pPr>
              <w:spacing w:after="160" w:line="214" w:lineRule="auto"/>
              <w:jc w:val="right"/>
              <w:textAlignment w:val="bottom"/>
            </w:pPr>
            <w:r>
              <w:rPr>
                <w:rFonts w:ascii="Calibri" w:eastAsia="Calibri" w:hAnsi="Calibri" w:cs="Calibri"/>
                <w:color w:val="000000"/>
              </w:rPr>
              <w:t>0.00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9A6E9A9" w14:textId="77777777" w:rsidR="003D39F3" w:rsidRDefault="006662CF">
            <w:pPr>
              <w:spacing w:after="160" w:line="214" w:lineRule="auto"/>
              <w:jc w:val="right"/>
              <w:textAlignment w:val="bottom"/>
            </w:pPr>
            <w:r>
              <w:rPr>
                <w:rFonts w:ascii="Calibri" w:eastAsia="Calibri" w:hAnsi="Calibri" w:cs="Calibri"/>
                <w:color w:val="000000"/>
              </w:rPr>
              <w:t>0.0000</w:t>
            </w:r>
          </w:p>
        </w:tc>
      </w:tr>
      <w:tr w:rsidR="003D39F3" w14:paraId="1F5F1D6A"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691C688"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17A2307" w14:textId="77777777" w:rsidR="003D39F3" w:rsidRDefault="006662CF">
            <w:pPr>
              <w:spacing w:after="160" w:line="214" w:lineRule="auto"/>
              <w:jc w:val="right"/>
              <w:textAlignment w:val="bottom"/>
            </w:pPr>
            <w:r>
              <w:rPr>
                <w:rFonts w:ascii="Calibri" w:eastAsia="Calibri" w:hAnsi="Calibri" w:cs="Calibri"/>
                <w:color w:val="000000"/>
              </w:rPr>
              <w:t>0.00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59E924B" w14:textId="77777777" w:rsidR="003D39F3" w:rsidRDefault="006662CF">
            <w:pPr>
              <w:spacing w:after="160" w:line="214" w:lineRule="auto"/>
              <w:jc w:val="right"/>
              <w:textAlignment w:val="bottom"/>
            </w:pPr>
            <w:r>
              <w:rPr>
                <w:rFonts w:ascii="Calibri" w:eastAsia="Calibri" w:hAnsi="Calibri" w:cs="Calibri"/>
                <w:color w:val="000000"/>
              </w:rPr>
              <w:t>0.0000</w:t>
            </w:r>
          </w:p>
        </w:tc>
      </w:tr>
    </w:tbl>
    <w:p w14:paraId="1EF84101" w14:textId="77777777" w:rsidR="003D39F3" w:rsidRDefault="003D39F3"/>
    <w:tbl>
      <w:tblPr>
        <w:tblStyle w:val="NormalTablePHPDOCX"/>
        <w:tblW w:w="8550" w:type="dxa"/>
        <w:tblInd w:w="108" w:type="dxa"/>
        <w:tblLook w:val="04A0" w:firstRow="1" w:lastRow="0" w:firstColumn="1" w:lastColumn="0" w:noHBand="0" w:noVBand="1"/>
      </w:tblPr>
      <w:tblGrid>
        <w:gridCol w:w="8025"/>
        <w:gridCol w:w="525"/>
      </w:tblGrid>
      <w:tr w:rsidR="003D39F3" w14:paraId="7068B717" w14:textId="77777777" w:rsidTr="00E84803">
        <w:tc>
          <w:tcPr>
            <w:tcW w:w="8550" w:type="dxa"/>
            <w:gridSpan w:val="2"/>
            <w:tcMar>
              <w:top w:w="0" w:type="auto"/>
              <w:left w:w="0" w:type="auto"/>
              <w:bottom w:w="0" w:type="auto"/>
              <w:right w:w="0" w:type="auto"/>
            </w:tcMar>
            <w:vAlign w:val="bottom"/>
          </w:tcPr>
          <w:p w14:paraId="34E28081" w14:textId="77777777" w:rsidR="003D39F3" w:rsidRDefault="003D39F3">
            <w:pPr>
              <w:spacing w:after="160" w:line="214" w:lineRule="auto"/>
              <w:textAlignment w:val="bottom"/>
            </w:pPr>
          </w:p>
        </w:tc>
      </w:tr>
      <w:tr w:rsidR="003D39F3" w14:paraId="307A1BA5" w14:textId="77777777" w:rsidTr="00E84803">
        <w:trPr>
          <w:gridAfter w:val="1"/>
          <w:wAfter w:w="525" w:type="dxa"/>
        </w:trPr>
        <w:tc>
          <w:tcPr>
            <w:tcW w:w="8025" w:type="dxa"/>
            <w:tcMar>
              <w:top w:w="0" w:type="auto"/>
              <w:left w:w="0" w:type="auto"/>
              <w:bottom w:w="0" w:type="auto"/>
              <w:right w:w="0" w:type="auto"/>
            </w:tcMar>
            <w:vAlign w:val="bottom"/>
          </w:tcPr>
          <w:p w14:paraId="7F6C596B" w14:textId="77777777" w:rsidR="00E84803" w:rsidRDefault="00E84803">
            <w:pPr>
              <w:spacing w:after="160" w:line="214" w:lineRule="auto"/>
              <w:textAlignment w:val="bottom"/>
              <w:rPr>
                <w:rFonts w:ascii="Calibri" w:eastAsia="Calibri" w:hAnsi="Calibri" w:cs="Calibri"/>
                <w:b/>
                <w:bCs/>
                <w:color w:val="000000"/>
              </w:rPr>
            </w:pPr>
          </w:p>
          <w:p w14:paraId="368A7BB3" w14:textId="77777777" w:rsidR="00E84803" w:rsidRDefault="00E84803">
            <w:pPr>
              <w:spacing w:after="160" w:line="214" w:lineRule="auto"/>
              <w:textAlignment w:val="bottom"/>
              <w:rPr>
                <w:rFonts w:ascii="Calibri" w:eastAsia="Calibri" w:hAnsi="Calibri" w:cs="Calibri"/>
                <w:b/>
                <w:bCs/>
                <w:color w:val="000000"/>
              </w:rPr>
            </w:pPr>
          </w:p>
          <w:p w14:paraId="2F55F495" w14:textId="77777777" w:rsidR="00E84803" w:rsidRDefault="00E84803">
            <w:pPr>
              <w:spacing w:after="160" w:line="214" w:lineRule="auto"/>
              <w:textAlignment w:val="bottom"/>
              <w:rPr>
                <w:rFonts w:ascii="Calibri" w:eastAsia="Calibri" w:hAnsi="Calibri" w:cs="Calibri"/>
                <w:b/>
                <w:bCs/>
                <w:color w:val="000000"/>
              </w:rPr>
            </w:pPr>
          </w:p>
          <w:p w14:paraId="7C1AF01A" w14:textId="79B85306" w:rsidR="003D39F3" w:rsidRDefault="006662CF">
            <w:pPr>
              <w:spacing w:after="160" w:line="214" w:lineRule="auto"/>
              <w:textAlignment w:val="bottom"/>
            </w:pPr>
            <w:r>
              <w:rPr>
                <w:rFonts w:ascii="Calibri" w:eastAsia="Calibri" w:hAnsi="Calibri" w:cs="Calibri"/>
                <w:b/>
                <w:bCs/>
                <w:color w:val="000000"/>
              </w:rPr>
              <w:lastRenderedPageBreak/>
              <w:t>XI.A. Number of Times Subsection (C) Used</w:t>
            </w:r>
          </w:p>
        </w:tc>
      </w:tr>
    </w:tbl>
    <w:tbl>
      <w:tblPr>
        <w:tblStyle w:val="TableGridPHPDOCX"/>
        <w:tblW w:w="531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965"/>
        <w:gridCol w:w="3345"/>
      </w:tblGrid>
      <w:tr w:rsidR="003D39F3" w14:paraId="000562F3" w14:textId="77777777">
        <w:tc>
          <w:tcPr>
            <w:tcW w:w="196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891155" w14:textId="77777777" w:rsidR="003D39F3" w:rsidRDefault="006662CF">
            <w:pPr>
              <w:spacing w:after="160" w:line="214" w:lineRule="auto"/>
              <w:jc w:val="center"/>
              <w:textAlignment w:val="center"/>
            </w:pPr>
            <w:r>
              <w:rPr>
                <w:rFonts w:ascii="Calibri" w:eastAsia="Calibri" w:hAnsi="Calibri" w:cs="Calibri"/>
                <w:color w:val="000000"/>
                <w:position w:val="-3"/>
              </w:rPr>
              <w:lastRenderedPageBreak/>
              <w:t>Agency / Component</w:t>
            </w:r>
          </w:p>
        </w:tc>
        <w:tc>
          <w:tcPr>
            <w:tcW w:w="3345"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F6AD1F4" w14:textId="77777777" w:rsidR="003D39F3" w:rsidRDefault="006662CF">
            <w:pPr>
              <w:spacing w:after="160" w:line="214" w:lineRule="auto"/>
              <w:jc w:val="center"/>
              <w:textAlignment w:val="center"/>
            </w:pPr>
            <w:r>
              <w:rPr>
                <w:rFonts w:ascii="Calibri" w:eastAsia="Calibri" w:hAnsi="Calibri" w:cs="Calibri"/>
                <w:color w:val="000000"/>
                <w:position w:val="-3"/>
              </w:rPr>
              <w:t>Number of Times Subsection Used</w:t>
            </w:r>
          </w:p>
        </w:tc>
      </w:tr>
      <w:tr w:rsidR="003D39F3" w14:paraId="599D05E3"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9B1A791"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F7654B8"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6BE05066"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7F7B6A5"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26C855"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17794C13"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6CD96ECE" w14:textId="77777777" w:rsidTr="00E84803">
        <w:tc>
          <w:tcPr>
            <w:tcW w:w="8025" w:type="dxa"/>
            <w:tcMar>
              <w:top w:w="0" w:type="auto"/>
              <w:left w:w="0" w:type="auto"/>
              <w:bottom w:w="0" w:type="auto"/>
              <w:right w:w="0" w:type="auto"/>
            </w:tcMar>
            <w:vAlign w:val="bottom"/>
          </w:tcPr>
          <w:p w14:paraId="2368217D" w14:textId="77777777" w:rsidR="003D39F3" w:rsidRDefault="003D39F3">
            <w:pPr>
              <w:spacing w:after="160" w:line="214" w:lineRule="auto"/>
              <w:textAlignment w:val="bottom"/>
            </w:pPr>
          </w:p>
        </w:tc>
      </w:tr>
      <w:tr w:rsidR="003D39F3" w14:paraId="6371C6E3" w14:textId="77777777">
        <w:tc>
          <w:tcPr>
            <w:tcW w:w="8025" w:type="dxa"/>
            <w:tcMar>
              <w:top w:w="0" w:type="auto"/>
              <w:left w:w="0" w:type="auto"/>
              <w:bottom w:w="0" w:type="auto"/>
              <w:right w:w="0" w:type="auto"/>
            </w:tcMar>
            <w:vAlign w:val="bottom"/>
          </w:tcPr>
          <w:p w14:paraId="0B47FAEB" w14:textId="77777777" w:rsidR="003D39F3" w:rsidRDefault="006662CF">
            <w:pPr>
              <w:spacing w:after="160" w:line="214" w:lineRule="auto"/>
              <w:textAlignment w:val="bottom"/>
            </w:pPr>
            <w:r>
              <w:rPr>
                <w:rFonts w:ascii="Calibri" w:eastAsia="Calibri" w:hAnsi="Calibri" w:cs="Calibri"/>
                <w:b/>
                <w:bCs/>
                <w:color w:val="000000"/>
              </w:rPr>
              <w:t>XI.B. Number of Subsection (A)(2) Postings</w:t>
            </w:r>
          </w:p>
        </w:tc>
      </w:tr>
    </w:tbl>
    <w:tbl>
      <w:tblPr>
        <w:tblStyle w:val="TableGridPHPDOCX"/>
        <w:tblW w:w="513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8"/>
        <w:gridCol w:w="1660"/>
        <w:gridCol w:w="1662"/>
      </w:tblGrid>
      <w:tr w:rsidR="003D39F3" w14:paraId="4E5C2B5D" w14:textId="77777777" w:rsidTr="00E84803">
        <w:tc>
          <w:tcPr>
            <w:tcW w:w="178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50759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67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FBC6F03" w14:textId="77777777" w:rsidR="003D39F3" w:rsidRDefault="006662CF">
            <w:pPr>
              <w:spacing w:after="160" w:line="214" w:lineRule="auto"/>
              <w:jc w:val="center"/>
              <w:textAlignment w:val="center"/>
            </w:pPr>
            <w:r>
              <w:rPr>
                <w:rFonts w:ascii="Calibri" w:eastAsia="Calibri" w:hAnsi="Calibri" w:cs="Calibri"/>
                <w:color w:val="000000"/>
                <w:position w:val="-3"/>
              </w:rPr>
              <w:t>Number of Records Posted by the FOIA Office</w:t>
            </w:r>
          </w:p>
        </w:tc>
        <w:tc>
          <w:tcPr>
            <w:tcW w:w="167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FB864D" w14:textId="77777777" w:rsidR="003D39F3" w:rsidRDefault="006662CF">
            <w:pPr>
              <w:spacing w:after="160" w:line="214" w:lineRule="auto"/>
              <w:jc w:val="center"/>
              <w:textAlignment w:val="center"/>
            </w:pPr>
            <w:r>
              <w:rPr>
                <w:rFonts w:ascii="Calibri" w:eastAsia="Calibri" w:hAnsi="Calibri" w:cs="Calibri"/>
                <w:color w:val="000000"/>
                <w:position w:val="-3"/>
              </w:rPr>
              <w:t>Number of Records Posted by Program Offices</w:t>
            </w:r>
          </w:p>
        </w:tc>
      </w:tr>
      <w:tr w:rsidR="003D39F3" w14:paraId="1AE86A57"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0F85E22"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34025E8"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EFAE9CF"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3A07914C"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14451A9"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4FDBA3B"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4DE2A3F"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4F5DE55A"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5CC1679A" w14:textId="77777777">
        <w:tc>
          <w:tcPr>
            <w:tcW w:w="8550" w:type="dxa"/>
            <w:tcMar>
              <w:top w:w="0" w:type="auto"/>
              <w:left w:w="0" w:type="auto"/>
              <w:bottom w:w="0" w:type="auto"/>
              <w:right w:w="0" w:type="auto"/>
            </w:tcMar>
            <w:vAlign w:val="bottom"/>
          </w:tcPr>
          <w:p w14:paraId="6034983E" w14:textId="77777777" w:rsidR="003D39F3" w:rsidRDefault="003D39F3">
            <w:pPr>
              <w:spacing w:after="160" w:line="214" w:lineRule="auto"/>
              <w:textAlignment w:val="bottom"/>
            </w:pPr>
          </w:p>
        </w:tc>
      </w:tr>
    </w:tbl>
    <w:p w14:paraId="59597F02" w14:textId="77777777" w:rsidR="00E84803" w:rsidRDefault="00E84803">
      <w:pPr>
        <w:spacing w:after="160" w:line="214" w:lineRule="auto"/>
        <w:rPr>
          <w:rFonts w:ascii="Calibri" w:eastAsia="Calibri" w:hAnsi="Calibri" w:cs="Calibri"/>
          <w:b/>
          <w:bCs/>
          <w:color w:val="000000"/>
        </w:rPr>
      </w:pPr>
    </w:p>
    <w:p w14:paraId="60413291" w14:textId="77777777" w:rsidR="00E84803" w:rsidRDefault="00E84803">
      <w:pPr>
        <w:spacing w:after="160" w:line="214" w:lineRule="auto"/>
        <w:rPr>
          <w:rFonts w:ascii="Calibri" w:eastAsia="Calibri" w:hAnsi="Calibri" w:cs="Calibri"/>
          <w:b/>
          <w:bCs/>
          <w:color w:val="000000"/>
        </w:rPr>
      </w:pPr>
    </w:p>
    <w:p w14:paraId="1E2F83B1" w14:textId="77777777" w:rsidR="00E84803" w:rsidRDefault="00E84803">
      <w:pPr>
        <w:spacing w:after="160" w:line="214" w:lineRule="auto"/>
        <w:rPr>
          <w:rFonts w:ascii="Calibri" w:eastAsia="Calibri" w:hAnsi="Calibri" w:cs="Calibri"/>
          <w:b/>
          <w:bCs/>
          <w:color w:val="000000"/>
        </w:rPr>
      </w:pPr>
    </w:p>
    <w:p w14:paraId="5368BFFA" w14:textId="77777777" w:rsidR="00E84803" w:rsidRDefault="00E84803">
      <w:pPr>
        <w:spacing w:after="160" w:line="214" w:lineRule="auto"/>
        <w:rPr>
          <w:rFonts w:ascii="Calibri" w:eastAsia="Calibri" w:hAnsi="Calibri" w:cs="Calibri"/>
          <w:b/>
          <w:bCs/>
          <w:color w:val="000000"/>
        </w:rPr>
      </w:pPr>
    </w:p>
    <w:p w14:paraId="466EB900" w14:textId="77777777" w:rsidR="00E84803" w:rsidRDefault="00E84803">
      <w:pPr>
        <w:spacing w:after="160" w:line="214" w:lineRule="auto"/>
        <w:rPr>
          <w:rFonts w:ascii="Calibri" w:eastAsia="Calibri" w:hAnsi="Calibri" w:cs="Calibri"/>
          <w:b/>
          <w:bCs/>
          <w:color w:val="000000"/>
        </w:rPr>
      </w:pPr>
    </w:p>
    <w:p w14:paraId="680B315D" w14:textId="77777777" w:rsidR="00E84803" w:rsidRDefault="00E84803">
      <w:pPr>
        <w:spacing w:after="160" w:line="214" w:lineRule="auto"/>
        <w:rPr>
          <w:rFonts w:ascii="Calibri" w:eastAsia="Calibri" w:hAnsi="Calibri" w:cs="Calibri"/>
          <w:b/>
          <w:bCs/>
          <w:color w:val="000000"/>
        </w:rPr>
      </w:pPr>
    </w:p>
    <w:p w14:paraId="02B05A10" w14:textId="20BC04A7" w:rsidR="003D39F3" w:rsidRDefault="006662CF">
      <w:pPr>
        <w:spacing w:after="160" w:line="214" w:lineRule="auto"/>
      </w:pPr>
      <w:r>
        <w:rPr>
          <w:rFonts w:ascii="Calibri" w:eastAsia="Calibri" w:hAnsi="Calibri" w:cs="Calibri"/>
          <w:b/>
          <w:bCs/>
          <w:color w:val="000000"/>
        </w:rPr>
        <w:lastRenderedPageBreak/>
        <w:t>XII.A. Backlogs of FOIA Requests and Administrative Appeals</w:t>
      </w:r>
    </w:p>
    <w:tbl>
      <w:tblPr>
        <w:tblStyle w:val="TableGridPHPDOCX"/>
        <w:tblW w:w="513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10"/>
        <w:gridCol w:w="1710"/>
        <w:gridCol w:w="1710"/>
      </w:tblGrid>
      <w:tr w:rsidR="003D39F3" w14:paraId="4AAB3101"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17AAFD6"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AB869F9"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Requests as of End of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C66F5E"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Appeals as of End of Fiscal Year</w:t>
            </w:r>
          </w:p>
        </w:tc>
      </w:tr>
      <w:tr w:rsidR="003D39F3" w14:paraId="5D6FE1B0"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483D49F"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080A8C2" w14:textId="77777777" w:rsidR="003D39F3" w:rsidRDefault="006662CF">
            <w:pPr>
              <w:spacing w:after="160" w:line="214" w:lineRule="auto"/>
              <w:jc w:val="right"/>
              <w:textAlignment w:val="bottom"/>
            </w:pPr>
            <w:r>
              <w:rPr>
                <w:rFonts w:ascii="Calibri" w:eastAsia="Calibri" w:hAnsi="Calibri" w:cs="Calibri"/>
                <w:color w:val="000000"/>
              </w:rPr>
              <w:t>33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2D701E1"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7A22EE0E"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8320BAF"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2F6FDE3" w14:textId="77777777" w:rsidR="003D39F3" w:rsidRDefault="006662CF">
            <w:pPr>
              <w:spacing w:after="160" w:line="214" w:lineRule="auto"/>
              <w:jc w:val="right"/>
              <w:textAlignment w:val="bottom"/>
            </w:pPr>
            <w:r>
              <w:rPr>
                <w:rFonts w:ascii="Calibri" w:eastAsia="Calibri" w:hAnsi="Calibri" w:cs="Calibri"/>
                <w:color w:val="000000"/>
              </w:rPr>
              <w:t>33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76A19D"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29139030"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0C7F868A" w14:textId="77777777">
        <w:tc>
          <w:tcPr>
            <w:tcW w:w="8550" w:type="dxa"/>
            <w:tcMar>
              <w:top w:w="0" w:type="auto"/>
              <w:left w:w="0" w:type="auto"/>
              <w:bottom w:w="0" w:type="auto"/>
              <w:right w:w="0" w:type="auto"/>
            </w:tcMar>
            <w:vAlign w:val="bottom"/>
          </w:tcPr>
          <w:p w14:paraId="6E8F5A13" w14:textId="77777777" w:rsidR="003D39F3" w:rsidRDefault="003D39F3">
            <w:pPr>
              <w:spacing w:after="160" w:line="214" w:lineRule="auto"/>
              <w:textAlignment w:val="bottom"/>
            </w:pPr>
          </w:p>
        </w:tc>
      </w:tr>
    </w:tbl>
    <w:p w14:paraId="13590486" w14:textId="77777777" w:rsidR="003D39F3" w:rsidRDefault="006662CF">
      <w:pPr>
        <w:spacing w:after="160" w:line="214" w:lineRule="auto"/>
      </w:pPr>
      <w:r>
        <w:rPr>
          <w:rFonts w:ascii="Calibri" w:eastAsia="Calibri" w:hAnsi="Calibri" w:cs="Calibri"/>
          <w:b/>
          <w:bCs/>
          <w:color w:val="000000"/>
        </w:rPr>
        <w:t>XII.B. CONSULTATIONS ON FOIA REQUESTS -- RECEIVED, PROCESSED, AND PENDING CONSULTATIONS</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710"/>
        <w:gridCol w:w="1710"/>
        <w:gridCol w:w="1710"/>
        <w:gridCol w:w="1710"/>
        <w:gridCol w:w="1710"/>
      </w:tblGrid>
      <w:tr w:rsidR="003D39F3" w14:paraId="50FFA095"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7F6C28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0920BA4"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Consultations Received from Other Agencies that were </w:t>
            </w:r>
            <w:r>
              <w:rPr>
                <w:rFonts w:ascii="Calibri" w:eastAsia="Calibri" w:hAnsi="Calibri" w:cs="Calibri"/>
                <w:color w:val="000000"/>
                <w:position w:val="-3"/>
                <w:u w:val="single"/>
              </w:rPr>
              <w:t>Pending</w:t>
            </w:r>
            <w:r>
              <w:rPr>
                <w:rFonts w:ascii="Calibri" w:eastAsia="Calibri" w:hAnsi="Calibri" w:cs="Calibri"/>
                <w:color w:val="000000"/>
                <w:position w:val="-3"/>
              </w:rPr>
              <w:t xml:space="preserve"> at the Agency as of </w:t>
            </w:r>
            <w:r>
              <w:rPr>
                <w:rFonts w:ascii="Calibri" w:eastAsia="Calibri" w:hAnsi="Calibri" w:cs="Calibri"/>
                <w:color w:val="000000"/>
                <w:position w:val="-3"/>
                <w:u w:val="single"/>
              </w:rPr>
              <w:t>Start</w:t>
            </w:r>
            <w:r>
              <w:rPr>
                <w:rFonts w:ascii="Calibri" w:eastAsia="Calibri" w:hAnsi="Calibri" w:cs="Calibri"/>
                <w:color w:val="000000"/>
                <w:position w:val="-3"/>
              </w:rPr>
              <w:br/>
              <w:t>of the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DD54E72" w14:textId="77777777" w:rsidR="003D39F3" w:rsidRDefault="006662CF">
            <w:pPr>
              <w:spacing w:after="160" w:line="214" w:lineRule="auto"/>
              <w:jc w:val="center"/>
              <w:textAlignment w:val="center"/>
            </w:pPr>
            <w:r>
              <w:rPr>
                <w:rFonts w:ascii="Calibri" w:eastAsia="Calibri" w:hAnsi="Calibri" w:cs="Calibri"/>
                <w:color w:val="000000"/>
                <w:position w:val="-3"/>
              </w:rPr>
              <w:t>Number of</w:t>
            </w:r>
            <w:r>
              <w:rPr>
                <w:rFonts w:ascii="Calibri" w:eastAsia="Calibri" w:hAnsi="Calibri" w:cs="Calibri"/>
                <w:color w:val="000000"/>
                <w:position w:val="-3"/>
              </w:rPr>
              <w:br/>
              <w:t xml:space="preserve">Consultations </w:t>
            </w:r>
            <w:r>
              <w:rPr>
                <w:rFonts w:ascii="Calibri" w:eastAsia="Calibri" w:hAnsi="Calibri" w:cs="Calibri"/>
                <w:color w:val="000000"/>
                <w:position w:val="-3"/>
                <w:u w:val="single"/>
              </w:rPr>
              <w:t>Received</w:t>
            </w:r>
            <w:r>
              <w:rPr>
                <w:rFonts w:ascii="Calibri" w:eastAsia="Calibri" w:hAnsi="Calibri" w:cs="Calibri"/>
                <w:color w:val="000000"/>
                <w:position w:val="-3"/>
              </w:rPr>
              <w:t xml:space="preserve"> from Other Agencies During the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B2F4A47"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Consultations Received from Other Agencies that were </w:t>
            </w:r>
            <w:r>
              <w:rPr>
                <w:rFonts w:ascii="Calibri" w:eastAsia="Calibri" w:hAnsi="Calibri" w:cs="Calibri"/>
                <w:color w:val="000000"/>
                <w:position w:val="-3"/>
                <w:u w:val="single"/>
              </w:rPr>
              <w:t>Processed</w:t>
            </w:r>
            <w:r>
              <w:rPr>
                <w:rFonts w:ascii="Calibri" w:eastAsia="Calibri" w:hAnsi="Calibri" w:cs="Calibri"/>
                <w:color w:val="000000"/>
                <w:position w:val="-3"/>
              </w:rPr>
              <w:t xml:space="preserve"> by the Agency During the Fiscal Year</w:t>
            </w:r>
          </w:p>
        </w:tc>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041379F"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Consultations Received from Other Agencies that were </w:t>
            </w:r>
            <w:r>
              <w:rPr>
                <w:rFonts w:ascii="Calibri" w:eastAsia="Calibri" w:hAnsi="Calibri" w:cs="Calibri"/>
                <w:color w:val="000000"/>
                <w:position w:val="-3"/>
                <w:u w:val="single"/>
              </w:rPr>
              <w:t>Pending</w:t>
            </w:r>
            <w:r>
              <w:rPr>
                <w:rFonts w:ascii="Calibri" w:eastAsia="Calibri" w:hAnsi="Calibri" w:cs="Calibri"/>
                <w:color w:val="000000"/>
                <w:position w:val="-3"/>
              </w:rPr>
              <w:t xml:space="preserve"> at the Agency as of </w:t>
            </w:r>
            <w:r>
              <w:rPr>
                <w:rFonts w:ascii="Calibri" w:eastAsia="Calibri" w:hAnsi="Calibri" w:cs="Calibri"/>
                <w:color w:val="000000"/>
                <w:position w:val="-3"/>
                <w:u w:val="single"/>
              </w:rPr>
              <w:t>End</w:t>
            </w:r>
            <w:r>
              <w:rPr>
                <w:rFonts w:ascii="Calibri" w:eastAsia="Calibri" w:hAnsi="Calibri" w:cs="Calibri"/>
                <w:color w:val="000000"/>
                <w:position w:val="-3"/>
              </w:rPr>
              <w:br/>
              <w:t>of the Fiscal Year</w:t>
            </w:r>
          </w:p>
        </w:tc>
      </w:tr>
      <w:tr w:rsidR="003D39F3" w14:paraId="32BBAEE8"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9C05B74"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3815D7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4EC510F"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8EEA5AF"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6570084"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r w:rsidR="003D39F3" w14:paraId="0941201A" w14:textId="77777777">
        <w:tc>
          <w:tcPr>
            <w:tcW w:w="171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31C3C9"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130D720" w14:textId="77777777" w:rsidR="003D39F3" w:rsidRDefault="006662CF">
            <w:pPr>
              <w:spacing w:after="160" w:line="214" w:lineRule="auto"/>
              <w:jc w:val="right"/>
              <w:textAlignment w:val="center"/>
            </w:pPr>
            <w:r>
              <w:rPr>
                <w:rFonts w:ascii="Calibri" w:eastAsia="Calibri" w:hAnsi="Calibri" w:cs="Calibri"/>
                <w:color w:val="000000"/>
                <w:position w:val="-3"/>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9B9D00E" w14:textId="77777777" w:rsidR="003D39F3" w:rsidRDefault="006662CF">
            <w:pPr>
              <w:spacing w:after="160" w:line="214" w:lineRule="auto"/>
              <w:jc w:val="right"/>
              <w:textAlignment w:val="center"/>
            </w:pPr>
            <w:r>
              <w:rPr>
                <w:rFonts w:ascii="Calibri" w:eastAsia="Calibri" w:hAnsi="Calibri" w:cs="Calibri"/>
                <w:color w:val="000000"/>
                <w:position w:val="-3"/>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86F4C01" w14:textId="77777777" w:rsidR="003D39F3" w:rsidRDefault="006662CF">
            <w:pPr>
              <w:spacing w:after="160" w:line="214" w:lineRule="auto"/>
              <w:jc w:val="right"/>
              <w:textAlignment w:val="center"/>
            </w:pPr>
            <w:r>
              <w:rPr>
                <w:rFonts w:ascii="Calibri" w:eastAsia="Calibri" w:hAnsi="Calibri" w:cs="Calibri"/>
                <w:color w:val="000000"/>
                <w:position w:val="-3"/>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0C38E91" w14:textId="77777777" w:rsidR="003D39F3" w:rsidRDefault="006662CF">
            <w:pPr>
              <w:spacing w:after="160" w:line="214" w:lineRule="auto"/>
              <w:jc w:val="right"/>
              <w:textAlignment w:val="center"/>
            </w:pPr>
            <w:r>
              <w:rPr>
                <w:rFonts w:ascii="Calibri" w:eastAsia="Calibri" w:hAnsi="Calibri" w:cs="Calibri"/>
                <w:color w:val="000000"/>
                <w:position w:val="-3"/>
              </w:rPr>
              <w:t>0</w:t>
            </w:r>
          </w:p>
        </w:tc>
      </w:tr>
    </w:tbl>
    <w:p w14:paraId="22794D9A"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5E06A3FE" w14:textId="77777777">
        <w:tc>
          <w:tcPr>
            <w:tcW w:w="8550" w:type="dxa"/>
            <w:tcMar>
              <w:top w:w="0" w:type="auto"/>
              <w:left w:w="0" w:type="auto"/>
              <w:bottom w:w="0" w:type="auto"/>
              <w:right w:w="0" w:type="auto"/>
            </w:tcMar>
            <w:vAlign w:val="bottom"/>
          </w:tcPr>
          <w:p w14:paraId="22A2E3B7" w14:textId="77777777" w:rsidR="003D39F3" w:rsidRDefault="003D39F3">
            <w:pPr>
              <w:spacing w:after="160" w:line="214" w:lineRule="auto"/>
              <w:textAlignment w:val="bottom"/>
            </w:pPr>
          </w:p>
        </w:tc>
      </w:tr>
    </w:tbl>
    <w:p w14:paraId="3FCE302C" w14:textId="77777777" w:rsidR="003D39F3" w:rsidRDefault="006662CF">
      <w:pPr>
        <w:spacing w:after="160" w:line="214" w:lineRule="auto"/>
      </w:pPr>
      <w:r>
        <w:rPr>
          <w:rFonts w:ascii="Calibri" w:eastAsia="Calibri" w:hAnsi="Calibri" w:cs="Calibri"/>
          <w:b/>
          <w:bCs/>
          <w:color w:val="000000"/>
        </w:rPr>
        <w:lastRenderedPageBreak/>
        <w:t>XII.C. CONSULTATIONS ON FOIA REQUESTS -- TEN OLDEST CONSULTATIONS RECEIVED FROM OTHER AGENCIES AND PENDING AT THE AGENCY</w:t>
      </w:r>
    </w:p>
    <w:tbl>
      <w:tblPr>
        <w:tblStyle w:val="TableGridPHPDOCX"/>
        <w:tblW w:w="9495"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271"/>
        <w:gridCol w:w="952"/>
        <w:gridCol w:w="1352"/>
        <w:gridCol w:w="571"/>
        <w:gridCol w:w="571"/>
        <w:gridCol w:w="571"/>
        <w:gridCol w:w="571"/>
        <w:gridCol w:w="571"/>
        <w:gridCol w:w="571"/>
        <w:gridCol w:w="571"/>
        <w:gridCol w:w="571"/>
        <w:gridCol w:w="1352"/>
      </w:tblGrid>
      <w:tr w:rsidR="003D39F3" w14:paraId="0DD9D295" w14:textId="77777777" w:rsidTr="00E84803">
        <w:tc>
          <w:tcPr>
            <w:tcW w:w="12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0B19A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9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CE481EC" w14:textId="77777777" w:rsidR="003D39F3" w:rsidRDefault="006662CF">
            <w:pPr>
              <w:spacing w:after="160" w:line="214" w:lineRule="auto"/>
              <w:jc w:val="center"/>
              <w:textAlignment w:val="center"/>
            </w:pPr>
            <w:r>
              <w:rPr>
                <w:rFonts w:ascii="Calibri" w:eastAsia="Calibri" w:hAnsi="Calibri" w:cs="Calibri"/>
                <w:color w:val="000000"/>
                <w:position w:val="-3"/>
              </w:rPr>
              <w:t> </w:t>
            </w:r>
          </w:p>
        </w:tc>
        <w:tc>
          <w:tcPr>
            <w:tcW w:w="13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5591B9E" w14:textId="77777777" w:rsidR="003D39F3" w:rsidRDefault="006662CF">
            <w:pPr>
              <w:spacing w:after="160" w:line="214" w:lineRule="auto"/>
              <w:jc w:val="center"/>
              <w:textAlignment w:val="center"/>
            </w:pPr>
            <w:r>
              <w:rPr>
                <w:rFonts w:ascii="Calibri" w:eastAsia="Calibri" w:hAnsi="Calibri" w:cs="Calibri"/>
                <w:color w:val="000000"/>
                <w:position w:val="-3"/>
              </w:rPr>
              <w:t>10th Oldest Consultation</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68550EC" w14:textId="77777777" w:rsidR="003D39F3" w:rsidRDefault="006662CF">
            <w:pPr>
              <w:spacing w:after="160" w:line="214" w:lineRule="auto"/>
              <w:jc w:val="center"/>
              <w:textAlignment w:val="center"/>
            </w:pPr>
            <w:r>
              <w:rPr>
                <w:rFonts w:ascii="Calibri" w:eastAsia="Calibri" w:hAnsi="Calibri" w:cs="Calibri"/>
                <w:color w:val="000000"/>
                <w:position w:val="-3"/>
              </w:rPr>
              <w:t>9th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7E1D04" w14:textId="77777777" w:rsidR="003D39F3" w:rsidRDefault="006662CF">
            <w:pPr>
              <w:spacing w:after="160" w:line="214" w:lineRule="auto"/>
              <w:jc w:val="center"/>
              <w:textAlignment w:val="center"/>
            </w:pPr>
            <w:r>
              <w:rPr>
                <w:rFonts w:ascii="Calibri" w:eastAsia="Calibri" w:hAnsi="Calibri" w:cs="Calibri"/>
                <w:color w:val="000000"/>
                <w:position w:val="-3"/>
              </w:rPr>
              <w:t>8th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82BED88" w14:textId="77777777" w:rsidR="003D39F3" w:rsidRDefault="006662CF">
            <w:pPr>
              <w:spacing w:after="160" w:line="214" w:lineRule="auto"/>
              <w:jc w:val="center"/>
              <w:textAlignment w:val="center"/>
            </w:pPr>
            <w:r>
              <w:rPr>
                <w:rFonts w:ascii="Calibri" w:eastAsia="Calibri" w:hAnsi="Calibri" w:cs="Calibri"/>
                <w:color w:val="000000"/>
                <w:position w:val="-3"/>
              </w:rPr>
              <w:t>7th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8445466" w14:textId="77777777" w:rsidR="003D39F3" w:rsidRDefault="006662CF">
            <w:pPr>
              <w:spacing w:after="160" w:line="214" w:lineRule="auto"/>
              <w:jc w:val="center"/>
              <w:textAlignment w:val="center"/>
            </w:pPr>
            <w:r>
              <w:rPr>
                <w:rFonts w:ascii="Calibri" w:eastAsia="Calibri" w:hAnsi="Calibri" w:cs="Calibri"/>
                <w:color w:val="000000"/>
                <w:position w:val="-3"/>
              </w:rPr>
              <w:t>6th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066864C" w14:textId="77777777" w:rsidR="003D39F3" w:rsidRDefault="006662CF">
            <w:pPr>
              <w:spacing w:after="160" w:line="214" w:lineRule="auto"/>
              <w:jc w:val="center"/>
              <w:textAlignment w:val="center"/>
            </w:pPr>
            <w:r>
              <w:rPr>
                <w:rFonts w:ascii="Calibri" w:eastAsia="Calibri" w:hAnsi="Calibri" w:cs="Calibri"/>
                <w:color w:val="000000"/>
                <w:position w:val="-3"/>
              </w:rPr>
              <w:t>5th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83B091E" w14:textId="77777777" w:rsidR="003D39F3" w:rsidRDefault="006662CF">
            <w:pPr>
              <w:spacing w:after="160" w:line="214" w:lineRule="auto"/>
              <w:jc w:val="center"/>
              <w:textAlignment w:val="center"/>
            </w:pPr>
            <w:r>
              <w:rPr>
                <w:rFonts w:ascii="Calibri" w:eastAsia="Calibri" w:hAnsi="Calibri" w:cs="Calibri"/>
                <w:color w:val="000000"/>
                <w:position w:val="-3"/>
              </w:rPr>
              <w:t>4th</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BD9B93C" w14:textId="77777777" w:rsidR="003D39F3" w:rsidRDefault="006662CF">
            <w:pPr>
              <w:spacing w:after="160" w:line="214" w:lineRule="auto"/>
              <w:jc w:val="center"/>
              <w:textAlignment w:val="center"/>
            </w:pPr>
            <w:r>
              <w:rPr>
                <w:rFonts w:ascii="Calibri" w:eastAsia="Calibri" w:hAnsi="Calibri" w:cs="Calibri"/>
                <w:color w:val="000000"/>
                <w:position w:val="-3"/>
              </w:rPr>
              <w:t>3rd</w:t>
            </w:r>
          </w:p>
        </w:tc>
        <w:tc>
          <w:tcPr>
            <w:tcW w:w="571"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AA41DDF" w14:textId="77777777" w:rsidR="003D39F3" w:rsidRDefault="006662CF">
            <w:pPr>
              <w:spacing w:after="160" w:line="214" w:lineRule="auto"/>
              <w:jc w:val="center"/>
              <w:textAlignment w:val="center"/>
            </w:pPr>
            <w:r>
              <w:rPr>
                <w:rFonts w:ascii="Calibri" w:eastAsia="Calibri" w:hAnsi="Calibri" w:cs="Calibri"/>
                <w:color w:val="000000"/>
                <w:position w:val="-3"/>
              </w:rPr>
              <w:t>2nd</w:t>
            </w:r>
          </w:p>
        </w:tc>
        <w:tc>
          <w:tcPr>
            <w:tcW w:w="1352"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51ABD38" w14:textId="77777777" w:rsidR="003D39F3" w:rsidRDefault="006662CF">
            <w:pPr>
              <w:spacing w:after="160" w:line="214" w:lineRule="auto"/>
              <w:jc w:val="center"/>
              <w:textAlignment w:val="center"/>
            </w:pPr>
            <w:r>
              <w:rPr>
                <w:rFonts w:ascii="Calibri" w:eastAsia="Calibri" w:hAnsi="Calibri" w:cs="Calibri"/>
                <w:color w:val="000000"/>
                <w:position w:val="-3"/>
              </w:rPr>
              <w:t>Oldest Consultation</w:t>
            </w:r>
          </w:p>
        </w:tc>
      </w:tr>
      <w:tr w:rsidR="003D39F3" w14:paraId="0B0B7AAE" w14:textId="77777777" w:rsidTr="00E84803">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704B4F"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70603D9" w14:textId="77777777" w:rsidR="003D39F3" w:rsidRDefault="006662CF">
            <w:pPr>
              <w:spacing w:after="160" w:line="214" w:lineRule="auto"/>
              <w:jc w:val="center"/>
              <w:textAlignment w:val="center"/>
            </w:pPr>
            <w:r>
              <w:rPr>
                <w:rFonts w:ascii="Calibri" w:eastAsia="Calibri" w:hAnsi="Calibri" w:cs="Calibri"/>
                <w:color w:val="000000"/>
                <w:position w:val="-3"/>
              </w:rPr>
              <w:t>Date</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CCE4FE9"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1DC5A56"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D827406"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0AA01C3"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5129225"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47D7C77"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1CD812"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99E15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658B6E"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AA30534"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3BF2290E" w14:textId="77777777" w:rsidTr="00E84803">
        <w:tc>
          <w:tcPr>
            <w:tcW w:w="0" w:type="auto"/>
            <w:vMerge/>
            <w:tcBorders>
              <w:top w:val="inset" w:sz="7" w:space="0" w:color="0F243E"/>
              <w:left w:val="inset" w:sz="7" w:space="0" w:color="auto"/>
              <w:bottom w:val="inset" w:sz="7" w:space="0" w:color="auto"/>
              <w:right w:val="inset" w:sz="7" w:space="0" w:color="auto"/>
            </w:tcBorders>
          </w:tcPr>
          <w:p w14:paraId="526E1012" w14:textId="77777777" w:rsidR="003D39F3" w:rsidRDefault="003D39F3"/>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36B587B" w14:textId="77777777" w:rsidR="003D39F3" w:rsidRDefault="006662CF">
            <w:pPr>
              <w:spacing w:after="160" w:line="214" w:lineRule="auto"/>
              <w:jc w:val="center"/>
              <w:textAlignment w:val="center"/>
            </w:pPr>
            <w:r>
              <w:rPr>
                <w:rFonts w:ascii="Calibri" w:eastAsia="Calibri" w:hAnsi="Calibri" w:cs="Calibri"/>
                <w:color w:val="000000"/>
                <w:position w:val="-3"/>
              </w:rPr>
              <w:t>Number of Days</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82E4DA3"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3652FB9"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BE486F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91A01B3"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5C01FAB"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68BD5D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D97502E"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0EBBB9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E88899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7142C3E"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78BC44F2" w14:textId="77777777" w:rsidTr="00E84803">
        <w:tc>
          <w:tcPr>
            <w:tcW w:w="0" w:type="auto"/>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1DD274"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71F9A37" w14:textId="77777777" w:rsidR="003D39F3" w:rsidRDefault="006662CF">
            <w:pPr>
              <w:spacing w:after="160" w:line="214" w:lineRule="auto"/>
              <w:jc w:val="center"/>
              <w:textAlignment w:val="center"/>
            </w:pPr>
            <w:r>
              <w:rPr>
                <w:rFonts w:ascii="Calibri" w:eastAsia="Calibri" w:hAnsi="Calibri" w:cs="Calibri"/>
                <w:color w:val="000000"/>
                <w:position w:val="-3"/>
              </w:rPr>
              <w:t>Date</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26BDCF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F07BC6D"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6D48841"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27BD364"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369A2DC"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6998B64"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B856161"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F5AF37"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A4F96D0" w14:textId="77777777" w:rsidR="003D39F3" w:rsidRDefault="006662CF">
            <w:pPr>
              <w:spacing w:after="160" w:line="214" w:lineRule="auto"/>
              <w:jc w:val="right"/>
              <w:textAlignment w:val="bottom"/>
            </w:pPr>
            <w:r>
              <w:rPr>
                <w:rFonts w:ascii="Calibri" w:eastAsia="Calibri" w:hAnsi="Calibri" w:cs="Calibri"/>
                <w:color w:val="000000"/>
              </w:rPr>
              <w:t>N/A</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A598E7E" w14:textId="77777777" w:rsidR="003D39F3" w:rsidRDefault="006662CF">
            <w:pPr>
              <w:spacing w:after="160" w:line="214" w:lineRule="auto"/>
              <w:jc w:val="right"/>
              <w:textAlignment w:val="bottom"/>
            </w:pPr>
            <w:r>
              <w:rPr>
                <w:rFonts w:ascii="Calibri" w:eastAsia="Calibri" w:hAnsi="Calibri" w:cs="Calibri"/>
                <w:color w:val="000000"/>
              </w:rPr>
              <w:t>N/A</w:t>
            </w:r>
          </w:p>
        </w:tc>
      </w:tr>
      <w:tr w:rsidR="003D39F3" w14:paraId="5B9FC09E" w14:textId="77777777" w:rsidTr="00E84803">
        <w:tc>
          <w:tcPr>
            <w:tcW w:w="0" w:type="auto"/>
            <w:vMerge/>
            <w:tcBorders>
              <w:top w:val="inset" w:sz="7" w:space="0" w:color="0F243E"/>
              <w:left w:val="inset" w:sz="7" w:space="0" w:color="auto"/>
              <w:bottom w:val="inset" w:sz="7" w:space="0" w:color="auto"/>
              <w:right w:val="inset" w:sz="7" w:space="0" w:color="auto"/>
            </w:tcBorders>
          </w:tcPr>
          <w:p w14:paraId="69ADFB90" w14:textId="77777777" w:rsidR="003D39F3" w:rsidRDefault="003D39F3"/>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298A2B2" w14:textId="77777777" w:rsidR="003D39F3" w:rsidRDefault="006662CF">
            <w:pPr>
              <w:spacing w:after="160" w:line="214" w:lineRule="auto"/>
              <w:jc w:val="center"/>
              <w:textAlignment w:val="center"/>
            </w:pPr>
            <w:r>
              <w:rPr>
                <w:rFonts w:ascii="Calibri" w:eastAsia="Calibri" w:hAnsi="Calibri" w:cs="Calibri"/>
                <w:color w:val="000000"/>
                <w:position w:val="-3"/>
              </w:rPr>
              <w:t>Number of Days</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4A66945"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F21576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D22F45D"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1058DD8"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1F6D4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9AF7C5C"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C4280CF"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E543F32"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1092B44"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7CDC231"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1AAD600B"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22076E94" w14:textId="77777777">
        <w:tc>
          <w:tcPr>
            <w:tcW w:w="8550" w:type="dxa"/>
            <w:tcMar>
              <w:top w:w="0" w:type="auto"/>
              <w:left w:w="0" w:type="auto"/>
              <w:bottom w:w="0" w:type="auto"/>
              <w:right w:w="0" w:type="auto"/>
            </w:tcMar>
            <w:vAlign w:val="bottom"/>
          </w:tcPr>
          <w:p w14:paraId="084A3607" w14:textId="77777777" w:rsidR="003D39F3" w:rsidRDefault="003D39F3">
            <w:pPr>
              <w:spacing w:after="160" w:line="214" w:lineRule="auto"/>
              <w:textAlignment w:val="bottom"/>
            </w:pPr>
          </w:p>
        </w:tc>
      </w:tr>
    </w:tbl>
    <w:p w14:paraId="1229FAE9" w14:textId="77777777" w:rsidR="003D39F3" w:rsidRDefault="006662CF">
      <w:pPr>
        <w:spacing w:after="160" w:line="214" w:lineRule="auto"/>
      </w:pPr>
      <w:r>
        <w:rPr>
          <w:rFonts w:ascii="Calibri" w:eastAsia="Calibri" w:hAnsi="Calibri" w:cs="Calibri"/>
          <w:b/>
          <w:bCs/>
          <w:color w:val="000000"/>
        </w:rPr>
        <w:t>XII.D.(1). COMPARISON OF NUMBERS OF REQUESTS FROM PREVIOUS AND CURRENT ANNUAL REPORT -- REQUESTS RECEIVED AND PROCESSED</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12"/>
        <w:gridCol w:w="1682"/>
        <w:gridCol w:w="1682"/>
        <w:gridCol w:w="1687"/>
        <w:gridCol w:w="1687"/>
      </w:tblGrid>
      <w:tr w:rsidR="003D39F3" w14:paraId="7EB892C2" w14:textId="77777777" w:rsidTr="00E84803">
        <w:tc>
          <w:tcPr>
            <w:tcW w:w="1798"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C63682"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3372" w:type="dxa"/>
            <w:gridSpan w:val="2"/>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3260067"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REQUESTS </w:t>
            </w:r>
            <w:r>
              <w:rPr>
                <w:rFonts w:ascii="Calibri" w:eastAsia="Calibri" w:hAnsi="Calibri" w:cs="Calibri"/>
                <w:color w:val="000000"/>
                <w:position w:val="-3"/>
                <w:u w:val="single"/>
              </w:rPr>
              <w:t>RECEIVED</w:t>
            </w:r>
          </w:p>
        </w:tc>
        <w:tc>
          <w:tcPr>
            <w:tcW w:w="3380" w:type="dxa"/>
            <w:gridSpan w:val="2"/>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3EA4DD3"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REQUESTS </w:t>
            </w:r>
            <w:r>
              <w:rPr>
                <w:rFonts w:ascii="Calibri" w:eastAsia="Calibri" w:hAnsi="Calibri" w:cs="Calibri"/>
                <w:color w:val="000000"/>
                <w:position w:val="-3"/>
                <w:u w:val="single"/>
              </w:rPr>
              <w:t>PROCESSED</w:t>
            </w:r>
          </w:p>
        </w:tc>
      </w:tr>
      <w:tr w:rsidR="003D39F3" w14:paraId="0D86F37C" w14:textId="77777777" w:rsidTr="00E84803">
        <w:tc>
          <w:tcPr>
            <w:tcW w:w="0" w:type="auto"/>
            <w:vMerge/>
            <w:tcBorders>
              <w:top w:val="inset" w:sz="7" w:space="0" w:color="0F243E"/>
              <w:left w:val="inset" w:sz="7" w:space="0" w:color="auto"/>
              <w:bottom w:val="inset" w:sz="7" w:space="0" w:color="auto"/>
              <w:right w:val="inset" w:sz="7" w:space="0" w:color="auto"/>
            </w:tcBorders>
          </w:tcPr>
          <w:p w14:paraId="09E3071A" w14:textId="77777777" w:rsidR="003D39F3" w:rsidRDefault="003D39F3"/>
        </w:tc>
        <w:tc>
          <w:tcPr>
            <w:tcW w:w="168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5943634" w14:textId="77777777" w:rsidR="003D39F3" w:rsidRDefault="006662CF">
            <w:pPr>
              <w:spacing w:after="160" w:line="214" w:lineRule="auto"/>
              <w:jc w:val="center"/>
              <w:textAlignment w:val="center"/>
            </w:pPr>
            <w:r>
              <w:rPr>
                <w:rFonts w:ascii="Calibri" w:eastAsia="Calibri" w:hAnsi="Calibri" w:cs="Calibri"/>
                <w:color w:val="000000"/>
                <w:position w:val="-3"/>
              </w:rPr>
              <w:t>Number Received During Fiscal Year from Last Year's Annual Report</w:t>
            </w:r>
          </w:p>
        </w:tc>
        <w:tc>
          <w:tcPr>
            <w:tcW w:w="168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1F046DB" w14:textId="77777777" w:rsidR="003D39F3" w:rsidRDefault="006662CF">
            <w:pPr>
              <w:spacing w:after="160" w:line="214" w:lineRule="auto"/>
              <w:jc w:val="center"/>
              <w:textAlignment w:val="center"/>
            </w:pPr>
            <w:r>
              <w:rPr>
                <w:rFonts w:ascii="Calibri" w:eastAsia="Calibri" w:hAnsi="Calibri" w:cs="Calibri"/>
                <w:color w:val="000000"/>
                <w:position w:val="-3"/>
              </w:rPr>
              <w:t>Number Received During Fiscal Year from Current Annual Report</w:t>
            </w:r>
          </w:p>
        </w:tc>
        <w:tc>
          <w:tcPr>
            <w:tcW w:w="169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9DAEA7D" w14:textId="77777777" w:rsidR="003D39F3" w:rsidRDefault="006662CF">
            <w:pPr>
              <w:spacing w:after="160" w:line="214" w:lineRule="auto"/>
              <w:jc w:val="center"/>
              <w:textAlignment w:val="center"/>
            </w:pPr>
            <w:r>
              <w:rPr>
                <w:rFonts w:ascii="Calibri" w:eastAsia="Calibri" w:hAnsi="Calibri" w:cs="Calibri"/>
                <w:color w:val="000000"/>
                <w:position w:val="-3"/>
              </w:rPr>
              <w:t>Number Processed During Fiscal Year from Last Year's Annual Report</w:t>
            </w:r>
          </w:p>
        </w:tc>
        <w:tc>
          <w:tcPr>
            <w:tcW w:w="169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E62C0AF" w14:textId="77777777" w:rsidR="003D39F3" w:rsidRDefault="006662CF">
            <w:pPr>
              <w:spacing w:after="160" w:line="214" w:lineRule="auto"/>
              <w:jc w:val="center"/>
              <w:textAlignment w:val="center"/>
            </w:pPr>
            <w:r>
              <w:rPr>
                <w:rFonts w:ascii="Calibri" w:eastAsia="Calibri" w:hAnsi="Calibri" w:cs="Calibri"/>
                <w:color w:val="000000"/>
                <w:position w:val="-3"/>
              </w:rPr>
              <w:t>Number Processed During Fiscal Year from Current Annual Report</w:t>
            </w:r>
          </w:p>
        </w:tc>
      </w:tr>
      <w:tr w:rsidR="003D39F3" w14:paraId="1E870FB5"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37A3D5"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A94D64E" w14:textId="77777777" w:rsidR="003D39F3" w:rsidRDefault="006662CF">
            <w:pPr>
              <w:spacing w:after="160" w:line="214" w:lineRule="auto"/>
              <w:jc w:val="right"/>
              <w:textAlignment w:val="bottom"/>
            </w:pPr>
            <w:r>
              <w:rPr>
                <w:rFonts w:ascii="Calibri" w:eastAsia="Calibri" w:hAnsi="Calibri" w:cs="Calibri"/>
                <w:color w:val="000000"/>
              </w:rPr>
              <w:t>99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AEE4375" w14:textId="77777777" w:rsidR="003D39F3" w:rsidRDefault="006662CF">
            <w:pPr>
              <w:spacing w:after="160" w:line="214" w:lineRule="auto"/>
              <w:jc w:val="right"/>
              <w:textAlignment w:val="bottom"/>
            </w:pPr>
            <w:r>
              <w:rPr>
                <w:rFonts w:ascii="Calibri" w:eastAsia="Calibri" w:hAnsi="Calibri" w:cs="Calibri"/>
                <w:color w:val="000000"/>
              </w:rPr>
              <w:t>123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19EA02C" w14:textId="77777777" w:rsidR="003D39F3" w:rsidRDefault="006662CF">
            <w:pPr>
              <w:spacing w:after="160" w:line="214" w:lineRule="auto"/>
              <w:jc w:val="right"/>
              <w:textAlignment w:val="bottom"/>
            </w:pPr>
            <w:r>
              <w:rPr>
                <w:rFonts w:ascii="Calibri" w:eastAsia="Calibri" w:hAnsi="Calibri" w:cs="Calibri"/>
                <w:color w:val="000000"/>
              </w:rPr>
              <w:t>76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D736219" w14:textId="77777777" w:rsidR="003D39F3" w:rsidRDefault="006662CF">
            <w:pPr>
              <w:spacing w:after="160" w:line="214" w:lineRule="auto"/>
              <w:jc w:val="right"/>
              <w:textAlignment w:val="bottom"/>
            </w:pPr>
            <w:r>
              <w:rPr>
                <w:rFonts w:ascii="Calibri" w:eastAsia="Calibri" w:hAnsi="Calibri" w:cs="Calibri"/>
                <w:color w:val="000000"/>
              </w:rPr>
              <w:t>116</w:t>
            </w:r>
          </w:p>
        </w:tc>
      </w:tr>
      <w:tr w:rsidR="003D39F3" w14:paraId="0CE9F8B3"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3E725631"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3615B8F" w14:textId="77777777" w:rsidR="003D39F3" w:rsidRDefault="006662CF">
            <w:pPr>
              <w:spacing w:after="160" w:line="214" w:lineRule="auto"/>
              <w:jc w:val="right"/>
              <w:textAlignment w:val="bottom"/>
            </w:pPr>
            <w:r>
              <w:rPr>
                <w:rFonts w:ascii="Calibri" w:eastAsia="Calibri" w:hAnsi="Calibri" w:cs="Calibri"/>
                <w:color w:val="000000"/>
              </w:rPr>
              <w:t>99</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9025AEA" w14:textId="77777777" w:rsidR="003D39F3" w:rsidRDefault="006662CF">
            <w:pPr>
              <w:spacing w:after="160" w:line="214" w:lineRule="auto"/>
              <w:jc w:val="right"/>
              <w:textAlignment w:val="bottom"/>
            </w:pPr>
            <w:r>
              <w:rPr>
                <w:rFonts w:ascii="Calibri" w:eastAsia="Calibri" w:hAnsi="Calibri" w:cs="Calibri"/>
                <w:color w:val="000000"/>
              </w:rPr>
              <w:t>123</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A666DF1" w14:textId="77777777" w:rsidR="003D39F3" w:rsidRDefault="006662CF">
            <w:pPr>
              <w:spacing w:after="160" w:line="214" w:lineRule="auto"/>
              <w:jc w:val="right"/>
              <w:textAlignment w:val="bottom"/>
            </w:pPr>
            <w:r>
              <w:rPr>
                <w:rFonts w:ascii="Calibri" w:eastAsia="Calibri" w:hAnsi="Calibri" w:cs="Calibri"/>
                <w:color w:val="000000"/>
              </w:rPr>
              <w:t>76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6949377" w14:textId="77777777" w:rsidR="003D39F3" w:rsidRDefault="006662CF">
            <w:pPr>
              <w:spacing w:after="160" w:line="214" w:lineRule="auto"/>
              <w:jc w:val="right"/>
              <w:textAlignment w:val="bottom"/>
            </w:pPr>
            <w:r>
              <w:rPr>
                <w:rFonts w:ascii="Calibri" w:eastAsia="Calibri" w:hAnsi="Calibri" w:cs="Calibri"/>
                <w:color w:val="000000"/>
              </w:rPr>
              <w:t>116</w:t>
            </w:r>
          </w:p>
        </w:tc>
      </w:tr>
    </w:tbl>
    <w:p w14:paraId="06F6B4E9"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73F8EA77" w14:textId="77777777">
        <w:tc>
          <w:tcPr>
            <w:tcW w:w="8550" w:type="dxa"/>
            <w:tcMar>
              <w:top w:w="0" w:type="auto"/>
              <w:left w:w="0" w:type="auto"/>
              <w:bottom w:w="0" w:type="auto"/>
              <w:right w:w="0" w:type="auto"/>
            </w:tcMar>
            <w:vAlign w:val="bottom"/>
          </w:tcPr>
          <w:p w14:paraId="418705DE" w14:textId="77777777" w:rsidR="003D39F3" w:rsidRDefault="003D39F3">
            <w:pPr>
              <w:spacing w:after="160" w:line="214" w:lineRule="auto"/>
              <w:textAlignment w:val="bottom"/>
            </w:pPr>
          </w:p>
        </w:tc>
      </w:tr>
    </w:tbl>
    <w:p w14:paraId="2F47C8C0" w14:textId="77777777" w:rsidR="003D39F3" w:rsidRDefault="006662CF">
      <w:pPr>
        <w:spacing w:after="160" w:line="214" w:lineRule="auto"/>
      </w:pPr>
      <w:r>
        <w:rPr>
          <w:rFonts w:ascii="Calibri" w:eastAsia="Calibri" w:hAnsi="Calibri" w:cs="Calibri"/>
          <w:b/>
          <w:bCs/>
          <w:color w:val="000000"/>
        </w:rPr>
        <w:t>XII.D.(2). COMPARISON OF NUMBERS OF REQUESTS FROM PREVIOUS AND CURRENT ANNUAL REPORT -- BACKLOGGED REQUESTS</w:t>
      </w:r>
    </w:p>
    <w:tbl>
      <w:tblPr>
        <w:tblStyle w:val="TableGridPHPDOCX"/>
        <w:tblW w:w="546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6"/>
        <w:gridCol w:w="1827"/>
        <w:gridCol w:w="1827"/>
      </w:tblGrid>
      <w:tr w:rsidR="003D39F3" w14:paraId="766B3C1F" w14:textId="77777777" w:rsidTr="00E84803">
        <w:tc>
          <w:tcPr>
            <w:tcW w:w="17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8347353"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8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F392B12"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Requests as of End of the Fiscal Year from Previous Annual Report</w:t>
            </w:r>
          </w:p>
        </w:tc>
        <w:tc>
          <w:tcPr>
            <w:tcW w:w="18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1F360504"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Requests as of End of the Fiscal Year from Current Annual Report</w:t>
            </w:r>
          </w:p>
        </w:tc>
      </w:tr>
      <w:tr w:rsidR="003D39F3" w14:paraId="490BF399"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AEE7105"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87274C0" w14:textId="77777777" w:rsidR="003D39F3" w:rsidRDefault="006662CF">
            <w:pPr>
              <w:spacing w:after="160" w:line="214" w:lineRule="auto"/>
              <w:jc w:val="right"/>
              <w:textAlignment w:val="bottom"/>
            </w:pPr>
            <w:r>
              <w:rPr>
                <w:rFonts w:ascii="Calibri" w:eastAsia="Calibri" w:hAnsi="Calibri" w:cs="Calibri"/>
                <w:color w:val="000000"/>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9F5E2D5" w14:textId="77777777" w:rsidR="003D39F3" w:rsidRDefault="006662CF">
            <w:pPr>
              <w:spacing w:after="160" w:line="214" w:lineRule="auto"/>
              <w:jc w:val="right"/>
              <w:textAlignment w:val="bottom"/>
            </w:pPr>
            <w:r>
              <w:rPr>
                <w:rFonts w:ascii="Calibri" w:eastAsia="Calibri" w:hAnsi="Calibri" w:cs="Calibri"/>
                <w:color w:val="000000"/>
              </w:rPr>
              <w:t>33</w:t>
            </w:r>
          </w:p>
        </w:tc>
      </w:tr>
      <w:tr w:rsidR="003D39F3" w14:paraId="57B9E7C8"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A8D15D6"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18BAA1A" w14:textId="77777777" w:rsidR="003D39F3" w:rsidRDefault="006662CF">
            <w:pPr>
              <w:spacing w:after="160" w:line="214" w:lineRule="auto"/>
              <w:jc w:val="right"/>
              <w:textAlignment w:val="bottom"/>
            </w:pPr>
            <w:r>
              <w:rPr>
                <w:rFonts w:ascii="Calibri" w:eastAsia="Calibri" w:hAnsi="Calibri" w:cs="Calibri"/>
                <w:color w:val="000000"/>
              </w:rPr>
              <w:t>26</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6098ED9" w14:textId="77777777" w:rsidR="003D39F3" w:rsidRDefault="006662CF">
            <w:pPr>
              <w:spacing w:after="160" w:line="214" w:lineRule="auto"/>
              <w:jc w:val="right"/>
              <w:textAlignment w:val="bottom"/>
            </w:pPr>
            <w:r>
              <w:rPr>
                <w:rFonts w:ascii="Calibri" w:eastAsia="Calibri" w:hAnsi="Calibri" w:cs="Calibri"/>
                <w:color w:val="000000"/>
              </w:rPr>
              <w:t>33</w:t>
            </w:r>
          </w:p>
        </w:tc>
      </w:tr>
    </w:tbl>
    <w:p w14:paraId="11FDD267"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56738015" w14:textId="77777777">
        <w:tc>
          <w:tcPr>
            <w:tcW w:w="8550" w:type="dxa"/>
            <w:tcMar>
              <w:top w:w="0" w:type="auto"/>
              <w:left w:w="0" w:type="auto"/>
              <w:bottom w:w="0" w:type="auto"/>
              <w:right w:w="0" w:type="auto"/>
            </w:tcMar>
            <w:vAlign w:val="bottom"/>
          </w:tcPr>
          <w:p w14:paraId="517D7EBA" w14:textId="77777777" w:rsidR="003D39F3" w:rsidRDefault="003D39F3">
            <w:pPr>
              <w:spacing w:after="160" w:line="214" w:lineRule="auto"/>
              <w:textAlignment w:val="bottom"/>
            </w:pPr>
          </w:p>
        </w:tc>
      </w:tr>
    </w:tbl>
    <w:p w14:paraId="28058FA7" w14:textId="77777777" w:rsidR="003D39F3" w:rsidRDefault="006662CF">
      <w:pPr>
        <w:spacing w:after="160" w:line="214" w:lineRule="auto"/>
      </w:pPr>
      <w:r>
        <w:rPr>
          <w:rFonts w:ascii="Calibri" w:eastAsia="Calibri" w:hAnsi="Calibri" w:cs="Calibri"/>
          <w:b/>
          <w:bCs/>
          <w:color w:val="000000"/>
        </w:rPr>
        <w:t>XII.E.(1). COMPARISON OF NUMBERS OF ADMINISTRATIVE APPEALS FROM PREVIOUS AND CURRENT ANNUAL REPORT -- APPEALS RECEIVED AND PROCESSED</w:t>
      </w:r>
    </w:p>
    <w:tbl>
      <w:tblPr>
        <w:tblStyle w:val="TableGridPHPDOCX"/>
        <w:tblW w:w="855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12"/>
        <w:gridCol w:w="1682"/>
        <w:gridCol w:w="1682"/>
        <w:gridCol w:w="1687"/>
        <w:gridCol w:w="1687"/>
      </w:tblGrid>
      <w:tr w:rsidR="003D39F3" w14:paraId="142DF4C9" w14:textId="77777777" w:rsidTr="00E84803">
        <w:tc>
          <w:tcPr>
            <w:tcW w:w="1798" w:type="dxa"/>
            <w:vMerge w:val="restart"/>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F32927A"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3372" w:type="dxa"/>
            <w:gridSpan w:val="2"/>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22A24D1"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APPEALS </w:t>
            </w:r>
            <w:r>
              <w:rPr>
                <w:rFonts w:ascii="Calibri" w:eastAsia="Calibri" w:hAnsi="Calibri" w:cs="Calibri"/>
                <w:color w:val="000000"/>
                <w:position w:val="-3"/>
                <w:u w:val="single"/>
              </w:rPr>
              <w:t>RECEIVED</w:t>
            </w:r>
          </w:p>
        </w:tc>
        <w:tc>
          <w:tcPr>
            <w:tcW w:w="3380" w:type="dxa"/>
            <w:gridSpan w:val="2"/>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D33F3F" w14:textId="77777777" w:rsidR="003D39F3" w:rsidRDefault="006662CF">
            <w:pPr>
              <w:spacing w:after="160" w:line="214" w:lineRule="auto"/>
              <w:jc w:val="center"/>
              <w:textAlignment w:val="center"/>
            </w:pPr>
            <w:r>
              <w:rPr>
                <w:rFonts w:ascii="Calibri" w:eastAsia="Calibri" w:hAnsi="Calibri" w:cs="Calibri"/>
                <w:color w:val="000000"/>
                <w:position w:val="-3"/>
              </w:rPr>
              <w:t xml:space="preserve">NUMBER OF APPEALS </w:t>
            </w:r>
            <w:r>
              <w:rPr>
                <w:rFonts w:ascii="Calibri" w:eastAsia="Calibri" w:hAnsi="Calibri" w:cs="Calibri"/>
                <w:color w:val="000000"/>
                <w:position w:val="-3"/>
                <w:u w:val="single"/>
              </w:rPr>
              <w:t>PROCESSED</w:t>
            </w:r>
          </w:p>
        </w:tc>
      </w:tr>
      <w:tr w:rsidR="003D39F3" w14:paraId="3D8709E5" w14:textId="77777777" w:rsidTr="00E84803">
        <w:tc>
          <w:tcPr>
            <w:tcW w:w="0" w:type="auto"/>
            <w:vMerge/>
            <w:tcBorders>
              <w:top w:val="inset" w:sz="7" w:space="0" w:color="0F243E"/>
              <w:left w:val="inset" w:sz="7" w:space="0" w:color="auto"/>
              <w:bottom w:val="inset" w:sz="7" w:space="0" w:color="auto"/>
              <w:right w:val="inset" w:sz="7" w:space="0" w:color="auto"/>
            </w:tcBorders>
          </w:tcPr>
          <w:p w14:paraId="42146C88" w14:textId="77777777" w:rsidR="003D39F3" w:rsidRDefault="003D39F3"/>
        </w:tc>
        <w:tc>
          <w:tcPr>
            <w:tcW w:w="168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24946903" w14:textId="77777777" w:rsidR="003D39F3" w:rsidRDefault="006662CF">
            <w:pPr>
              <w:spacing w:after="160" w:line="214" w:lineRule="auto"/>
              <w:jc w:val="center"/>
              <w:textAlignment w:val="center"/>
            </w:pPr>
            <w:r>
              <w:rPr>
                <w:rFonts w:ascii="Calibri" w:eastAsia="Calibri" w:hAnsi="Calibri" w:cs="Calibri"/>
                <w:color w:val="000000"/>
                <w:position w:val="-3"/>
              </w:rPr>
              <w:t>Number Received During Fiscal Year from Last Year's Annual Report</w:t>
            </w:r>
          </w:p>
        </w:tc>
        <w:tc>
          <w:tcPr>
            <w:tcW w:w="1686"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6C8D5621" w14:textId="77777777" w:rsidR="003D39F3" w:rsidRDefault="006662CF">
            <w:pPr>
              <w:spacing w:after="160" w:line="214" w:lineRule="auto"/>
              <w:jc w:val="center"/>
              <w:textAlignment w:val="center"/>
            </w:pPr>
            <w:r>
              <w:rPr>
                <w:rFonts w:ascii="Calibri" w:eastAsia="Calibri" w:hAnsi="Calibri" w:cs="Calibri"/>
                <w:color w:val="000000"/>
                <w:position w:val="-3"/>
              </w:rPr>
              <w:t>Number Received During Fiscal Year from Current Annual Report</w:t>
            </w:r>
          </w:p>
        </w:tc>
        <w:tc>
          <w:tcPr>
            <w:tcW w:w="169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52E191E" w14:textId="77777777" w:rsidR="003D39F3" w:rsidRDefault="006662CF">
            <w:pPr>
              <w:spacing w:after="160" w:line="214" w:lineRule="auto"/>
              <w:jc w:val="center"/>
              <w:textAlignment w:val="center"/>
            </w:pPr>
            <w:r>
              <w:rPr>
                <w:rFonts w:ascii="Calibri" w:eastAsia="Calibri" w:hAnsi="Calibri" w:cs="Calibri"/>
                <w:color w:val="000000"/>
                <w:position w:val="-3"/>
              </w:rPr>
              <w:t>Number Processed During Fiscal Year from Last Year's Annual Report</w:t>
            </w:r>
          </w:p>
        </w:tc>
        <w:tc>
          <w:tcPr>
            <w:tcW w:w="1690"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4864161" w14:textId="77777777" w:rsidR="003D39F3" w:rsidRDefault="006662CF">
            <w:pPr>
              <w:spacing w:after="160" w:line="214" w:lineRule="auto"/>
              <w:jc w:val="center"/>
              <w:textAlignment w:val="center"/>
            </w:pPr>
            <w:r>
              <w:rPr>
                <w:rFonts w:ascii="Calibri" w:eastAsia="Calibri" w:hAnsi="Calibri" w:cs="Calibri"/>
                <w:color w:val="000000"/>
                <w:position w:val="-3"/>
              </w:rPr>
              <w:t>Number Processed During Fiscal Year from Current Annual Report</w:t>
            </w:r>
          </w:p>
        </w:tc>
      </w:tr>
      <w:tr w:rsidR="003D39F3" w14:paraId="734D1CC2"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0936000"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0D69041"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268E68E"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7D61ABDD"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0B306A" w14:textId="77777777" w:rsidR="003D39F3" w:rsidRDefault="006662CF">
            <w:pPr>
              <w:spacing w:after="160" w:line="214" w:lineRule="auto"/>
              <w:jc w:val="right"/>
              <w:textAlignment w:val="bottom"/>
            </w:pPr>
            <w:r>
              <w:rPr>
                <w:rFonts w:ascii="Calibri" w:eastAsia="Calibri" w:hAnsi="Calibri" w:cs="Calibri"/>
                <w:color w:val="000000"/>
              </w:rPr>
              <w:t>1</w:t>
            </w:r>
          </w:p>
        </w:tc>
      </w:tr>
      <w:tr w:rsidR="003D39F3" w14:paraId="28594B7E"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0553EE7" w14:textId="77777777" w:rsidR="003D39F3" w:rsidRDefault="006662CF">
            <w:pPr>
              <w:spacing w:after="160" w:line="214" w:lineRule="auto"/>
              <w:jc w:val="center"/>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15B0AA6"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6CB436FA" w14:textId="77777777" w:rsidR="003D39F3" w:rsidRDefault="006662CF">
            <w:pPr>
              <w:spacing w:after="160" w:line="214" w:lineRule="auto"/>
              <w:jc w:val="right"/>
              <w:textAlignment w:val="bottom"/>
            </w:pPr>
            <w:r>
              <w:rPr>
                <w:rFonts w:ascii="Calibri" w:eastAsia="Calibri" w:hAnsi="Calibri" w:cs="Calibri"/>
                <w:color w:val="000000"/>
              </w:rPr>
              <w:t>1</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8AE0942" w14:textId="77777777" w:rsidR="003D39F3" w:rsidRDefault="006662CF">
            <w:pPr>
              <w:spacing w:after="160" w:line="214" w:lineRule="auto"/>
              <w:jc w:val="right"/>
              <w:textAlignment w:val="bottom"/>
            </w:pPr>
            <w:r>
              <w:rPr>
                <w:rFonts w:ascii="Calibri" w:eastAsia="Calibri" w:hAnsi="Calibri" w:cs="Calibri"/>
                <w:color w:val="000000"/>
              </w:rPr>
              <w:t>2</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27A60D4F" w14:textId="77777777" w:rsidR="003D39F3" w:rsidRDefault="006662CF">
            <w:pPr>
              <w:spacing w:after="160" w:line="214" w:lineRule="auto"/>
              <w:jc w:val="right"/>
              <w:textAlignment w:val="bottom"/>
            </w:pPr>
            <w:r>
              <w:rPr>
                <w:rFonts w:ascii="Calibri" w:eastAsia="Calibri" w:hAnsi="Calibri" w:cs="Calibri"/>
                <w:color w:val="000000"/>
              </w:rPr>
              <w:t>1</w:t>
            </w:r>
          </w:p>
        </w:tc>
      </w:tr>
    </w:tbl>
    <w:p w14:paraId="04B1F8AB" w14:textId="77777777" w:rsidR="003D39F3" w:rsidRDefault="003D39F3"/>
    <w:tbl>
      <w:tblPr>
        <w:tblStyle w:val="NormalTablePHPDOCX"/>
        <w:tblW w:w="8550" w:type="dxa"/>
        <w:tblInd w:w="108" w:type="dxa"/>
        <w:tblLook w:val="04A0" w:firstRow="1" w:lastRow="0" w:firstColumn="1" w:lastColumn="0" w:noHBand="0" w:noVBand="1"/>
      </w:tblPr>
      <w:tblGrid>
        <w:gridCol w:w="8550"/>
      </w:tblGrid>
      <w:tr w:rsidR="003D39F3" w14:paraId="449479FC" w14:textId="77777777">
        <w:tc>
          <w:tcPr>
            <w:tcW w:w="8550" w:type="dxa"/>
            <w:tcMar>
              <w:top w:w="0" w:type="auto"/>
              <w:left w:w="0" w:type="auto"/>
              <w:bottom w:w="0" w:type="auto"/>
              <w:right w:w="0" w:type="auto"/>
            </w:tcMar>
            <w:vAlign w:val="bottom"/>
          </w:tcPr>
          <w:p w14:paraId="3A9D6E12" w14:textId="77777777" w:rsidR="003D39F3" w:rsidRDefault="003D39F3">
            <w:pPr>
              <w:spacing w:after="160" w:line="214" w:lineRule="auto"/>
              <w:textAlignment w:val="bottom"/>
            </w:pPr>
          </w:p>
        </w:tc>
      </w:tr>
    </w:tbl>
    <w:p w14:paraId="0F18A366" w14:textId="77777777" w:rsidR="003D39F3" w:rsidRDefault="006662CF">
      <w:pPr>
        <w:spacing w:after="160" w:line="214" w:lineRule="auto"/>
      </w:pPr>
      <w:r>
        <w:rPr>
          <w:rFonts w:ascii="Calibri" w:eastAsia="Calibri" w:hAnsi="Calibri" w:cs="Calibri"/>
          <w:b/>
          <w:bCs/>
          <w:color w:val="000000"/>
        </w:rPr>
        <w:t>XII.E.(2). COMPARISON OF NUMBERS OF ADMINISTRATIVE APPEALS FROM PREVIOUS AND CURRENT ANNUAL REPORT -- BACKLOGGED APPEALS</w:t>
      </w:r>
    </w:p>
    <w:tbl>
      <w:tblPr>
        <w:tblStyle w:val="TableGridPHPDOCX"/>
        <w:tblW w:w="5460" w:type="dxa"/>
        <w:tblInd w:w="108" w:type="dxa"/>
        <w:tblBorders>
          <w:top w:val="outset" w:sz="5" w:space="0" w:color="808080"/>
          <w:left w:val="outset" w:sz="5" w:space="0" w:color="808080"/>
          <w:bottom w:val="outset" w:sz="5" w:space="0" w:color="808080"/>
          <w:right w:val="outset" w:sz="5" w:space="0" w:color="808080"/>
        </w:tblBorders>
        <w:tblLook w:val="04A0" w:firstRow="1" w:lastRow="0" w:firstColumn="1" w:lastColumn="0" w:noHBand="0" w:noVBand="1"/>
      </w:tblPr>
      <w:tblGrid>
        <w:gridCol w:w="1806"/>
        <w:gridCol w:w="1827"/>
        <w:gridCol w:w="1827"/>
      </w:tblGrid>
      <w:tr w:rsidR="003D39F3" w14:paraId="3793826B" w14:textId="77777777" w:rsidTr="00E84803">
        <w:tc>
          <w:tcPr>
            <w:tcW w:w="1784"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437F78C9" w14:textId="77777777" w:rsidR="003D39F3" w:rsidRDefault="006662CF">
            <w:pPr>
              <w:spacing w:after="160" w:line="214" w:lineRule="auto"/>
              <w:jc w:val="center"/>
              <w:textAlignment w:val="center"/>
            </w:pPr>
            <w:r>
              <w:rPr>
                <w:rFonts w:ascii="Calibri" w:eastAsia="Calibri" w:hAnsi="Calibri" w:cs="Calibri"/>
                <w:color w:val="000000"/>
                <w:position w:val="-3"/>
              </w:rPr>
              <w:t>Agency / Component</w:t>
            </w:r>
          </w:p>
        </w:tc>
        <w:tc>
          <w:tcPr>
            <w:tcW w:w="18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0C498D91"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Appeals as of End of the Fiscal Year from Previous Annual Report</w:t>
            </w:r>
          </w:p>
        </w:tc>
        <w:tc>
          <w:tcPr>
            <w:tcW w:w="1838" w:type="dxa"/>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7CC89F48" w14:textId="77777777" w:rsidR="003D39F3" w:rsidRDefault="006662CF">
            <w:pPr>
              <w:spacing w:after="160" w:line="214" w:lineRule="auto"/>
              <w:jc w:val="center"/>
              <w:textAlignment w:val="center"/>
            </w:pPr>
            <w:r>
              <w:rPr>
                <w:rFonts w:ascii="Calibri" w:eastAsia="Calibri" w:hAnsi="Calibri" w:cs="Calibri"/>
                <w:color w:val="000000"/>
                <w:position w:val="-3"/>
              </w:rPr>
              <w:t>Number of Backlogged Appeals as of End of the Fiscal Year from Current Annual Report</w:t>
            </w:r>
          </w:p>
        </w:tc>
      </w:tr>
      <w:tr w:rsidR="003D39F3" w14:paraId="12BC3724"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30FF270D" w14:textId="77777777" w:rsidR="003D39F3" w:rsidRDefault="006662CF">
            <w:pPr>
              <w:spacing w:after="160" w:line="214" w:lineRule="auto"/>
              <w:textAlignment w:val="bottom"/>
            </w:pPr>
            <w:r>
              <w:rPr>
                <w:rFonts w:ascii="Calibri" w:eastAsia="Calibri" w:hAnsi="Calibri" w:cs="Calibri"/>
                <w:color w:val="000000"/>
              </w:rPr>
              <w:t>FRTIB</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4789F1F1"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12138AB0" w14:textId="77777777" w:rsidR="003D39F3" w:rsidRDefault="006662CF">
            <w:pPr>
              <w:spacing w:after="160" w:line="214" w:lineRule="auto"/>
              <w:jc w:val="right"/>
              <w:textAlignment w:val="bottom"/>
            </w:pPr>
            <w:r>
              <w:rPr>
                <w:rFonts w:ascii="Calibri" w:eastAsia="Calibri" w:hAnsi="Calibri" w:cs="Calibri"/>
                <w:color w:val="000000"/>
              </w:rPr>
              <w:t>0</w:t>
            </w:r>
          </w:p>
        </w:tc>
      </w:tr>
      <w:tr w:rsidR="003D39F3" w14:paraId="102CE9BA" w14:textId="77777777">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center"/>
          </w:tcPr>
          <w:p w14:paraId="599C1234" w14:textId="77777777" w:rsidR="003D39F3" w:rsidRDefault="006662CF">
            <w:pPr>
              <w:spacing w:after="160" w:line="214" w:lineRule="auto"/>
              <w:textAlignment w:val="center"/>
            </w:pPr>
            <w:r>
              <w:rPr>
                <w:rFonts w:ascii="Calibri" w:eastAsia="Calibri" w:hAnsi="Calibri" w:cs="Calibri"/>
                <w:color w:val="000000"/>
                <w:position w:val="-3"/>
              </w:rPr>
              <w:t>AGENCY OVERALL</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53734296" w14:textId="77777777" w:rsidR="003D39F3" w:rsidRDefault="006662CF">
            <w:pPr>
              <w:spacing w:after="160" w:line="214" w:lineRule="auto"/>
              <w:jc w:val="right"/>
              <w:textAlignment w:val="bottom"/>
            </w:pPr>
            <w:r>
              <w:rPr>
                <w:rFonts w:ascii="Calibri" w:eastAsia="Calibri" w:hAnsi="Calibri" w:cs="Calibri"/>
                <w:color w:val="000000"/>
              </w:rPr>
              <w:t>0</w:t>
            </w:r>
          </w:p>
        </w:tc>
        <w:tc>
          <w:tcPr>
            <w:tcW w:w="0" w:type="auto"/>
            <w:tcBorders>
              <w:top w:val="inset" w:sz="7" w:space="0" w:color="0F243E"/>
              <w:left w:val="inset" w:sz="7" w:space="0" w:color="auto"/>
              <w:bottom w:val="inset" w:sz="7" w:space="0" w:color="auto"/>
              <w:right w:val="inset" w:sz="7" w:space="0" w:color="auto"/>
            </w:tcBorders>
            <w:tcMar>
              <w:top w:w="0" w:type="auto"/>
              <w:left w:w="0" w:type="auto"/>
              <w:bottom w:w="0" w:type="auto"/>
              <w:right w:w="0" w:type="auto"/>
            </w:tcMar>
            <w:vAlign w:val="bottom"/>
          </w:tcPr>
          <w:p w14:paraId="07CE4B56" w14:textId="77777777" w:rsidR="003D39F3" w:rsidRDefault="006662CF">
            <w:pPr>
              <w:spacing w:after="160" w:line="214" w:lineRule="auto"/>
              <w:jc w:val="right"/>
              <w:textAlignment w:val="bottom"/>
            </w:pPr>
            <w:r>
              <w:rPr>
                <w:rFonts w:ascii="Calibri" w:eastAsia="Calibri" w:hAnsi="Calibri" w:cs="Calibri"/>
                <w:color w:val="000000"/>
              </w:rPr>
              <w:t>0</w:t>
            </w:r>
          </w:p>
        </w:tc>
      </w:tr>
    </w:tbl>
    <w:p w14:paraId="260F42FD" w14:textId="77777777" w:rsidR="003D39F3" w:rsidRDefault="003D39F3"/>
    <w:tbl>
      <w:tblPr>
        <w:tblStyle w:val="NormalTablePHPDOCX"/>
        <w:tblW w:w="8025" w:type="dxa"/>
        <w:tblInd w:w="108" w:type="dxa"/>
        <w:tblLook w:val="04A0" w:firstRow="1" w:lastRow="0" w:firstColumn="1" w:lastColumn="0" w:noHBand="0" w:noVBand="1"/>
      </w:tblPr>
      <w:tblGrid>
        <w:gridCol w:w="8025"/>
      </w:tblGrid>
      <w:tr w:rsidR="003D39F3" w14:paraId="6544CE55" w14:textId="77777777">
        <w:tc>
          <w:tcPr>
            <w:tcW w:w="8550" w:type="dxa"/>
            <w:tcMar>
              <w:top w:w="0" w:type="auto"/>
              <w:left w:w="0" w:type="auto"/>
              <w:bottom w:w="0" w:type="auto"/>
              <w:right w:w="0" w:type="auto"/>
            </w:tcMar>
            <w:vAlign w:val="bottom"/>
          </w:tcPr>
          <w:p w14:paraId="3289A327" w14:textId="77777777" w:rsidR="003D39F3" w:rsidRDefault="003D39F3">
            <w:pPr>
              <w:spacing w:after="160" w:line="214" w:lineRule="auto"/>
              <w:textAlignment w:val="bottom"/>
            </w:pPr>
          </w:p>
        </w:tc>
      </w:tr>
    </w:tbl>
    <w:p w14:paraId="1BAC7171" w14:textId="77777777" w:rsidR="003D39F3" w:rsidRDefault="006662CF">
      <w:pPr>
        <w:spacing w:after="120" w:line="214" w:lineRule="auto"/>
      </w:pPr>
      <w:r>
        <w:rPr>
          <w:rFonts w:ascii="Arial" w:eastAsia="Arial" w:hAnsi="Arial" w:cs="Arial"/>
          <w:i/>
          <w:iCs/>
          <w:caps/>
          <w:color w:val="000000"/>
          <w:sz w:val="18"/>
          <w:szCs w:val="18"/>
        </w:rPr>
        <w:t> </w:t>
      </w:r>
    </w:p>
    <w:sectPr w:rsidR="003D39F3" w:rsidSect="000F6147">
      <w:pgSz w:w="15840" w:h="12240" w:orient="landscape"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AE1EC" w14:textId="77777777" w:rsidR="0084425A" w:rsidRDefault="0084425A" w:rsidP="006E0FDA">
      <w:pPr>
        <w:spacing w:after="0" w:line="240" w:lineRule="auto"/>
      </w:pPr>
      <w:r>
        <w:separator/>
      </w:r>
    </w:p>
  </w:endnote>
  <w:endnote w:type="continuationSeparator" w:id="0">
    <w:p w14:paraId="55814832" w14:textId="77777777" w:rsidR="0084425A" w:rsidRDefault="0084425A"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45B1C" w14:textId="77777777" w:rsidR="0084425A" w:rsidRDefault="0084425A" w:rsidP="006E0FDA">
      <w:pPr>
        <w:spacing w:after="0" w:line="240" w:lineRule="auto"/>
      </w:pPr>
      <w:r>
        <w:separator/>
      </w:r>
    </w:p>
  </w:footnote>
  <w:footnote w:type="continuationSeparator" w:id="0">
    <w:p w14:paraId="6722638A" w14:textId="77777777" w:rsidR="0084425A" w:rsidRDefault="0084425A"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0972"/>
    <w:multiLevelType w:val="hybridMultilevel"/>
    <w:tmpl w:val="FC76D4AE"/>
    <w:lvl w:ilvl="0" w:tplc="A290E318">
      <w:start w:val="1"/>
      <w:numFmt w:val="decimal"/>
      <w:lvlText w:val="(%1)"/>
      <w:lvlJc w:val="left"/>
      <w:pPr>
        <w:ind w:left="120" w:hanging="361"/>
      </w:pPr>
      <w:rPr>
        <w:rFonts w:ascii="Arial" w:eastAsia="Arial" w:hAnsi="Arial" w:cs="Arial" w:hint="default"/>
        <w:w w:val="99"/>
        <w:sz w:val="24"/>
        <w:szCs w:val="24"/>
      </w:rPr>
    </w:lvl>
    <w:lvl w:ilvl="1" w:tplc="C3C61878">
      <w:numFmt w:val="bullet"/>
      <w:lvlText w:val="•"/>
      <w:lvlJc w:val="left"/>
      <w:pPr>
        <w:ind w:left="1066" w:hanging="361"/>
      </w:pPr>
    </w:lvl>
    <w:lvl w:ilvl="2" w:tplc="FA8C60EE">
      <w:numFmt w:val="bullet"/>
      <w:lvlText w:val="•"/>
      <w:lvlJc w:val="left"/>
      <w:pPr>
        <w:ind w:left="2012" w:hanging="361"/>
      </w:pPr>
    </w:lvl>
    <w:lvl w:ilvl="3" w:tplc="05C47C24">
      <w:numFmt w:val="bullet"/>
      <w:lvlText w:val="•"/>
      <w:lvlJc w:val="left"/>
      <w:pPr>
        <w:ind w:left="2958" w:hanging="361"/>
      </w:pPr>
    </w:lvl>
    <w:lvl w:ilvl="4" w:tplc="0776B628">
      <w:numFmt w:val="bullet"/>
      <w:lvlText w:val="•"/>
      <w:lvlJc w:val="left"/>
      <w:pPr>
        <w:ind w:left="3904" w:hanging="361"/>
      </w:pPr>
    </w:lvl>
    <w:lvl w:ilvl="5" w:tplc="D59EAA18">
      <w:numFmt w:val="bullet"/>
      <w:lvlText w:val="•"/>
      <w:lvlJc w:val="left"/>
      <w:pPr>
        <w:ind w:left="4850" w:hanging="361"/>
      </w:pPr>
    </w:lvl>
    <w:lvl w:ilvl="6" w:tplc="D702E604">
      <w:numFmt w:val="bullet"/>
      <w:lvlText w:val="•"/>
      <w:lvlJc w:val="left"/>
      <w:pPr>
        <w:ind w:left="5796" w:hanging="361"/>
      </w:pPr>
    </w:lvl>
    <w:lvl w:ilvl="7" w:tplc="EF14566C">
      <w:numFmt w:val="bullet"/>
      <w:lvlText w:val="•"/>
      <w:lvlJc w:val="left"/>
      <w:pPr>
        <w:ind w:left="6742" w:hanging="361"/>
      </w:pPr>
    </w:lvl>
    <w:lvl w:ilvl="8" w:tplc="DC4AA55C">
      <w:numFmt w:val="bullet"/>
      <w:lvlText w:val="•"/>
      <w:lvlJc w:val="left"/>
      <w:pPr>
        <w:ind w:left="7688" w:hanging="361"/>
      </w:pPr>
    </w:lvl>
  </w:abstractNum>
  <w:abstractNum w:abstractNumId="1" w15:restartNumberingAfterBreak="0">
    <w:nsid w:val="17F962C1"/>
    <w:multiLevelType w:val="hybridMultilevel"/>
    <w:tmpl w:val="58621EEA"/>
    <w:lvl w:ilvl="0" w:tplc="5224A3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70A18"/>
    <w:multiLevelType w:val="hybridMultilevel"/>
    <w:tmpl w:val="80301C36"/>
    <w:lvl w:ilvl="0" w:tplc="B1BE5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6F5"/>
    <w:multiLevelType w:val="hybridMultilevel"/>
    <w:tmpl w:val="E54C5356"/>
    <w:lvl w:ilvl="0" w:tplc="31D06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FEB0959"/>
    <w:multiLevelType w:val="hybridMultilevel"/>
    <w:tmpl w:val="B33C81C2"/>
    <w:lvl w:ilvl="0" w:tplc="90519873">
      <w:start w:val="1"/>
      <w:numFmt w:val="decimal"/>
      <w:lvlText w:val="%1."/>
      <w:lvlJc w:val="left"/>
      <w:pPr>
        <w:ind w:left="720" w:hanging="360"/>
      </w:pPr>
    </w:lvl>
    <w:lvl w:ilvl="1" w:tplc="90519873" w:tentative="1">
      <w:start w:val="1"/>
      <w:numFmt w:val="lowerLetter"/>
      <w:lvlText w:val="%2."/>
      <w:lvlJc w:val="left"/>
      <w:pPr>
        <w:ind w:left="1440" w:hanging="360"/>
      </w:pPr>
    </w:lvl>
    <w:lvl w:ilvl="2" w:tplc="90519873" w:tentative="1">
      <w:start w:val="1"/>
      <w:numFmt w:val="lowerRoman"/>
      <w:lvlText w:val="%3."/>
      <w:lvlJc w:val="right"/>
      <w:pPr>
        <w:ind w:left="2160" w:hanging="180"/>
      </w:pPr>
    </w:lvl>
    <w:lvl w:ilvl="3" w:tplc="90519873" w:tentative="1">
      <w:start w:val="1"/>
      <w:numFmt w:val="decimal"/>
      <w:lvlText w:val="%4."/>
      <w:lvlJc w:val="left"/>
      <w:pPr>
        <w:ind w:left="2880" w:hanging="360"/>
      </w:pPr>
    </w:lvl>
    <w:lvl w:ilvl="4" w:tplc="90519873" w:tentative="1">
      <w:start w:val="1"/>
      <w:numFmt w:val="lowerLetter"/>
      <w:lvlText w:val="%5."/>
      <w:lvlJc w:val="left"/>
      <w:pPr>
        <w:ind w:left="3600" w:hanging="360"/>
      </w:pPr>
    </w:lvl>
    <w:lvl w:ilvl="5" w:tplc="90519873" w:tentative="1">
      <w:start w:val="1"/>
      <w:numFmt w:val="lowerRoman"/>
      <w:lvlText w:val="%6."/>
      <w:lvlJc w:val="right"/>
      <w:pPr>
        <w:ind w:left="4320" w:hanging="180"/>
      </w:pPr>
    </w:lvl>
    <w:lvl w:ilvl="6" w:tplc="90519873" w:tentative="1">
      <w:start w:val="1"/>
      <w:numFmt w:val="decimal"/>
      <w:lvlText w:val="%7."/>
      <w:lvlJc w:val="left"/>
      <w:pPr>
        <w:ind w:left="5040" w:hanging="360"/>
      </w:pPr>
    </w:lvl>
    <w:lvl w:ilvl="7" w:tplc="90519873" w:tentative="1">
      <w:start w:val="1"/>
      <w:numFmt w:val="lowerLetter"/>
      <w:lvlText w:val="%8."/>
      <w:lvlJc w:val="left"/>
      <w:pPr>
        <w:ind w:left="5760" w:hanging="360"/>
      </w:pPr>
    </w:lvl>
    <w:lvl w:ilvl="8" w:tplc="90519873" w:tentative="1">
      <w:start w:val="1"/>
      <w:numFmt w:val="lowerRoman"/>
      <w:lvlText w:val="%9."/>
      <w:lvlJc w:val="right"/>
      <w:pPr>
        <w:ind w:left="6480" w:hanging="180"/>
      </w:pPr>
    </w:lvl>
  </w:abstractNum>
  <w:abstractNum w:abstractNumId="7" w15:restartNumberingAfterBreak="0">
    <w:nsid w:val="33772C79"/>
    <w:multiLevelType w:val="hybridMultilevel"/>
    <w:tmpl w:val="3DD44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42501"/>
    <w:multiLevelType w:val="hybridMultilevel"/>
    <w:tmpl w:val="FBFEFDC6"/>
    <w:lvl w:ilvl="0" w:tplc="30B87A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66BE4"/>
    <w:multiLevelType w:val="hybridMultilevel"/>
    <w:tmpl w:val="EE56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C10DA"/>
    <w:multiLevelType w:val="hybridMultilevel"/>
    <w:tmpl w:val="3B22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FDF584A"/>
    <w:multiLevelType w:val="hybridMultilevel"/>
    <w:tmpl w:val="DA7C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1266D1"/>
    <w:multiLevelType w:val="hybridMultilevel"/>
    <w:tmpl w:val="49FCD4A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952305"/>
    <w:multiLevelType w:val="hybridMultilevel"/>
    <w:tmpl w:val="78F8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D3B41"/>
    <w:multiLevelType w:val="hybridMultilevel"/>
    <w:tmpl w:val="FEB27728"/>
    <w:lvl w:ilvl="0" w:tplc="EB20B6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D7FD2"/>
    <w:multiLevelType w:val="hybridMultilevel"/>
    <w:tmpl w:val="DEA27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D837686"/>
    <w:multiLevelType w:val="hybridMultilevel"/>
    <w:tmpl w:val="968C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365FE"/>
    <w:multiLevelType w:val="hybridMultilevel"/>
    <w:tmpl w:val="542A60BE"/>
    <w:lvl w:ilvl="0" w:tplc="D1589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4D1345"/>
    <w:multiLevelType w:val="hybridMultilevel"/>
    <w:tmpl w:val="C9C8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E74CC"/>
    <w:multiLevelType w:val="hybridMultilevel"/>
    <w:tmpl w:val="FCA26ED4"/>
    <w:lvl w:ilvl="0" w:tplc="577000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7841673">
    <w:abstractNumId w:val="13"/>
  </w:num>
  <w:num w:numId="2" w16cid:durableId="749234492">
    <w:abstractNumId w:val="16"/>
  </w:num>
  <w:num w:numId="3" w16cid:durableId="1507018372">
    <w:abstractNumId w:val="20"/>
  </w:num>
  <w:num w:numId="4" w16cid:durableId="518473540">
    <w:abstractNumId w:val="15"/>
  </w:num>
  <w:num w:numId="5" w16cid:durableId="944575195">
    <w:abstractNumId w:val="5"/>
  </w:num>
  <w:num w:numId="6" w16cid:durableId="1930580268">
    <w:abstractNumId w:val="4"/>
  </w:num>
  <w:num w:numId="7" w16cid:durableId="969553661">
    <w:abstractNumId w:val="11"/>
  </w:num>
  <w:num w:numId="8" w16cid:durableId="634793352">
    <w:abstractNumId w:val="24"/>
  </w:num>
  <w:num w:numId="9" w16cid:durableId="1751384710">
    <w:abstractNumId w:val="6"/>
  </w:num>
  <w:num w:numId="10" w16cid:durableId="2130977236">
    <w:abstractNumId w:val="22"/>
  </w:num>
  <w:num w:numId="11" w16cid:durableId="475679858">
    <w:abstractNumId w:val="9"/>
  </w:num>
  <w:num w:numId="12" w16cid:durableId="2108308925">
    <w:abstractNumId w:val="21"/>
  </w:num>
  <w:num w:numId="13" w16cid:durableId="1089232214">
    <w:abstractNumId w:val="12"/>
  </w:num>
  <w:num w:numId="14" w16cid:durableId="1754929799">
    <w:abstractNumId w:val="23"/>
  </w:num>
  <w:num w:numId="15" w16cid:durableId="1613127600">
    <w:abstractNumId w:val="17"/>
  </w:num>
  <w:num w:numId="16" w16cid:durableId="1204096657">
    <w:abstractNumId w:val="0"/>
    <w:lvlOverride w:ilvl="0">
      <w:startOverride w:val="1"/>
    </w:lvlOverride>
    <w:lvlOverride w:ilvl="1"/>
    <w:lvlOverride w:ilvl="2"/>
    <w:lvlOverride w:ilvl="3"/>
    <w:lvlOverride w:ilvl="4"/>
    <w:lvlOverride w:ilvl="5"/>
    <w:lvlOverride w:ilvl="6"/>
    <w:lvlOverride w:ilvl="7"/>
    <w:lvlOverride w:ilvl="8"/>
  </w:num>
  <w:num w:numId="17" w16cid:durableId="2004816175">
    <w:abstractNumId w:val="2"/>
  </w:num>
  <w:num w:numId="18" w16cid:durableId="738791528">
    <w:abstractNumId w:val="10"/>
  </w:num>
  <w:num w:numId="19" w16cid:durableId="737553351">
    <w:abstractNumId w:val="1"/>
  </w:num>
  <w:num w:numId="20" w16cid:durableId="156002577">
    <w:abstractNumId w:val="18"/>
  </w:num>
  <w:num w:numId="21" w16cid:durableId="858005846">
    <w:abstractNumId w:val="8"/>
  </w:num>
  <w:num w:numId="22" w16cid:durableId="1388987790">
    <w:abstractNumId w:val="3"/>
  </w:num>
  <w:num w:numId="23" w16cid:durableId="274292594">
    <w:abstractNumId w:val="14"/>
  </w:num>
  <w:num w:numId="24" w16cid:durableId="266891048">
    <w:abstractNumId w:val="7"/>
  </w:num>
  <w:num w:numId="25" w16cid:durableId="9533658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54B2E"/>
    <w:rsid w:val="00065F9C"/>
    <w:rsid w:val="000F6147"/>
    <w:rsid w:val="00112029"/>
    <w:rsid w:val="00135412"/>
    <w:rsid w:val="00361FF4"/>
    <w:rsid w:val="003B5299"/>
    <w:rsid w:val="003D39F3"/>
    <w:rsid w:val="003E14FC"/>
    <w:rsid w:val="00493A0C"/>
    <w:rsid w:val="004D6B48"/>
    <w:rsid w:val="00531A4E"/>
    <w:rsid w:val="00535F5A"/>
    <w:rsid w:val="00555F58"/>
    <w:rsid w:val="00593242"/>
    <w:rsid w:val="00602CB6"/>
    <w:rsid w:val="006662CF"/>
    <w:rsid w:val="006E6663"/>
    <w:rsid w:val="0084425A"/>
    <w:rsid w:val="008B3AC2"/>
    <w:rsid w:val="008D092C"/>
    <w:rsid w:val="008F680D"/>
    <w:rsid w:val="00AC197E"/>
    <w:rsid w:val="00B21D59"/>
    <w:rsid w:val="00BD419F"/>
    <w:rsid w:val="00C21788"/>
    <w:rsid w:val="00D0381A"/>
    <w:rsid w:val="00DC382E"/>
    <w:rsid w:val="00DF064E"/>
    <w:rsid w:val="00E84803"/>
    <w:rsid w:val="00EF4911"/>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8275"/>
  <w15:docId w15:val="{F4555A1E-FF94-4807-92FF-02C7682E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99"/>
    <w:unhideWhenUsed/>
    <w:rsid w:val="00D0381A"/>
    <w:pPr>
      <w:ind w:left="720"/>
      <w:contextualSpacing/>
    </w:pPr>
  </w:style>
  <w:style w:type="character" w:styleId="Hyperlink">
    <w:name w:val="Hyperlink"/>
    <w:basedOn w:val="DefaultParagraphFont"/>
    <w:uiPriority w:val="99"/>
    <w:unhideWhenUsed/>
    <w:rsid w:val="00D0381A"/>
    <w:rPr>
      <w:color w:val="0000FF" w:themeColor="hyperlink"/>
      <w:u w:val="single"/>
    </w:rPr>
  </w:style>
  <w:style w:type="character" w:styleId="UnresolvedMention">
    <w:name w:val="Unresolved Mention"/>
    <w:basedOn w:val="DefaultParagraphFont"/>
    <w:uiPriority w:val="99"/>
    <w:semiHidden/>
    <w:unhideWhenUsed/>
    <w:rsid w:val="00D03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5021">
      <w:bodyDiv w:val="1"/>
      <w:marLeft w:val="0"/>
      <w:marRight w:val="0"/>
      <w:marTop w:val="0"/>
      <w:marBottom w:val="0"/>
      <w:divBdr>
        <w:top w:val="none" w:sz="0" w:space="0" w:color="auto"/>
        <w:left w:val="none" w:sz="0" w:space="0" w:color="auto"/>
        <w:bottom w:val="none" w:sz="0" w:space="0" w:color="auto"/>
        <w:right w:val="none" w:sz="0" w:space="0" w:color="auto"/>
      </w:divBdr>
    </w:div>
    <w:div w:id="18014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i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OIAREQUEST@frtib.gov.%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tib.gov/foi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fr.gov/current/title-5/chapter-VI/part-16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0BA38E628BCA04C932B5AEA0AAD9FDA" ma:contentTypeVersion="22" ma:contentTypeDescription="Create a new document." ma:contentTypeScope="" ma:versionID="3783730ebef193298db7962ed23bb8b2">
  <xsd:schema xmlns:xsd="http://www.w3.org/2001/XMLSchema" xmlns:xs="http://www.w3.org/2001/XMLSchema" xmlns:p="http://schemas.microsoft.com/office/2006/metadata/properties" xmlns:ns1="http://schemas.microsoft.com/sharepoint/v3" xmlns:ns2="63d01253-a700-4d3d-965b-e1cb3aded287" xmlns:ns3="1a0d965b-9291-4128-a1dd-84de252ed5ec" xmlns:ns4="http://schemas.microsoft.com/sharepoint/v4" targetNamespace="http://schemas.microsoft.com/office/2006/metadata/properties" ma:root="true" ma:fieldsID="f2713115a327fee15f8de2075d8c2d24" ns1:_="" ns2:_="" ns3:_="" ns4:_="">
    <xsd:import namespace="http://schemas.microsoft.com/sharepoint/v3"/>
    <xsd:import namespace="63d01253-a700-4d3d-965b-e1cb3aded287"/>
    <xsd:import namespace="1a0d965b-9291-4128-a1dd-84de252ed5e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element name="_vti_ItemDeclaredRecord" ma:index="28" nillable="true" ma:displayName="Declared Record" ma:hidden="true" ma:internalName="_vti_ItemDeclaredRecord" ma:readOnly="true">
      <xsd:simpleType>
        <xsd:restriction base="dms:DateTime"/>
      </xsd:simpleType>
    </xsd:element>
    <xsd:element name="_vti_ItemHoldRecordStatus" ma:index="29"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d01253-a700-4d3d-965b-e1cb3aded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177cbcf-d606-44c9-b4ec-da7123283fe2"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d965b-9291-4128-a1dd-84de252ed5e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667643f-331d-433e-a893-2b8d5e5082a0}" ma:internalName="TaxCatchAll" ma:showField="CatchAllData" ma:web="1a0d965b-9291-4128-a1dd-84de252ed5e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conOverlay xmlns="http://schemas.microsoft.com/sharepoint/v4" xsi:nil="true"/>
    <_ip_UnifiedCompliancePolicyProperties xmlns="http://schemas.microsoft.com/sharepoint/v3" xsi:nil="true"/>
    <TaxCatchAll xmlns="1a0d965b-9291-4128-a1dd-84de252ed5ec"/>
    <lcf76f155ced4ddcb4097134ff3c332f xmlns="63d01253-a700-4d3d-965b-e1cb3aded2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customXml/itemProps2.xml><?xml version="1.0" encoding="utf-8"?>
<ds:datastoreItem xmlns:ds="http://schemas.openxmlformats.org/officeDocument/2006/customXml" ds:itemID="{E3BB3376-EB72-457D-842C-E46CC5D4F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d01253-a700-4d3d-965b-e1cb3aded287"/>
    <ds:schemaRef ds:uri="1a0d965b-9291-4128-a1dd-84de252ed5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A91DFE-16AD-448C-A467-438CE0D13AD0}">
  <ds:schemaRefs>
    <ds:schemaRef ds:uri="http://schemas.microsoft.com/sharepoint/v3/contenttype/forms"/>
  </ds:schemaRefs>
</ds:datastoreItem>
</file>

<file path=customXml/itemProps4.xml><?xml version="1.0" encoding="utf-8"?>
<ds:datastoreItem xmlns:ds="http://schemas.openxmlformats.org/officeDocument/2006/customXml" ds:itemID="{BDD696DC-A694-464B-B48F-1CE7B6C8D595}">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1a0d965b-9291-4128-a1dd-84de252ed5ec"/>
    <ds:schemaRef ds:uri="63d01253-a700-4d3d-965b-e1cb3aded287"/>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2931</Words>
  <Characters>16712</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Michael Mathewson</cp:lastModifiedBy>
  <cp:revision>2</cp:revision>
  <dcterms:created xsi:type="dcterms:W3CDTF">2025-03-06T19:21:00Z</dcterms:created>
  <dcterms:modified xsi:type="dcterms:W3CDTF">2025-03-06T19:21:00Z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0x010100E0BA38E628BCA04C932B5AEA0AAD9FDA</vt:lpwstr>
  </property>
</Properties>
</file>